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31CA2">
      <w:pPr>
        <w:pStyle w:val="Title"/>
        <w:rPr>
          <w:rFonts w:ascii="Mangal" w:hAnsi="Mangal" w:cs="Mangal" w:hint="cs"/>
          <w:lang w:bidi="mr-IN"/>
        </w:rPr>
      </w:pPr>
    </w:p>
    <w:p w:rsidR="00431CA2">
      <w:pPr>
        <w:pStyle w:val="Title"/>
        <w:ind w:left="1440" w:firstLine="720"/>
        <w:jc w:val="left"/>
        <w:rPr>
          <w:b w:val="0"/>
          <w:color w:val="000000"/>
          <w:sz w:val="24"/>
        </w:rPr>
      </w:pPr>
      <w:r>
        <w:rPr>
          <w:sz w:val="28"/>
          <w:szCs w:val="28"/>
        </w:rPr>
        <w:t>MANJARI SHAILESH THOSAR</w:t>
      </w:r>
    </w:p>
    <w:p w:rsidR="00431CA2">
      <w:pPr>
        <w:pStyle w:val="Title"/>
        <w:ind w:left="1440" w:firstLine="72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4"/>
        </w:rPr>
        <w:t xml:space="preserve">                           B.Sc.(Tech.) Computer Technology</w:t>
      </w:r>
    </w:p>
    <w:p w:rsidR="00431CA2">
      <w:pPr>
        <w:pStyle w:val="Title"/>
        <w:rPr>
          <w:b w:val="0"/>
          <w:color w:val="000000"/>
          <w:sz w:val="22"/>
          <w:szCs w:val="22"/>
        </w:rPr>
      </w:pPr>
    </w:p>
    <w:p w:rsidR="00431CA2">
      <w:pPr>
        <w:pStyle w:val="Title"/>
        <w:jc w:val="left"/>
        <w:rPr>
          <w:bCs w:val="0"/>
          <w:color w:val="000000"/>
          <w:sz w:val="22"/>
          <w:szCs w:val="22"/>
        </w:rPr>
      </w:pPr>
      <w:r>
        <w:rPr>
          <w:bCs w:val="0"/>
          <w:color w:val="000000"/>
          <w:sz w:val="22"/>
          <w:szCs w:val="22"/>
        </w:rPr>
        <w:t>Email :</w:t>
      </w:r>
      <w:r>
        <w:rPr>
          <w:b w:val="0"/>
          <w:color w:val="000000"/>
          <w:sz w:val="22"/>
          <w:szCs w:val="22"/>
        </w:rPr>
        <w:t xml:space="preserve"> manjari_thosar@hotmail.com</w:t>
      </w:r>
    </w:p>
    <w:p w:rsidR="00431CA2">
      <w:pPr>
        <w:pStyle w:val="Title"/>
        <w:jc w:val="left"/>
        <w:rPr>
          <w:color w:val="000000"/>
          <w:sz w:val="24"/>
        </w:rPr>
      </w:pPr>
      <w:r>
        <w:rPr>
          <w:bCs w:val="0"/>
          <w:color w:val="000000"/>
          <w:sz w:val="22"/>
          <w:szCs w:val="22"/>
        </w:rPr>
        <w:t>Cell:</w:t>
      </w:r>
      <w:r>
        <w:rPr>
          <w:b w:val="0"/>
          <w:color w:val="000000"/>
          <w:sz w:val="22"/>
          <w:szCs w:val="22"/>
        </w:rPr>
        <w:t xml:space="preserve">     + 91 9820711939</w:t>
      </w:r>
    </w:p>
    <w:p w:rsidR="00431CA2">
      <w:pPr>
        <w:pStyle w:val="Title"/>
        <w:jc w:val="left"/>
        <w:rPr>
          <w:color w:val="000000"/>
          <w:sz w:val="24"/>
        </w:rPr>
      </w:pPr>
    </w:p>
    <w:p w:rsidR="00431CA2">
      <w:pPr>
        <w:pStyle w:val="Title"/>
        <w:jc w:val="left"/>
        <w:rPr>
          <w:color w:val="333399"/>
          <w:sz w:val="24"/>
        </w:rPr>
      </w:pPr>
    </w:p>
    <w:p w:rsidR="00431CA2">
      <w:pPr>
        <w:pStyle w:val="Title"/>
        <w:jc w:val="left"/>
        <w:rPr>
          <w:color w:val="333399"/>
          <w:sz w:val="24"/>
        </w:rPr>
      </w:pPr>
    </w:p>
    <w:p w:rsidR="00431CA2">
      <w:pPr>
        <w:pStyle w:val="Title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PROFESSIONAL PROFILE: </w:t>
      </w:r>
    </w:p>
    <w:p w:rsidR="00431CA2">
      <w:pPr>
        <w:pStyle w:val="Title"/>
        <w:jc w:val="left"/>
        <w:rPr>
          <w:sz w:val="22"/>
          <w:szCs w:val="22"/>
        </w:rPr>
      </w:pPr>
    </w:p>
    <w:p w:rsidR="00CF7533" w:rsidRPr="00757D2B">
      <w:pPr>
        <w:pStyle w:val="Title"/>
        <w:ind w:left="720"/>
        <w:jc w:val="left"/>
        <w:rPr>
          <w:rFonts w:cs="Mangal" w:hint="cs"/>
          <w:b w:val="0"/>
          <w:bCs w:val="0"/>
          <w:color w:val="000000"/>
          <w:sz w:val="22"/>
          <w:szCs w:val="20"/>
          <w:lang w:bidi="mr-IN"/>
        </w:rPr>
      </w:pPr>
      <w:r>
        <w:rPr>
          <w:b w:val="0"/>
          <w:bCs w:val="0"/>
          <w:color w:val="000000"/>
          <w:sz w:val="22"/>
          <w:szCs w:val="22"/>
        </w:rPr>
        <w:t xml:space="preserve">Professional with </w:t>
      </w:r>
      <w:r>
        <w:rPr>
          <w:rFonts w:ascii="Mangal" w:hAnsi="Mangal" w:cs="Mangal" w:hint="cs"/>
          <w:bCs w:val="0"/>
          <w:color w:val="000000"/>
          <w:sz w:val="22"/>
          <w:szCs w:val="22"/>
          <w:lang w:bidi="mr-IN"/>
        </w:rPr>
        <w:t>22</w:t>
      </w:r>
      <w:r>
        <w:rPr>
          <w:bCs w:val="0"/>
          <w:color w:val="000000"/>
          <w:sz w:val="22"/>
          <w:szCs w:val="22"/>
        </w:rPr>
        <w:t>+</w:t>
      </w:r>
      <w:r>
        <w:rPr>
          <w:b w:val="0"/>
          <w:bCs w:val="0"/>
          <w:color w:val="000000"/>
          <w:sz w:val="22"/>
          <w:szCs w:val="22"/>
        </w:rPr>
        <w:t xml:space="preserve"> years of experience in IT Industry. </w:t>
      </w:r>
      <w:r w:rsidR="00D9777B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 xml:space="preserve">Freelancer as full stack developer </w:t>
      </w:r>
      <w:r w:rsidR="00757D2B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 xml:space="preserve">Asp.net c# MySQL, </w:t>
      </w:r>
      <w:r w:rsidR="008E13BB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>web hosting.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Online trainer .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Project Manager / Sr. Systems analyst with CMMI level 3 company. 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Conversion of products from </w:t>
      </w:r>
      <w:r>
        <w:rPr>
          <w:b w:val="0"/>
          <w:bCs w:val="0"/>
          <w:color w:val="000000"/>
          <w:sz w:val="22"/>
          <w:szCs w:val="22"/>
        </w:rPr>
        <w:t>vb</w:t>
      </w:r>
      <w:r>
        <w:rPr>
          <w:b w:val="0"/>
          <w:bCs w:val="0"/>
          <w:color w:val="000000"/>
          <w:sz w:val="22"/>
          <w:szCs w:val="22"/>
        </w:rPr>
        <w:t xml:space="preserve"> 6.0  to vb.net 4.0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Main participant in CMMI  audit conducted . 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>Full stack developer Asp</w:t>
      </w:r>
      <w:r w:rsidR="00430209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>.net,c#,</w:t>
      </w:r>
      <w:r w:rsidR="00430209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>MySQL,Bootstrap,web</w:t>
      </w:r>
      <w:r w:rsidR="00430209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 xml:space="preserve"> hosting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Done online training recordings in C++,</w:t>
      </w:r>
      <w:r>
        <w:rPr>
          <w:b w:val="0"/>
          <w:bCs w:val="0"/>
          <w:color w:val="000000"/>
          <w:sz w:val="22"/>
          <w:szCs w:val="22"/>
        </w:rPr>
        <w:t>NodeJS</w:t>
      </w:r>
      <w:r>
        <w:rPr>
          <w:b w:val="0"/>
          <w:bCs w:val="0"/>
          <w:color w:val="000000"/>
          <w:sz w:val="22"/>
          <w:szCs w:val="22"/>
        </w:rPr>
        <w:t xml:space="preserve">, </w:t>
      </w:r>
      <w:r>
        <w:rPr>
          <w:b w:val="0"/>
          <w:bCs w:val="0"/>
          <w:color w:val="000000"/>
          <w:sz w:val="22"/>
          <w:szCs w:val="22"/>
        </w:rPr>
        <w:t>Bootstrap,VB</w:t>
      </w:r>
      <w:r>
        <w:rPr>
          <w:b w:val="0"/>
          <w:bCs w:val="0"/>
          <w:color w:val="000000"/>
          <w:sz w:val="22"/>
          <w:szCs w:val="22"/>
        </w:rPr>
        <w:t xml:space="preserve"> </w:t>
      </w:r>
      <w:r>
        <w:rPr>
          <w:b w:val="0"/>
          <w:bCs w:val="0"/>
          <w:color w:val="000000"/>
          <w:sz w:val="22"/>
          <w:szCs w:val="22"/>
        </w:rPr>
        <w:t>Script,ASP.net,MS</w:t>
      </w:r>
      <w:r>
        <w:rPr>
          <w:b w:val="0"/>
          <w:bCs w:val="0"/>
          <w:color w:val="000000"/>
          <w:sz w:val="22"/>
          <w:szCs w:val="22"/>
        </w:rPr>
        <w:t xml:space="preserve"> SQL Express </w:t>
      </w:r>
      <w:r>
        <w:rPr>
          <w:b w:val="0"/>
          <w:bCs w:val="0"/>
          <w:color w:val="000000"/>
          <w:sz w:val="22"/>
          <w:szCs w:val="22"/>
        </w:rPr>
        <w:t>Server,MS</w:t>
      </w:r>
      <w:r>
        <w:rPr>
          <w:b w:val="0"/>
          <w:bCs w:val="0"/>
          <w:color w:val="000000"/>
          <w:sz w:val="22"/>
          <w:szCs w:val="22"/>
        </w:rPr>
        <w:t xml:space="preserve"> WORD Macros, MS Access MACROS.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Done Server validations and software validations in pharma sector.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Expert  in writing various protocols for PLC to PC and Data logger to PC interface. 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Certified Software Quality Professional(CSQP) with  Sound Technical Knowledge &amp; experience on various platforms and languages.</w:t>
      </w:r>
    </w:p>
    <w:p w:rsidR="00431CA2">
      <w:pPr>
        <w:pStyle w:val="Title"/>
        <w:jc w:val="left"/>
        <w:rPr>
          <w:b w:val="0"/>
          <w:bCs w:val="0"/>
          <w:color w:val="000000"/>
          <w:sz w:val="22"/>
          <w:szCs w:val="22"/>
        </w:rPr>
      </w:pPr>
    </w:p>
    <w:p w:rsidR="00431CA2">
      <w:pPr>
        <w:rPr>
          <w:color w:val="0000FF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431CA2">
      <w:pPr>
        <w:pStyle w:val="Heading1"/>
        <w:rPr>
          <w:color w:val="0000FF"/>
          <w:sz w:val="22"/>
          <w:szCs w:val="22"/>
        </w:rPr>
      </w:pPr>
    </w:p>
    <w:p w:rsidR="00431CA2">
      <w:pPr>
        <w:pStyle w:val="Heading1"/>
        <w:rPr>
          <w:sz w:val="22"/>
          <w:szCs w:val="22"/>
        </w:rPr>
      </w:pPr>
      <w:r>
        <w:rPr>
          <w:color w:val="0000FF"/>
          <w:sz w:val="22"/>
          <w:szCs w:val="22"/>
        </w:rPr>
        <w:t>PROFESSIONAL EXPERIENCE:</w:t>
      </w:r>
    </w:p>
    <w:p w:rsidR="00431CA2">
      <w:pPr>
        <w:rPr>
          <w:rFonts w:ascii="Arial" w:hAnsi="Arial" w:cs="Arial"/>
          <w:sz w:val="22"/>
          <w:szCs w:val="22"/>
        </w:rPr>
      </w:pPr>
    </w:p>
    <w:p w:rsidR="00430209" w:rsidRPr="00191661">
      <w:pPr>
        <w:pStyle w:val="Title"/>
        <w:ind w:left="720"/>
        <w:jc w:val="left"/>
        <w:rPr>
          <w:rFonts w:ascii="Mangal" w:hAnsi="Mangal" w:cs="Mangal" w:hint="cs"/>
          <w:b w:val="0"/>
          <w:bCs w:val="0"/>
          <w:color w:val="000000"/>
          <w:sz w:val="22"/>
          <w:szCs w:val="20"/>
          <w:lang w:bidi="mr-IN"/>
        </w:rPr>
      </w:pPr>
      <w:r>
        <w:rPr>
          <w:b w:val="0"/>
          <w:bCs w:val="0"/>
          <w:color w:val="000000"/>
          <w:sz w:val="22"/>
          <w:szCs w:val="22"/>
        </w:rPr>
        <w:t xml:space="preserve">Currently working on    :  </w:t>
      </w:r>
      <w:r w:rsidR="00191661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 xml:space="preserve">Asp.net, </w:t>
      </w:r>
      <w:r w:rsidR="00191661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>c#,MySQL</w:t>
      </w:r>
      <w:r w:rsidR="00191661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 xml:space="preserve">, Bootstrap, </w:t>
      </w:r>
      <w:r w:rsidR="00EB07BA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>visual code</w:t>
      </w:r>
      <w:r w:rsidR="008B7716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 xml:space="preserve"> as Freelancer</w:t>
      </w:r>
      <w:r w:rsidR="00EB07BA"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>,</w:t>
      </w:r>
    </w:p>
    <w:p w:rsidR="00430209">
      <w:pPr>
        <w:pStyle w:val="Title"/>
        <w:ind w:left="720"/>
        <w:jc w:val="left"/>
        <w:rPr>
          <w:rFonts w:cs="Mangal"/>
          <w:b w:val="0"/>
          <w:bCs w:val="0"/>
          <w:color w:val="000000"/>
          <w:sz w:val="22"/>
          <w:szCs w:val="20"/>
          <w:lang w:bidi="mr-IN"/>
        </w:rPr>
      </w:pPr>
    </w:p>
    <w:p w:rsidR="00430209" w:rsidP="008B7716">
      <w:pPr>
        <w:pStyle w:val="Title"/>
        <w:jc w:val="left"/>
        <w:rPr>
          <w:rFonts w:cs="Mangal"/>
          <w:b w:val="0"/>
          <w:bCs w:val="0"/>
          <w:color w:val="000000"/>
          <w:sz w:val="22"/>
          <w:szCs w:val="20"/>
          <w:lang w:bidi="mr-IN"/>
        </w:rPr>
      </w:pPr>
    </w:p>
    <w:p w:rsidR="00431CA2" w:rsidP="008B7716">
      <w:pPr>
        <w:pStyle w:val="Title"/>
        <w:jc w:val="left"/>
        <w:rPr>
          <w:b w:val="0"/>
          <w:bCs w:val="0"/>
          <w:color w:val="000000"/>
          <w:sz w:val="22"/>
          <w:szCs w:val="22"/>
        </w:rPr>
      </w:pPr>
      <w:r>
        <w:rPr>
          <w:rFonts w:ascii="Mangal" w:hAnsi="Mangal" w:cs="Mangal" w:hint="cs"/>
          <w:b w:val="0"/>
          <w:bCs w:val="0"/>
          <w:color w:val="000000"/>
          <w:sz w:val="22"/>
          <w:szCs w:val="22"/>
          <w:lang w:bidi="mr-IN"/>
        </w:rPr>
        <w:t xml:space="preserve">Worked on: </w:t>
      </w:r>
      <w:r>
        <w:rPr>
          <w:b w:val="0"/>
          <w:bCs w:val="0"/>
          <w:color w:val="000000"/>
          <w:sz w:val="22"/>
          <w:szCs w:val="22"/>
        </w:rPr>
        <w:t>Online training recordings in C++,</w:t>
      </w:r>
      <w:r>
        <w:rPr>
          <w:b w:val="0"/>
          <w:bCs w:val="0"/>
          <w:color w:val="000000"/>
          <w:sz w:val="22"/>
          <w:szCs w:val="22"/>
        </w:rPr>
        <w:t>NodeJS</w:t>
      </w:r>
      <w:r>
        <w:rPr>
          <w:b w:val="0"/>
          <w:bCs w:val="0"/>
          <w:color w:val="000000"/>
          <w:sz w:val="22"/>
          <w:szCs w:val="22"/>
        </w:rPr>
        <w:t>, Bootstrap,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  <w:t xml:space="preserve">    VB </w:t>
      </w:r>
      <w:r>
        <w:rPr>
          <w:b w:val="0"/>
          <w:bCs w:val="0"/>
          <w:color w:val="000000"/>
          <w:sz w:val="22"/>
          <w:szCs w:val="22"/>
        </w:rPr>
        <w:t>Script,MS</w:t>
      </w:r>
      <w:r>
        <w:rPr>
          <w:b w:val="0"/>
          <w:bCs w:val="0"/>
          <w:color w:val="000000"/>
          <w:sz w:val="22"/>
          <w:szCs w:val="22"/>
        </w:rPr>
        <w:t xml:space="preserve"> Word Macros , MS Access MACROS,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  <w:t xml:space="preserve">    ASP.net 4.5, MS SQL Express Server.</w:t>
      </w:r>
    </w:p>
    <w:p w:rsidR="00431CA2">
      <w:pPr>
        <w:pStyle w:val="Title"/>
        <w:ind w:left="3180"/>
        <w:jc w:val="left"/>
        <w:rPr>
          <w:b w:val="0"/>
          <w:bCs w:val="0"/>
          <w:color w:val="000000"/>
          <w:sz w:val="22"/>
          <w:szCs w:val="22"/>
        </w:rPr>
      </w:pPr>
    </w:p>
    <w:p w:rsidR="00431CA2">
      <w:pPr>
        <w:pStyle w:val="Title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          Worked on                   :    Development of SCADA and Conversion of  products from</w:t>
      </w:r>
    </w:p>
    <w:p w:rsidR="00431CA2">
      <w:pPr>
        <w:pStyle w:val="Subtitle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</w:t>
      </w:r>
      <w:r>
        <w:rPr>
          <w:color w:val="000000"/>
          <w:sz w:val="22"/>
          <w:szCs w:val="22"/>
        </w:rPr>
        <w:t>vb</w:t>
      </w:r>
      <w:r>
        <w:rPr>
          <w:color w:val="000000"/>
          <w:sz w:val="22"/>
          <w:szCs w:val="22"/>
        </w:rPr>
        <w:t xml:space="preserve"> 6.0 to vb.net 4.0.</w:t>
      </w:r>
    </w:p>
    <w:p w:rsidR="00431CA2">
      <w:pPr>
        <w:pStyle w:val="Title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  <w:t xml:space="preserve">     Website developed in ASP.net 4.5 . </w:t>
      </w:r>
    </w:p>
    <w:p w:rsidR="00431CA2">
      <w:pPr>
        <w:pStyle w:val="Title"/>
        <w:ind w:left="318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All Project development activities are done according to CMMI-3 dev</w:t>
      </w:r>
    </w:p>
    <w:p w:rsidR="00431CA2">
      <w:pPr>
        <w:pStyle w:val="Title"/>
        <w:ind w:left="2460" w:firstLine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VB 6.0 ,</w:t>
      </w:r>
      <w:r>
        <w:rPr>
          <w:b w:val="0"/>
          <w:bCs w:val="0"/>
          <w:color w:val="000000"/>
          <w:sz w:val="22"/>
          <w:szCs w:val="22"/>
        </w:rPr>
        <w:t>Access,C</w:t>
      </w:r>
      <w:r>
        <w:rPr>
          <w:b w:val="0"/>
          <w:bCs w:val="0"/>
          <w:color w:val="000000"/>
          <w:sz w:val="22"/>
          <w:szCs w:val="22"/>
        </w:rPr>
        <w:t>++, Ellipse SCADA ,</w:t>
      </w:r>
      <w:r>
        <w:rPr>
          <w:b w:val="0"/>
          <w:bCs w:val="0"/>
          <w:color w:val="000000"/>
          <w:sz w:val="22"/>
          <w:szCs w:val="22"/>
        </w:rPr>
        <w:t>Cimplicity</w:t>
      </w:r>
      <w:r>
        <w:rPr>
          <w:b w:val="0"/>
          <w:bCs w:val="0"/>
          <w:color w:val="000000"/>
          <w:sz w:val="22"/>
          <w:szCs w:val="22"/>
        </w:rPr>
        <w:t xml:space="preserve"> SCADA </w:t>
      </w:r>
    </w:p>
    <w:p w:rsidR="00431CA2">
      <w:pPr>
        <w:pStyle w:val="Title"/>
        <w:ind w:left="288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   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Operating systems      : Windows </w:t>
      </w:r>
      <w:r>
        <w:rPr>
          <w:b w:val="0"/>
          <w:bCs w:val="0"/>
          <w:color w:val="000000"/>
          <w:sz w:val="22"/>
          <w:szCs w:val="22"/>
        </w:rPr>
        <w:t>upto</w:t>
      </w:r>
      <w:r>
        <w:rPr>
          <w:b w:val="0"/>
          <w:bCs w:val="0"/>
          <w:color w:val="000000"/>
          <w:sz w:val="22"/>
          <w:szCs w:val="22"/>
        </w:rPr>
        <w:t xml:space="preserve"> windows 10,Linux 2.0(Operation  &amp;Shell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</w:r>
      <w:r>
        <w:rPr>
          <w:b w:val="0"/>
          <w:bCs w:val="0"/>
          <w:color w:val="000000"/>
          <w:sz w:val="22"/>
          <w:szCs w:val="22"/>
        </w:rPr>
        <w:tab/>
        <w:t xml:space="preserve">   programming)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RDBMS                       : SQL server , ORACLE 7.0,MYSQL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Web  Server &amp; language :IIS,TOMCAT ,</w:t>
      </w:r>
      <w:r>
        <w:rPr>
          <w:b w:val="0"/>
          <w:bCs w:val="0"/>
          <w:color w:val="000000"/>
          <w:sz w:val="22"/>
          <w:szCs w:val="22"/>
        </w:rPr>
        <w:t>Weblogic</w:t>
      </w:r>
      <w:r>
        <w:rPr>
          <w:b w:val="0"/>
          <w:bCs w:val="0"/>
          <w:color w:val="000000"/>
          <w:sz w:val="22"/>
          <w:szCs w:val="22"/>
        </w:rPr>
        <w:t xml:space="preserve">(Introductory), JAVA Servlets and JSP                    </w:t>
      </w:r>
    </w:p>
    <w:p w:rsidR="00431CA2">
      <w:pPr>
        <w:pStyle w:val="Title"/>
        <w:ind w:left="720"/>
        <w:jc w:val="left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 DBMS                          :Visual </w:t>
      </w:r>
      <w:r>
        <w:rPr>
          <w:b w:val="0"/>
          <w:bCs w:val="0"/>
          <w:color w:val="000000"/>
          <w:sz w:val="22"/>
          <w:szCs w:val="22"/>
        </w:rPr>
        <w:t>Foxpro</w:t>
      </w:r>
      <w:r>
        <w:rPr>
          <w:b w:val="0"/>
          <w:bCs w:val="0"/>
          <w:color w:val="000000"/>
          <w:sz w:val="22"/>
          <w:szCs w:val="22"/>
        </w:rPr>
        <w:t>, Access</w:t>
      </w:r>
    </w:p>
    <w:p w:rsidR="00431CA2">
      <w:pPr>
        <w:pStyle w:val="Title"/>
        <w:ind w:left="720"/>
        <w:jc w:val="left"/>
      </w:pPr>
      <w:r>
        <w:rPr>
          <w:b w:val="0"/>
          <w:bCs w:val="0"/>
          <w:color w:val="000000"/>
          <w:sz w:val="22"/>
          <w:szCs w:val="22"/>
        </w:rPr>
        <w:t xml:space="preserve"> Other experience         :Digitization of maps, Writing test plans ,test scripts</w:t>
      </w:r>
    </w:p>
    <w:p w:rsidR="00431CA2"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  <w:sz w:val="22"/>
          <w:szCs w:val="22"/>
        </w:rPr>
        <w:t>Project management package : Microsoft project</w:t>
      </w:r>
    </w:p>
    <w:p w:rsidR="00431CA2">
      <w:pPr>
        <w:pStyle w:val="Heading3"/>
      </w:pPr>
    </w:p>
    <w:p w:rsidR="00431CA2">
      <w:pPr>
        <w:pStyle w:val="Heading3"/>
      </w:pPr>
    </w:p>
    <w:p w:rsidR="00431CA2">
      <w:pPr>
        <w:pStyle w:val="Heading3"/>
      </w:pPr>
      <w:r>
        <w:t>FreeLancer</w:t>
      </w:r>
    </w:p>
    <w:p w:rsidR="00431CA2"/>
    <w:p w:rsidR="00431CA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DEC 2013 up to date</w:t>
      </w:r>
    </w:p>
    <w:p w:rsidR="00431CA2">
      <w:pPr>
        <w:rPr>
          <w:rFonts w:ascii="Arial" w:hAnsi="Arial" w:cs="Arial"/>
          <w:b/>
          <w:bCs/>
          <w:sz w:val="20"/>
          <w:szCs w:val="20"/>
        </w:rPr>
      </w:pP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 Free lancer</w:t>
      </w:r>
    </w:p>
    <w:p w:rsidR="00431CA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4371F0" w:rsidRPr="004371F0">
      <w:pPr>
        <w:numPr>
          <w:ilvl w:val="0"/>
          <w:numId w:val="2"/>
        </w:numPr>
        <w:rPr>
          <w:rFonts w:ascii="Mangal" w:hAnsi="Mangal" w:cs="Mangal" w:hint="cs"/>
          <w:b/>
          <w:bCs/>
          <w:sz w:val="22"/>
          <w:szCs w:val="22"/>
          <w:lang w:bidi="mr-IN"/>
        </w:rPr>
      </w:pP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Mangal" w:hAnsi="Mangal" w:cs="Mangal" w:hint="cs"/>
          <w:bCs/>
          <w:sz w:val="22"/>
          <w:szCs w:val="22"/>
          <w:lang w:bidi="mr-IN"/>
        </w:rPr>
        <w:t>Full stack developer</w:t>
      </w:r>
    </w:p>
    <w:p w:rsidR="00431CA2">
      <w:pPr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Analysis and development   of SCADA  in vb.net  4.0</w:t>
      </w:r>
    </w:p>
    <w:p w:rsidR="00431CA2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Conversion of products having  crystal reports  developed in </w:t>
      </w:r>
      <w:r>
        <w:rPr>
          <w:rFonts w:ascii="Arial" w:hAnsi="Arial" w:cs="Arial"/>
          <w:bCs/>
          <w:sz w:val="22"/>
          <w:szCs w:val="22"/>
        </w:rPr>
        <w:t>vb</w:t>
      </w:r>
      <w:r>
        <w:rPr>
          <w:rFonts w:ascii="Arial" w:hAnsi="Arial" w:cs="Arial"/>
          <w:bCs/>
          <w:sz w:val="22"/>
          <w:szCs w:val="22"/>
        </w:rPr>
        <w:t xml:space="preserve"> 6.0  to vb.net 4.0</w:t>
      </w:r>
    </w:p>
    <w:p w:rsidR="00431CA2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Writing Macros in excel/MSWord using VBA</w:t>
      </w:r>
    </w:p>
    <w:p w:rsidR="00431CA2">
      <w:pPr>
        <w:ind w:left="792"/>
        <w:rPr>
          <w:rFonts w:ascii="Arial" w:hAnsi="Arial" w:cs="Arial"/>
          <w:bCs/>
          <w:sz w:val="22"/>
          <w:szCs w:val="22"/>
        </w:rPr>
      </w:pPr>
    </w:p>
    <w:p w:rsidR="00431CA2">
      <w:pPr>
        <w:rPr>
          <w:rFonts w:ascii="Arial" w:hAnsi="Arial" w:cs="Arial"/>
          <w:bCs/>
          <w:sz w:val="22"/>
          <w:szCs w:val="22"/>
        </w:rPr>
      </w:pPr>
    </w:p>
    <w:p w:rsidR="00431CA2">
      <w:pPr>
        <w:pStyle w:val="Heading3"/>
      </w:pPr>
    </w:p>
    <w:p w:rsidR="00431CA2">
      <w:pPr>
        <w:pStyle w:val="Heading3"/>
      </w:pPr>
    </w:p>
    <w:p w:rsidR="00431CA2">
      <w:pPr>
        <w:pStyle w:val="Heading3"/>
      </w:pPr>
      <w:r>
        <w:t>Micro Secure Solutions Pvt. Ltd.</w:t>
      </w:r>
    </w:p>
    <w:p w:rsidR="00431CA2"/>
    <w:p w:rsidR="00431CA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APR 2012  to DEC 2013</w:t>
      </w:r>
    </w:p>
    <w:p w:rsidR="00431CA2">
      <w:pPr>
        <w:rPr>
          <w:rFonts w:ascii="Arial" w:hAnsi="Arial" w:cs="Arial"/>
          <w:b/>
          <w:bCs/>
          <w:sz w:val="20"/>
          <w:szCs w:val="20"/>
        </w:rPr>
      </w:pP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 Project Manager /Sr. Systems Analyst</w:t>
      </w:r>
    </w:p>
    <w:p w:rsidR="00431CA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431CA2">
      <w:pPr>
        <w:ind w:left="792"/>
        <w:rPr>
          <w:rFonts w:ascii="Arial" w:hAnsi="Arial" w:cs="Arial"/>
          <w:bCs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Main participant in CMMI-3 dev audit conducted in MAY 2013 as a Project Manager</w:t>
      </w:r>
    </w:p>
    <w:p w:rsidR="00431CA2">
      <w:pPr>
        <w:pStyle w:val="ListParagraph"/>
        <w:rPr>
          <w:rFonts w:ascii="Arial" w:hAnsi="Arial" w:cs="Arial"/>
          <w:bCs/>
          <w:i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System analysis and design  of database having approximately 100 tables and design of application for  ‘sales force management system’ .Database used    MS SQL5.0 . Programming language ASP.net 4.5 . Design of  mobile applications for the same system developed on android – System tracks and records all activities of sales persons  and locate them on field.</w:t>
      </w:r>
    </w:p>
    <w:p w:rsidR="00431CA2">
      <w:pPr>
        <w:ind w:left="72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Project team size is 15 no. All project development life cycle activities are implemented as per CMMI-dev. Team was distributed on 2 different locations.</w:t>
      </w:r>
    </w:p>
    <w:p w:rsidR="00431CA2">
      <w:pPr>
        <w:ind w:left="720"/>
        <w:rPr>
          <w:rFonts w:ascii="Arial" w:hAnsi="Arial" w:cs="Arial"/>
          <w:bCs/>
          <w:i/>
          <w:sz w:val="22"/>
          <w:szCs w:val="22"/>
        </w:rPr>
      </w:pP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 xml:space="preserve"> 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  Managed following  project as Project Manger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Development of Web portal Micro Life Line Which is content website developed in ASP.net 4.5 and using Visual Studio 2012 .</w:t>
      </w:r>
    </w:p>
    <w:p w:rsidR="00431CA2">
      <w:pPr>
        <w:ind w:left="72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Project team size is 7 no. All project development life cycle activities are implemented as per CMMI-dev</w:t>
      </w:r>
    </w:p>
    <w:p w:rsidR="00431CA2">
      <w:pPr>
        <w:ind w:left="720"/>
        <w:rPr>
          <w:rFonts w:ascii="Arial" w:hAnsi="Arial" w:cs="Arial"/>
          <w:bCs/>
          <w:i/>
          <w:sz w:val="22"/>
          <w:szCs w:val="22"/>
        </w:rPr>
      </w:pPr>
    </w:p>
    <w:p w:rsidR="00431CA2">
      <w:pPr>
        <w:ind w:left="72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Project Leader on UID project</w:t>
      </w:r>
    </w:p>
    <w:p w:rsidR="00431CA2">
      <w:pPr>
        <w:ind w:left="72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 xml:space="preserve">Project keeps track of  manpower management and accounts management of the government UID </w:t>
      </w:r>
    </w:p>
    <w:p w:rsidR="00431CA2">
      <w:pPr>
        <w:ind w:left="720"/>
        <w:rPr>
          <w:rFonts w:ascii="Arial" w:hAnsi="Arial" w:cs="Arial"/>
          <w:bCs/>
          <w:i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Development on Ellipse SCADA  .</w:t>
      </w:r>
    </w:p>
    <w:p w:rsidR="00431C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SofTec</w:t>
      </w:r>
    </w:p>
    <w:p w:rsidR="00431C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October 2001 to Mar 2012</w:t>
      </w:r>
    </w:p>
    <w:p w:rsidR="00431CA2">
      <w:pPr>
        <w:ind w:left="720" w:hanging="720"/>
        <w:rPr>
          <w:rFonts w:ascii="Arial" w:hAnsi="Arial" w:cs="Arial"/>
          <w:sz w:val="22"/>
          <w:szCs w:val="22"/>
        </w:rPr>
      </w:pPr>
    </w:p>
    <w:p w:rsidR="00431CA2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Key Accomplishments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Executed following projects .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Validation of Server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HP </w:t>
      </w:r>
      <w:r>
        <w:rPr>
          <w:rFonts w:ascii="Arial" w:hAnsi="Arial" w:cs="Arial"/>
          <w:i/>
          <w:sz w:val="22"/>
          <w:szCs w:val="22"/>
        </w:rPr>
        <w:t>Proliant</w:t>
      </w:r>
      <w:r>
        <w:rPr>
          <w:rFonts w:ascii="Arial" w:hAnsi="Arial" w:cs="Arial"/>
          <w:i/>
          <w:sz w:val="22"/>
          <w:szCs w:val="22"/>
        </w:rPr>
        <w:t xml:space="preserve"> DL380 with Microsoft windows 2003  as an operating system</w:t>
      </w:r>
      <w:r>
        <w:rPr>
          <w:rFonts w:ascii="Arial" w:hAnsi="Arial" w:cs="Arial"/>
          <w:i/>
        </w:rPr>
        <w:t>.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Development of Product Mini ERP -current project .Development in VB 6.0 and Access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Completed project development of SCADA using </w:t>
      </w:r>
      <w:r>
        <w:rPr>
          <w:rFonts w:ascii="Arial" w:hAnsi="Arial" w:cs="Arial"/>
          <w:i/>
          <w:sz w:val="22"/>
          <w:szCs w:val="22"/>
        </w:rPr>
        <w:t>ethernet</w:t>
      </w:r>
      <w:r>
        <w:rPr>
          <w:rFonts w:ascii="Arial" w:hAnsi="Arial" w:cs="Arial"/>
          <w:i/>
          <w:sz w:val="22"/>
          <w:szCs w:val="22"/>
        </w:rPr>
        <w:t xml:space="preserve"> protocol on  Delta PLC . Project is developed for automating AUTOCLAVE controlled cycles Main project feature was - AUTOCLAVE designed for   hold time in milliseconds  - Team of 4 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Development of Product </w:t>
      </w:r>
      <w:r>
        <w:rPr>
          <w:rFonts w:ascii="Arial" w:hAnsi="Arial" w:cs="Arial"/>
          <w:i/>
          <w:sz w:val="22"/>
          <w:szCs w:val="22"/>
        </w:rPr>
        <w:t>Stervalidator</w:t>
      </w:r>
      <w:r>
        <w:rPr>
          <w:rFonts w:ascii="Arial" w:hAnsi="Arial" w:cs="Arial"/>
          <w:i/>
          <w:sz w:val="22"/>
          <w:szCs w:val="22"/>
        </w:rPr>
        <w:t xml:space="preserve">  (Software used in  sterilizer validations) Some of the clients name :. Working with team of 3 </w:t>
      </w:r>
    </w:p>
    <w:p w:rsidR="00431CA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Developed in VB/ Access</w:t>
      </w:r>
    </w:p>
    <w:p w:rsidR="00431C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431CA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Weaver Software used in the fabric industry to make fabric design and send controls through PC to the weaver machine. Developed in VB /Access with team of 3</w:t>
      </w: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Software for  automation of pipette movement. Developed in VB/Access with team of 3 </w:t>
      </w: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 SCADA system with MODBUS protocol programming . Developed in VB/Access with team of 3</w:t>
      </w: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 validations  of   Mini ERP systems and also validations of HPLC systems.</w:t>
      </w: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pPr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Developed software for Elisa Reader .Developed in VB/Access with team of 3.</w:t>
      </w:r>
    </w:p>
    <w:p w:rsidR="00431CA2">
      <w:pPr>
        <w:rPr>
          <w:rFonts w:ascii="Arial" w:hAnsi="Arial" w:cs="Arial"/>
          <w:color w:val="000000"/>
          <w:sz w:val="22"/>
          <w:szCs w:val="22"/>
        </w:rPr>
      </w:pPr>
    </w:p>
    <w:p w:rsidR="00431CA2">
      <w:pPr>
        <w:rPr>
          <w:rFonts w:ascii="Arial" w:hAnsi="Arial" w:cs="Arial"/>
          <w:color w:val="000000"/>
          <w:sz w:val="22"/>
          <w:szCs w:val="22"/>
        </w:rPr>
      </w:pPr>
    </w:p>
    <w:p w:rsidR="00431CA2">
      <w:pPr>
        <w:pStyle w:val="Heading3"/>
      </w:pPr>
      <w:r>
        <w:rPr>
          <w:color w:val="auto"/>
        </w:rPr>
        <w:t xml:space="preserve">Micro Associates </w:t>
      </w:r>
    </w:p>
    <w:p w:rsidR="00431CA2">
      <w:pPr>
        <w:pStyle w:val="Heading4"/>
      </w:pPr>
    </w:p>
    <w:p w:rsidR="00431CA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March 2000 to July 2001</w:t>
      </w:r>
    </w:p>
    <w:p w:rsidR="00431CA2">
      <w:pPr>
        <w:rPr>
          <w:rFonts w:ascii="Arial" w:hAnsi="Arial" w:cs="Arial"/>
          <w:color w:val="000000"/>
          <w:sz w:val="22"/>
          <w:szCs w:val="22"/>
        </w:rPr>
      </w:pPr>
    </w:p>
    <w:p w:rsidR="00431CA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Successfully attended ISO 9001:2000 Certification &amp; Surveillance Audits. </w:t>
      </w: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as a Project leader for  Co-operative  housing society  portal developed in JSP/JAVA servlets on  Linux (database –SQL Server ) using TOMCAT .</w:t>
      </w: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on R &amp; D project  of sending SMS  through mobile attached to PC .Work was done in C++ Also involved in Linux shell programming.</w:t>
      </w: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implemented configuration management strategies in the company.</w:t>
      </w:r>
    </w:p>
    <w:p w:rsidR="00431CA2">
      <w:pPr>
        <w:ind w:firstLine="72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431C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Three  years Gap from August 1997 to March 2000 due to the child birth</w:t>
      </w:r>
    </w:p>
    <w:p w:rsidR="00431CA2">
      <w:pPr>
        <w:rPr>
          <w:rFonts w:ascii="Arial" w:hAnsi="Arial" w:cs="Arial"/>
          <w:b/>
          <w:color w:val="0000FF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.</w:t>
      </w: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  <w:u w:val="single"/>
        </w:rPr>
        <w:t>Micro Associates , Mumbai</w:t>
      </w:r>
      <w:r>
        <w:rPr>
          <w:rFonts w:ascii="Arial" w:hAnsi="Arial" w:cs="Arial"/>
          <w:color w:val="0000FF"/>
          <w:sz w:val="22"/>
          <w:szCs w:val="22"/>
          <w:u w:val="single"/>
        </w:rPr>
        <w:t xml:space="preserve"> 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System Analyst ,Senior Programmer 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Aug 1994 to Aug 1997.</w:t>
      </w:r>
    </w:p>
    <w:p w:rsidR="00431CA2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431CA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Key Accomplishments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431CA2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Involved in R &amp; D project of interfacing AUTO CAD with Visual </w:t>
      </w:r>
      <w:r>
        <w:rPr>
          <w:rFonts w:ascii="Arial" w:hAnsi="Arial" w:cs="Arial"/>
          <w:sz w:val="22"/>
          <w:szCs w:val="22"/>
        </w:rPr>
        <w:t>Foxpro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</w:p>
    <w:p w:rsidR="00431CA2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on project of Billing system – involved Huge data processing  on ORACLE 7.0 server and programming in ORACLE </w:t>
      </w:r>
    </w:p>
    <w:p w:rsidR="00431CA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31CA2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System analysis of OCTROI systems . Fully involved in programming in FOX PRO . 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</w:p>
    <w:p w:rsidR="00431C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One  year and 2 month  Gap from May 1993 to  Aug 1994  due to the child birth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</w:p>
    <w:p w:rsidR="00431CA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  <w:u w:val="single"/>
        </w:rPr>
        <w:t>Relible</w:t>
      </w:r>
      <w:r>
        <w:rPr>
          <w:rFonts w:ascii="Arial" w:hAnsi="Arial" w:cs="Arial"/>
          <w:b/>
          <w:color w:val="0000FF"/>
          <w:sz w:val="22"/>
          <w:szCs w:val="22"/>
          <w:u w:val="single"/>
        </w:rPr>
        <w:t xml:space="preserve"> Consultancy , Mumbai</w:t>
      </w:r>
      <w:r>
        <w:rPr>
          <w:rFonts w:ascii="Arial" w:hAnsi="Arial" w:cs="Arial"/>
          <w:color w:val="0000FF"/>
          <w:sz w:val="22"/>
          <w:szCs w:val="22"/>
          <w:u w:val="single"/>
        </w:rPr>
        <w:t xml:space="preserve"> 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Junior  Programmer 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May 1992 to May 1993 </w:t>
      </w:r>
    </w:p>
    <w:p w:rsidR="00431CA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Copy protection utility developed in C . </w:t>
      </w:r>
    </w:p>
    <w:p w:rsidR="00431CA2">
      <w:pPr>
        <w:numPr>
          <w:ilvl w:val="0"/>
          <w:numId w:val="3"/>
        </w:numPr>
        <w:jc w:val="both"/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development of costing module in CLIPPER.</w:t>
      </w:r>
    </w:p>
    <w:p w:rsidR="00431C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 xml:space="preserve">PERSONNEL DETAILS: </w:t>
      </w:r>
    </w:p>
    <w:p w:rsidR="00431C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Marital status :  Married </w:t>
      </w:r>
    </w:p>
    <w:p w:rsidR="00431C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Children         :  2</w:t>
      </w:r>
    </w:p>
    <w:p w:rsidR="00431CA2">
      <w:pPr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   :  24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august 1968</w:t>
      </w:r>
    </w:p>
    <w:p w:rsidR="00431CA2">
      <w:pPr>
        <w:rPr>
          <w:rFonts w:ascii="Arial" w:hAnsi="Arial" w:cs="Arial"/>
          <w:b/>
          <w:color w:val="0000FF"/>
          <w:sz w:val="22"/>
          <w:szCs w:val="22"/>
        </w:rPr>
      </w:pPr>
    </w:p>
    <w:p w:rsidR="00431CA2">
      <w:pPr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>EDUCATIONAL QUALIFICATIONS:</w:t>
      </w:r>
    </w:p>
    <w:p w:rsidR="00431CA2">
      <w:pPr>
        <w:rPr>
          <w:rFonts w:ascii="Arial" w:hAnsi="Arial" w:cs="Arial"/>
          <w:b/>
          <w:color w:val="0000FF"/>
          <w:sz w:val="22"/>
          <w:szCs w:val="22"/>
        </w:rPr>
      </w:pPr>
    </w:p>
    <w:p w:rsidR="00431CA2">
      <w:pPr>
        <w:numPr>
          <w:ilvl w:val="1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B.Sc.(Tech.) – Computer Technology       (1988-1991)</w:t>
      </w:r>
    </w:p>
    <w:p w:rsidR="00431CA2">
      <w:pPr>
        <w:ind w:left="1440" w:firstLine="720"/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From </w:t>
      </w:r>
      <w:r>
        <w:rPr>
          <w:rFonts w:ascii="Arial" w:hAnsi="Arial" w:cs="Arial"/>
          <w:b/>
          <w:sz w:val="22"/>
          <w:szCs w:val="22"/>
        </w:rPr>
        <w:t>Watumull</w:t>
      </w:r>
      <w:r>
        <w:rPr>
          <w:rFonts w:ascii="Arial" w:hAnsi="Arial" w:cs="Arial"/>
          <w:b/>
          <w:sz w:val="22"/>
          <w:szCs w:val="22"/>
        </w:rPr>
        <w:t xml:space="preserve"> Institute – Univ. of Bombay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 </w:t>
      </w:r>
      <w:r>
        <w:rPr>
          <w:rFonts w:ascii="Arial" w:hAnsi="Arial" w:cs="Arial"/>
          <w:color w:val="FF0000"/>
          <w:sz w:val="22"/>
          <w:szCs w:val="22"/>
        </w:rPr>
        <w:t xml:space="preserve">First Class </w:t>
      </w:r>
    </w:p>
    <w:p w:rsidR="00431CA2">
      <w:pPr>
        <w:ind w:left="1080"/>
        <w:rPr>
          <w:rFonts w:ascii="Arial" w:hAnsi="Arial" w:cs="Arial"/>
          <w:b/>
          <w:color w:val="993300"/>
          <w:sz w:val="22"/>
          <w:szCs w:val="22"/>
        </w:rPr>
      </w:pPr>
    </w:p>
    <w:p w:rsidR="00431CA2">
      <w:pPr>
        <w:rPr>
          <w:rFonts w:ascii="Arial" w:hAnsi="Arial" w:cs="Arial"/>
          <w:b/>
          <w:color w:val="000000"/>
          <w:sz w:val="22"/>
          <w:szCs w:val="22"/>
        </w:rPr>
      </w:pPr>
    </w:p>
    <w:p w:rsidR="00431CA2">
      <w:pPr>
        <w:numPr>
          <w:ilvl w:val="1"/>
          <w:numId w:val="2"/>
        </w:numPr>
        <w:rPr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B.Sc. (Physics),      Univ. Of  Bombay      (1985-1988)</w:t>
      </w:r>
    </w:p>
    <w:p w:rsidR="00431CA2">
      <w:pPr>
        <w:pStyle w:val="Heading1"/>
        <w:ind w:left="1440" w:firstLine="720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From Parle College                                         </w:t>
      </w:r>
      <w:r>
        <w:rPr>
          <w:b w:val="0"/>
          <w:bCs w:val="0"/>
          <w:color w:val="FF0000"/>
          <w:sz w:val="22"/>
          <w:szCs w:val="22"/>
        </w:rPr>
        <w:t xml:space="preserve"> First Class </w:t>
      </w:r>
    </w:p>
    <w:p w:rsidR="00431CA2">
      <w:pPr>
        <w:rPr>
          <w:rFonts w:ascii="Arial" w:hAnsi="Arial" w:cs="Arial"/>
          <w:color w:val="FF0000"/>
          <w:sz w:val="22"/>
          <w:szCs w:val="22"/>
        </w:rPr>
      </w:pPr>
    </w:p>
    <w:p w:rsidR="00431CA2">
      <w:pPr>
        <w:rPr>
          <w:rFonts w:ascii="Arial" w:hAnsi="Arial" w:cs="Arial"/>
          <w:sz w:val="22"/>
          <w:szCs w:val="22"/>
        </w:rPr>
      </w:pPr>
    </w:p>
    <w:p w:rsidR="00431CA2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7856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9"/>
    <w:lvl w:ilvl="0">
      <w:start w:val="1"/>
      <w:numFmt w:val="bullet"/>
      <w:lvlText w:val=""/>
      <w:lvlJc w:val="left"/>
      <w:pPr>
        <w:tabs>
          <w:tab w:val="num" w:pos="792"/>
        </w:tabs>
        <w:ind w:left="792" w:hanging="792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"/>
      <w:lvlJc w:val="left"/>
      <w:pPr>
        <w:tabs>
          <w:tab w:val="num" w:pos="792"/>
        </w:tabs>
        <w:ind w:left="792" w:hanging="792"/>
      </w:pPr>
      <w:rPr>
        <w:rFonts w:ascii="Wingdings" w:hAnsi="Wingdings" w:cs="Wingdings" w:hint="default"/>
        <w:color w:val="000000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A2"/>
    <w:rsid w:val="00191661"/>
    <w:rsid w:val="00430209"/>
    <w:rsid w:val="00431CA2"/>
    <w:rsid w:val="004371F0"/>
    <w:rsid w:val="00757D2B"/>
    <w:rsid w:val="008B7716"/>
    <w:rsid w:val="008E13BB"/>
    <w:rsid w:val="00CF7533"/>
    <w:rsid w:val="00D9777B"/>
    <w:rsid w:val="00EB07BA"/>
  </w:rsids>
  <m:mathPr>
    <m:mathFont m:val="Cambria Math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7CD33F4A-466F-354F-9C01-3C76FAC1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color w:val="FF000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hint="default"/>
      <w:b/>
      <w:color w:val="FF000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/>
      <w:color w:val="FF000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  <w:sz w:val="22"/>
      <w:szCs w:val="22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0z1">
    <w:name w:val="WW8Num10z1"/>
    <w:rPr>
      <w:rFonts w:ascii="Symbol" w:hAnsi="Symbol" w:cs="Symbol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color w:val="0000FF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9bf50da690a051318be1665c8d4b588134f4b0419514c4847440321091b5b58120b1501134958590f435601514841481f0f2b561358191b195115495d0c00584e4209430247460c590858184508105042445b0c0f054e4108120211474a411b02154e49405d58380c4f03434912001305035d4a07560329465c4a5653380c4f03434f1109120a19404a411b1213471b1b111641585401514c130d19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Mr. Prasad Khare</dc:creator>
  <cp:lastModifiedBy>Manjari Thosar</cp:lastModifiedBy>
  <cp:revision>11</cp:revision>
  <cp:lastPrinted>1998-12-31T19:04:00Z</cp:lastPrinted>
  <dcterms:created xsi:type="dcterms:W3CDTF">2024-04-10T07:31:00Z</dcterms:created>
  <dcterms:modified xsi:type="dcterms:W3CDTF">2024-04-10T07:38:00Z</dcterms:modified>
</cp:coreProperties>
</file>