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A5E55" w:rsidRPr="00DF63CB" w:rsidP="00B936D8" w14:paraId="6F248BB6" w14:textId="5C2B8A52">
      <w:pPr>
        <w:jc w:val="center"/>
        <w:rPr>
          <w:rFonts w:ascii="Aparajita" w:hAnsi="Aparajita" w:cs="Aparajita"/>
          <w:b/>
          <w:color w:val="0070C0"/>
          <w:sz w:val="24"/>
          <w:szCs w:val="24"/>
        </w:rPr>
      </w:pPr>
      <w:r w:rsidRPr="00DF63CB">
        <w:rPr>
          <w:rFonts w:ascii="Aparajita" w:hAnsi="Aparajita" w:cs="Aparajita"/>
          <w:b/>
          <w:color w:val="0070C0"/>
          <w:sz w:val="24"/>
          <w:szCs w:val="24"/>
        </w:rPr>
        <w:t>Sundaresh</w:t>
      </w:r>
    </w:p>
    <w:p w:rsidR="004A5E55" w:rsidRPr="00DF63CB" w:rsidP="00B936D8" w14:paraId="66E860DB" w14:textId="7E0F2FDF">
      <w:pPr>
        <w:jc w:val="center"/>
        <w:rPr>
          <w:rFonts w:ascii="Aparajita" w:hAnsi="Aparajita" w:cs="Aparajita"/>
          <w:b/>
          <w:color w:val="0070C0"/>
          <w:sz w:val="24"/>
          <w:szCs w:val="24"/>
        </w:rPr>
      </w:pPr>
      <w:r w:rsidRPr="00DF63CB">
        <w:rPr>
          <w:rFonts w:ascii="Aparajita" w:hAnsi="Aparajita" w:cs="Aparajita"/>
          <w:b/>
          <w:color w:val="0070C0"/>
          <w:sz w:val="24"/>
          <w:szCs w:val="24"/>
        </w:rPr>
        <w:t xml:space="preserve">Email: </w:t>
      </w:r>
      <w:r w:rsidRPr="00DF63CB" w:rsidR="00A94B16">
        <w:rPr>
          <w:rFonts w:ascii="Aparajita" w:hAnsi="Aparajita" w:cs="Aparajita"/>
          <w:b/>
          <w:color w:val="0070C0"/>
          <w:sz w:val="24"/>
          <w:szCs w:val="24"/>
        </w:rPr>
        <w:t>sundareshtechexpert@gmail.com</w:t>
      </w:r>
    </w:p>
    <w:p w:rsidR="004A5E55" w:rsidRPr="00DF63CB" w:rsidP="00B936D8" w14:paraId="300C4557" w14:textId="09A1069E">
      <w:pPr>
        <w:jc w:val="center"/>
        <w:rPr>
          <w:rFonts w:ascii="Aparajita" w:hAnsi="Aparajita" w:cs="Aparajita"/>
          <w:b/>
          <w:color w:val="0070C0"/>
          <w:sz w:val="24"/>
          <w:szCs w:val="24"/>
        </w:rPr>
      </w:pPr>
      <w:r w:rsidRPr="00DF63CB">
        <w:rPr>
          <w:rFonts w:ascii="Aparajita" w:hAnsi="Aparajita" w:cs="Aparajita"/>
          <w:b/>
          <w:color w:val="0070C0"/>
          <w:sz w:val="24"/>
          <w:szCs w:val="24"/>
        </w:rPr>
        <w:t xml:space="preserve">Mobile: +91 </w:t>
      </w:r>
      <w:r w:rsidR="005B4498">
        <w:rPr>
          <w:rFonts w:ascii="Aparajita" w:hAnsi="Aparajita" w:cs="Aparajita"/>
          <w:b/>
          <w:color w:val="0070C0"/>
          <w:sz w:val="24"/>
          <w:szCs w:val="24"/>
        </w:rPr>
        <w:t>7022690149</w:t>
      </w:r>
    </w:p>
    <w:p w:rsidR="00B936D8" w:rsidRPr="00DF63CB" w:rsidP="00184F95" w14:paraId="4160877B" w14:textId="45A3B761">
      <w:pPr>
        <w:shd w:val="clear" w:color="auto" w:fill="FFFFFF"/>
        <w:jc w:val="center"/>
        <w:rPr>
          <w:rFonts w:ascii="Aparajita" w:hAnsi="Aparajita" w:cs="Aparajita"/>
          <w:b/>
          <w:bCs/>
          <w:color w:val="0070C0"/>
          <w:sz w:val="24"/>
          <w:szCs w:val="24"/>
        </w:rPr>
      </w:pPr>
      <w:r w:rsidRPr="00DF63CB">
        <w:rPr>
          <w:rFonts w:ascii="Aparajita" w:hAnsi="Aparajita" w:cs="Aparajita"/>
          <w:b/>
          <w:bCs/>
          <w:color w:val="0070C0"/>
          <w:sz w:val="24"/>
          <w:szCs w:val="24"/>
        </w:rPr>
        <w:t xml:space="preserve">Freelance Corporate Technical Trainer </w:t>
      </w:r>
      <w:r w:rsidR="00ED615D">
        <w:rPr>
          <w:rFonts w:ascii="Aparajita" w:hAnsi="Aparajita" w:cs="Aparajita"/>
          <w:b/>
          <w:bCs/>
          <w:color w:val="0070C0"/>
          <w:sz w:val="24"/>
          <w:szCs w:val="24"/>
        </w:rPr>
        <w:t xml:space="preserve">- </w:t>
      </w:r>
      <w:r w:rsidRPr="00DF63CB">
        <w:rPr>
          <w:rFonts w:ascii="Aparajita" w:hAnsi="Aparajita" w:cs="Aparajita"/>
          <w:b/>
          <w:bCs/>
          <w:color w:val="0070C0"/>
          <w:sz w:val="24"/>
          <w:szCs w:val="24"/>
        </w:rPr>
        <w:t>Technical Consultant</w:t>
      </w:r>
      <w:r w:rsidR="00ED615D">
        <w:rPr>
          <w:rFonts w:ascii="Aparajita" w:hAnsi="Aparajita" w:cs="Aparajita"/>
          <w:b/>
          <w:bCs/>
          <w:color w:val="0070C0"/>
          <w:sz w:val="24"/>
          <w:szCs w:val="24"/>
        </w:rPr>
        <w:t xml:space="preserve"> – </w:t>
      </w:r>
      <w:r w:rsidRPr="00ED615D" w:rsidR="00ED615D">
        <w:rPr>
          <w:rFonts w:ascii="Aparajita" w:hAnsi="Aparajita" w:cs="Aparajita"/>
          <w:b/>
          <w:bCs/>
          <w:color w:val="0070C0"/>
          <w:sz w:val="24"/>
          <w:szCs w:val="24"/>
        </w:rPr>
        <w:t>Mentor - Technical Evangelist</w:t>
      </w:r>
    </w:p>
    <w:p w:rsidR="00074BDD" w:rsidRPr="00DF63CB" w:rsidP="00074BDD" w14:paraId="67CB2E45" w14:textId="1689EA41">
      <w:pPr>
        <w:jc w:val="both"/>
        <w:rPr>
          <w:rFonts w:ascii="Aparajita" w:hAnsi="Aparajita" w:cs="Aparajita"/>
          <w:b/>
          <w:bCs/>
          <w:color w:val="0070C0"/>
          <w:sz w:val="24"/>
          <w:szCs w:val="24"/>
        </w:rPr>
      </w:pPr>
      <w:r w:rsidRPr="00DF63CB">
        <w:rPr>
          <w:rFonts w:ascii="Aparajita" w:hAnsi="Aparajita" w:cs="Aparajita"/>
          <w:b/>
          <w:bCs/>
          <w:noProof/>
          <w:color w:val="0070C0"/>
          <w:sz w:val="24"/>
          <w:szCs w:val="24"/>
        </w:rPr>
        <mc:AlternateContent>
          <mc:Choice Requires="wps">
            <w:drawing>
              <wp:anchor distT="0" distB="0" distL="114300" distR="114300" simplePos="0" relativeHeight="251658240" behindDoc="0" locked="0" layoutInCell="1" allowOverlap="1">
                <wp:simplePos x="0" y="0"/>
                <wp:positionH relativeFrom="column">
                  <wp:posOffset>-145415</wp:posOffset>
                </wp:positionH>
                <wp:positionV relativeFrom="paragraph">
                  <wp:posOffset>148590</wp:posOffset>
                </wp:positionV>
                <wp:extent cx="6281420" cy="0"/>
                <wp:effectExtent l="16510" t="11430" r="17145" b="17145"/>
                <wp:wrapNone/>
                <wp:docPr id="1" name="shape_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81420" cy="0"/>
                        </a:xfrm>
                        <a:prstGeom prst="line">
                          <a:avLst/>
                        </a:prstGeom>
                        <a:noFill/>
                        <a:ln w="1908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25" style="mso-height-percent:0;mso-height-relative:page;mso-width-percent:0;mso-width-relative:page;mso-wrap-distance-bottom:0;mso-wrap-distance-left:9pt;mso-wrap-distance-right:9pt;mso-wrap-distance-top:0;mso-wrap-style:square;position:absolute;visibility:visible;z-index:251660288" from="-11.45pt,11.7pt" to="483.15pt,11.7pt" strokeweight="1.5pt">
                <v:stroke joinstyle="miter"/>
              </v:line>
            </w:pict>
          </mc:Fallback>
        </mc:AlternateContent>
      </w:r>
    </w:p>
    <w:p w:rsidR="00074BDD" w:rsidRPr="00DF63CB" w:rsidP="00074BDD" w14:paraId="7CF32E47" w14:textId="77777777">
      <w:pPr>
        <w:pStyle w:val="Heading1"/>
        <w:numPr>
          <w:ilvl w:val="0"/>
          <w:numId w:val="1"/>
        </w:numPr>
        <w:shd w:val="clear" w:color="auto" w:fill="C0C0C0"/>
        <w:jc w:val="both"/>
        <w:rPr>
          <w:rFonts w:ascii="Aparajita" w:hAnsi="Aparajita" w:cs="Aparajita"/>
          <w:color w:val="0070C0"/>
          <w:sz w:val="24"/>
          <w:szCs w:val="24"/>
        </w:rPr>
      </w:pPr>
      <w:r w:rsidRPr="00DF63CB">
        <w:rPr>
          <w:rFonts w:ascii="Aparajita" w:hAnsi="Aparajita" w:cs="Aparajita"/>
          <w:bCs/>
          <w:i w:val="0"/>
          <w:color w:val="0070C0"/>
          <w:sz w:val="24"/>
          <w:szCs w:val="24"/>
          <w:u w:val="none"/>
        </w:rPr>
        <w:t xml:space="preserve">Professional Summary </w:t>
      </w:r>
    </w:p>
    <w:p w:rsidR="00074BDD" w:rsidRPr="00DF63CB" w:rsidP="00074BDD" w14:paraId="1843441E" w14:textId="77777777">
      <w:pPr>
        <w:widowControl w:val="0"/>
        <w:spacing w:after="0" w:line="100" w:lineRule="atLeast"/>
        <w:ind w:left="720"/>
        <w:jc w:val="both"/>
        <w:rPr>
          <w:rFonts w:ascii="Aparajita" w:hAnsi="Aparajita" w:cs="Aparajita"/>
          <w:color w:val="0070C0"/>
          <w:sz w:val="24"/>
          <w:szCs w:val="24"/>
        </w:rPr>
      </w:pPr>
    </w:p>
    <w:p w:rsidR="008A5E34" w:rsidRPr="00DF63CB" w:rsidP="008A5E34" w14:paraId="5859DFFC" w14:textId="1D4E7220">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 xml:space="preserve">Over </w:t>
      </w:r>
      <w:r w:rsidRPr="00DF63CB" w:rsidR="00883E14">
        <w:rPr>
          <w:rFonts w:ascii="Aparajita" w:hAnsi="Aparajita" w:cs="Aparajita"/>
          <w:color w:val="0070C0"/>
          <w:sz w:val="24"/>
          <w:szCs w:val="24"/>
        </w:rPr>
        <w:t>2</w:t>
      </w:r>
      <w:r w:rsidRPr="00DF63CB" w:rsidR="00B936D8">
        <w:rPr>
          <w:rFonts w:ascii="Aparajita" w:hAnsi="Aparajita" w:cs="Aparajita"/>
          <w:color w:val="0070C0"/>
          <w:sz w:val="24"/>
          <w:szCs w:val="24"/>
        </w:rPr>
        <w:t>0</w:t>
      </w:r>
      <w:r w:rsidRPr="00DF63CB">
        <w:rPr>
          <w:rFonts w:ascii="Aparajita" w:hAnsi="Aparajita" w:cs="Aparajita"/>
          <w:color w:val="0070C0"/>
          <w:sz w:val="24"/>
          <w:szCs w:val="24"/>
        </w:rPr>
        <w:t xml:space="preserve"> years of extensive experience in Corporate Technical Training, Consultation, Training Content Development and Training Facilitation, with a verifiable track record of achievements within the Education, Technology and FinTech sectors.</w:t>
      </w:r>
    </w:p>
    <w:p w:rsidR="00B936D8" w:rsidRPr="00DF63CB" w:rsidP="00A0526D" w14:paraId="5A628880"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eastAsiaTheme="minorEastAsia" w:cs="Aparajita"/>
          <w:color w:val="0070C0"/>
          <w:sz w:val="24"/>
          <w:szCs w:val="24"/>
          <w:lang w:eastAsia="en-US"/>
        </w:rPr>
        <w:t>Freelancer Trainer &amp; Induction Training Expert on SDET Java Full Stack-Data Engineer-Python-MEAN-MERN-Business Intelligence-Data Warehousing-DBMS-ETL-Big Query-SAP-Snowflake-SAP BW/4HANA-Data Factory-DataStage-Informatica Power Center-BDM-IDQ-IICS-MDM-SSIS-Oracle SQL-Power BI-DataOps-Airflow-Stream Sets-Big Data-Hadoop-Kafka-PySpark-Spark-Splunk-Cloud-AWS-Databricks-GCP-Microsoft Azure-Snowflake-Data Science-IOT-Devops- Kubernetes-Jenkins-Docker-Selenium-Terraform</w:t>
      </w:r>
    </w:p>
    <w:p w:rsidR="000D1FD9" w:rsidRPr="000D1FD9" w:rsidP="00261AA8" w14:paraId="10F9D7C6" w14:textId="2EE3498D">
      <w:pPr>
        <w:pStyle w:val="ListParagraph"/>
        <w:widowControl w:val="0"/>
        <w:numPr>
          <w:ilvl w:val="0"/>
          <w:numId w:val="2"/>
        </w:numPr>
        <w:spacing w:after="0" w:line="100" w:lineRule="atLeast"/>
        <w:jc w:val="both"/>
        <w:rPr>
          <w:rFonts w:ascii="Aparajita" w:hAnsi="Aparajita" w:cs="Aparajita"/>
          <w:color w:val="0070C0"/>
          <w:sz w:val="24"/>
          <w:szCs w:val="24"/>
        </w:rPr>
      </w:pPr>
      <w:r w:rsidRPr="000D1FD9">
        <w:rPr>
          <w:rFonts w:ascii="Aparajita" w:hAnsi="Aparajita" w:cs="Aparajita"/>
          <w:color w:val="0070C0"/>
          <w:sz w:val="24"/>
          <w:szCs w:val="24"/>
        </w:rPr>
        <w:t xml:space="preserve">Corporate Trainer | Technical Consultant | Mentor on </w:t>
      </w:r>
      <w:r w:rsidRPr="000D1FD9">
        <w:rPr>
          <w:rFonts w:ascii="Aparajita" w:hAnsi="Aparajita" w:cs="Aparajita"/>
          <w:color w:val="0070C0"/>
          <w:sz w:val="24"/>
          <w:szCs w:val="24"/>
        </w:rPr>
        <w:t>5G</w:t>
      </w:r>
      <w:r w:rsidRPr="000D1FD9">
        <w:rPr>
          <w:rFonts w:ascii="Aparajita" w:hAnsi="Aparajita" w:cs="Aparajita"/>
          <w:color w:val="0070C0"/>
          <w:sz w:val="24"/>
          <w:szCs w:val="24"/>
        </w:rPr>
        <w:t>-</w:t>
      </w:r>
      <w:r w:rsidRPr="000D1FD9">
        <w:rPr>
          <w:rFonts w:ascii="Aparajita" w:hAnsi="Aparajita" w:cs="Aparajita"/>
          <w:color w:val="0070C0"/>
          <w:sz w:val="24"/>
          <w:szCs w:val="24"/>
        </w:rPr>
        <w:t>Agile Platform Engineering</w:t>
      </w:r>
      <w:r w:rsidRPr="000D1FD9">
        <w:rPr>
          <w:rFonts w:ascii="Aparajita" w:hAnsi="Aparajita" w:cs="Aparajita"/>
          <w:color w:val="0070C0"/>
          <w:sz w:val="24"/>
          <w:szCs w:val="24"/>
        </w:rPr>
        <w:t>-</w:t>
      </w:r>
      <w:r w:rsidRPr="000D1FD9">
        <w:rPr>
          <w:rFonts w:ascii="Aparajita" w:hAnsi="Aparajita" w:cs="Aparajita"/>
          <w:color w:val="0070C0"/>
          <w:sz w:val="24"/>
          <w:szCs w:val="24"/>
        </w:rPr>
        <w:t>AI-ML</w:t>
      </w:r>
      <w:r w:rsidRPr="000D1FD9">
        <w:rPr>
          <w:rFonts w:ascii="Aparajita" w:hAnsi="Aparajita" w:cs="Aparajita"/>
          <w:color w:val="0070C0"/>
          <w:sz w:val="24"/>
          <w:szCs w:val="24"/>
        </w:rPr>
        <w:t>-</w:t>
      </w:r>
      <w:r w:rsidRPr="000D1FD9">
        <w:rPr>
          <w:rFonts w:ascii="Aparajita" w:hAnsi="Aparajita" w:cs="Aparajita"/>
          <w:color w:val="0070C0"/>
          <w:sz w:val="24"/>
          <w:szCs w:val="24"/>
        </w:rPr>
        <w:t>AIOps</w:t>
      </w:r>
      <w:r w:rsidRPr="000D1FD9">
        <w:rPr>
          <w:rFonts w:ascii="Aparajita" w:hAnsi="Aparajita" w:cs="Aparajita"/>
          <w:color w:val="0070C0"/>
          <w:sz w:val="24"/>
          <w:szCs w:val="24"/>
        </w:rPr>
        <w:t>-</w:t>
      </w:r>
      <w:r w:rsidRPr="000D1FD9">
        <w:rPr>
          <w:rFonts w:ascii="Aparajita" w:hAnsi="Aparajita" w:cs="Aparajita"/>
          <w:color w:val="0070C0"/>
          <w:sz w:val="24"/>
          <w:szCs w:val="24"/>
        </w:rPr>
        <w:t>AWS</w:t>
      </w:r>
      <w:r w:rsidRPr="000D1FD9">
        <w:rPr>
          <w:rFonts w:ascii="Aparajita" w:hAnsi="Aparajita" w:cs="Aparajita"/>
          <w:color w:val="0070C0"/>
          <w:sz w:val="24"/>
          <w:szCs w:val="24"/>
        </w:rPr>
        <w:t>-</w:t>
      </w:r>
      <w:r w:rsidRPr="000D1FD9">
        <w:rPr>
          <w:rFonts w:ascii="Aparajita" w:hAnsi="Aparajita" w:cs="Aparajita"/>
          <w:color w:val="0070C0"/>
          <w:sz w:val="24"/>
          <w:szCs w:val="24"/>
        </w:rPr>
        <w:t>Azure</w:t>
      </w:r>
      <w:r w:rsidRPr="000D1FD9">
        <w:rPr>
          <w:rFonts w:ascii="Aparajita" w:hAnsi="Aparajita" w:cs="Aparajita"/>
          <w:color w:val="0070C0"/>
          <w:sz w:val="24"/>
          <w:szCs w:val="24"/>
        </w:rPr>
        <w:t>-</w:t>
      </w:r>
      <w:r w:rsidRPr="000D1FD9">
        <w:rPr>
          <w:rFonts w:ascii="Aparajita" w:hAnsi="Aparajita" w:cs="Aparajita"/>
          <w:color w:val="0070C0"/>
          <w:sz w:val="24"/>
          <w:szCs w:val="24"/>
        </w:rPr>
        <w:t>Blockchain</w:t>
      </w:r>
      <w:r w:rsidRPr="000D1FD9">
        <w:rPr>
          <w:rFonts w:ascii="Aparajita" w:hAnsi="Aparajita" w:cs="Aparajita"/>
          <w:color w:val="0070C0"/>
          <w:sz w:val="24"/>
          <w:szCs w:val="24"/>
        </w:rPr>
        <w:t>-</w:t>
      </w:r>
      <w:r w:rsidRPr="000D1FD9">
        <w:rPr>
          <w:rFonts w:ascii="Aparajita" w:hAnsi="Aparajita" w:cs="Aparajita"/>
          <w:color w:val="0070C0"/>
          <w:sz w:val="24"/>
          <w:szCs w:val="24"/>
        </w:rPr>
        <w:t>Business Analytics</w:t>
      </w:r>
      <w:r w:rsidRPr="000D1FD9">
        <w:rPr>
          <w:rFonts w:ascii="Aparajita" w:hAnsi="Aparajita" w:cs="Aparajita"/>
          <w:color w:val="0070C0"/>
          <w:sz w:val="24"/>
          <w:szCs w:val="24"/>
        </w:rPr>
        <w:t>-</w:t>
      </w:r>
      <w:r w:rsidRPr="000D1FD9">
        <w:rPr>
          <w:rFonts w:ascii="Aparajita" w:hAnsi="Aparajita" w:cs="Aparajita"/>
          <w:color w:val="0070C0"/>
          <w:sz w:val="24"/>
          <w:szCs w:val="24"/>
        </w:rPr>
        <w:t>ChatGPT</w:t>
      </w:r>
      <w:r w:rsidRPr="000D1FD9">
        <w:rPr>
          <w:rFonts w:ascii="Aparajita" w:hAnsi="Aparajita" w:cs="Aparajita"/>
          <w:color w:val="0070C0"/>
          <w:sz w:val="24"/>
          <w:szCs w:val="24"/>
        </w:rPr>
        <w:t>-</w:t>
      </w:r>
      <w:r w:rsidRPr="000D1FD9">
        <w:rPr>
          <w:rFonts w:ascii="Aparajita" w:hAnsi="Aparajita" w:cs="Aparajita"/>
          <w:color w:val="0070C0"/>
          <w:sz w:val="24"/>
          <w:szCs w:val="24"/>
        </w:rPr>
        <w:t>Cloud</w:t>
      </w:r>
      <w:r w:rsidRPr="000D1FD9">
        <w:rPr>
          <w:rFonts w:ascii="Aparajita" w:hAnsi="Aparajita" w:cs="Aparajita"/>
          <w:color w:val="0070C0"/>
          <w:sz w:val="24"/>
          <w:szCs w:val="24"/>
        </w:rPr>
        <w:t>-</w:t>
      </w:r>
      <w:r w:rsidRPr="000D1FD9">
        <w:rPr>
          <w:rFonts w:ascii="Aparajita" w:hAnsi="Aparajita" w:cs="Aparajita"/>
          <w:color w:val="0070C0"/>
          <w:sz w:val="24"/>
          <w:szCs w:val="24"/>
        </w:rPr>
        <w:t>Cloud Based Governance</w:t>
      </w:r>
      <w:r w:rsidRPr="000D1FD9">
        <w:rPr>
          <w:rFonts w:ascii="Aparajita" w:hAnsi="Aparajita" w:cs="Aparajita"/>
          <w:color w:val="0070C0"/>
          <w:sz w:val="24"/>
          <w:szCs w:val="24"/>
        </w:rPr>
        <w:t>-</w:t>
      </w:r>
      <w:r w:rsidRPr="000D1FD9">
        <w:rPr>
          <w:rFonts w:ascii="Aparajita" w:hAnsi="Aparajita" w:cs="Aparajita"/>
          <w:color w:val="0070C0"/>
          <w:sz w:val="24"/>
          <w:szCs w:val="24"/>
        </w:rPr>
        <w:t>Cyber Security</w:t>
      </w:r>
      <w:r w:rsidRPr="000D1FD9">
        <w:rPr>
          <w:rFonts w:ascii="Aparajita" w:hAnsi="Aparajita" w:cs="Aparajita"/>
          <w:color w:val="0070C0"/>
          <w:sz w:val="24"/>
          <w:szCs w:val="24"/>
        </w:rPr>
        <w:t>-</w:t>
      </w:r>
      <w:r w:rsidRPr="000D1FD9">
        <w:rPr>
          <w:rFonts w:ascii="Aparajita" w:hAnsi="Aparajita" w:cs="Aparajita"/>
          <w:color w:val="0070C0"/>
          <w:sz w:val="24"/>
          <w:szCs w:val="24"/>
        </w:rPr>
        <w:t>Data</w:t>
      </w:r>
      <w:r w:rsidR="00490311">
        <w:rPr>
          <w:rFonts w:ascii="Aparajita" w:hAnsi="Aparajita" w:cs="Aparajita"/>
          <w:color w:val="0070C0"/>
          <w:sz w:val="24"/>
          <w:szCs w:val="24"/>
        </w:rPr>
        <w:t xml:space="preserve"> Analytics</w:t>
      </w:r>
      <w:r w:rsidRPr="000D1FD9">
        <w:rPr>
          <w:rFonts w:ascii="Aparajita" w:hAnsi="Aparajita" w:cs="Aparajita"/>
          <w:color w:val="0070C0"/>
          <w:sz w:val="24"/>
          <w:szCs w:val="24"/>
        </w:rPr>
        <w:t>-</w:t>
      </w:r>
      <w:r w:rsidRPr="000D1FD9">
        <w:rPr>
          <w:rFonts w:ascii="Aparajita" w:hAnsi="Aparajita" w:cs="Aparajita"/>
          <w:color w:val="0070C0"/>
          <w:sz w:val="24"/>
          <w:szCs w:val="24"/>
        </w:rPr>
        <w:t>Data Engineer</w:t>
      </w:r>
      <w:r w:rsidRPr="000D1FD9">
        <w:rPr>
          <w:rFonts w:ascii="Aparajita" w:hAnsi="Aparajita" w:cs="Aparajita"/>
          <w:color w:val="0070C0"/>
          <w:sz w:val="24"/>
          <w:szCs w:val="24"/>
        </w:rPr>
        <w:t>-</w:t>
      </w:r>
      <w:r w:rsidRPr="000D1FD9">
        <w:rPr>
          <w:rFonts w:ascii="Aparajita" w:hAnsi="Aparajita" w:cs="Aparajita"/>
          <w:color w:val="0070C0"/>
          <w:sz w:val="24"/>
          <w:szCs w:val="24"/>
        </w:rPr>
        <w:t>Data Science</w:t>
      </w:r>
      <w:r w:rsidRPr="000D1FD9">
        <w:rPr>
          <w:rFonts w:ascii="Aparajita" w:hAnsi="Aparajita" w:cs="Aparajita"/>
          <w:color w:val="0070C0"/>
          <w:sz w:val="24"/>
          <w:szCs w:val="24"/>
        </w:rPr>
        <w:t>-</w:t>
      </w:r>
      <w:r w:rsidRPr="000D1FD9">
        <w:rPr>
          <w:rFonts w:ascii="Aparajita" w:hAnsi="Aparajita" w:cs="Aparajita"/>
          <w:color w:val="0070C0"/>
          <w:sz w:val="24"/>
          <w:szCs w:val="24"/>
        </w:rPr>
        <w:t>DevOps</w:t>
      </w:r>
      <w:r w:rsidRPr="000D1FD9">
        <w:rPr>
          <w:rFonts w:ascii="Aparajita" w:hAnsi="Aparajita" w:cs="Aparajita"/>
          <w:color w:val="0070C0"/>
          <w:sz w:val="24"/>
          <w:szCs w:val="24"/>
        </w:rPr>
        <w:t>-</w:t>
      </w:r>
      <w:r w:rsidRPr="000D1FD9">
        <w:rPr>
          <w:rFonts w:ascii="Aparajita" w:hAnsi="Aparajita" w:cs="Aparajita"/>
          <w:color w:val="0070C0"/>
          <w:sz w:val="24"/>
          <w:szCs w:val="24"/>
        </w:rPr>
        <w:t>Digital</w:t>
      </w:r>
      <w:r w:rsidR="00C65557">
        <w:rPr>
          <w:rFonts w:ascii="Aparajita" w:hAnsi="Aparajita" w:cs="Aparajita"/>
          <w:color w:val="0070C0"/>
          <w:sz w:val="24"/>
          <w:szCs w:val="24"/>
        </w:rPr>
        <w:t xml:space="preserve"> </w:t>
      </w:r>
      <w:r w:rsidRPr="000D1FD9">
        <w:rPr>
          <w:rFonts w:ascii="Aparajita" w:hAnsi="Aparajita" w:cs="Aparajita"/>
          <w:color w:val="0070C0"/>
          <w:sz w:val="24"/>
          <w:szCs w:val="24"/>
        </w:rPr>
        <w:t>Twin</w:t>
      </w:r>
      <w:r w:rsidRPr="000D1FD9">
        <w:rPr>
          <w:rFonts w:ascii="Aparajita" w:hAnsi="Aparajita" w:cs="Aparajita"/>
          <w:color w:val="0070C0"/>
          <w:sz w:val="24"/>
          <w:szCs w:val="24"/>
        </w:rPr>
        <w:t>-</w:t>
      </w:r>
      <w:r w:rsidRPr="000D1FD9">
        <w:rPr>
          <w:rFonts w:ascii="Aparajita" w:hAnsi="Aparajita" w:cs="Aparajita"/>
          <w:color w:val="0070C0"/>
          <w:sz w:val="24"/>
          <w:szCs w:val="24"/>
        </w:rPr>
        <w:t>Drones</w:t>
      </w:r>
      <w:r w:rsidRPr="000D1FD9">
        <w:rPr>
          <w:rFonts w:ascii="Aparajita" w:hAnsi="Aparajita" w:cs="Aparajita"/>
          <w:color w:val="0070C0"/>
          <w:sz w:val="24"/>
          <w:szCs w:val="24"/>
        </w:rPr>
        <w:t>-</w:t>
      </w:r>
      <w:r w:rsidRPr="000D1FD9">
        <w:rPr>
          <w:rFonts w:ascii="Aparajita" w:hAnsi="Aparajita" w:cs="Aparajita"/>
          <w:color w:val="0070C0"/>
          <w:sz w:val="24"/>
          <w:szCs w:val="24"/>
        </w:rPr>
        <w:t>DWH</w:t>
      </w:r>
      <w:r w:rsidRPr="000D1FD9">
        <w:rPr>
          <w:rFonts w:ascii="Aparajita" w:hAnsi="Aparajita" w:cs="Aparajita"/>
          <w:color w:val="0070C0"/>
          <w:sz w:val="24"/>
          <w:szCs w:val="24"/>
        </w:rPr>
        <w:t>-</w:t>
      </w:r>
      <w:r w:rsidRPr="000D1FD9">
        <w:rPr>
          <w:rFonts w:ascii="Aparajita" w:hAnsi="Aparajita" w:cs="Aparajita"/>
          <w:color w:val="0070C0"/>
          <w:sz w:val="24"/>
          <w:szCs w:val="24"/>
        </w:rPr>
        <w:t>Edge Computing</w:t>
      </w:r>
      <w:r w:rsidRPr="000D1FD9">
        <w:rPr>
          <w:rFonts w:ascii="Aparajita" w:hAnsi="Aparajita" w:cs="Aparajita"/>
          <w:color w:val="0070C0"/>
          <w:sz w:val="24"/>
          <w:szCs w:val="24"/>
        </w:rPr>
        <w:t>-</w:t>
      </w:r>
      <w:r w:rsidRPr="000D1FD9">
        <w:rPr>
          <w:rFonts w:ascii="Aparajita" w:hAnsi="Aparajita" w:cs="Aparajita"/>
          <w:color w:val="0070C0"/>
          <w:sz w:val="24"/>
          <w:szCs w:val="24"/>
        </w:rPr>
        <w:t>ETL</w:t>
      </w:r>
      <w:r w:rsidRPr="000D1FD9">
        <w:rPr>
          <w:rFonts w:ascii="Aparajita" w:hAnsi="Aparajita" w:cs="Aparajita"/>
          <w:color w:val="0070C0"/>
          <w:sz w:val="24"/>
          <w:szCs w:val="24"/>
        </w:rPr>
        <w:t>-</w:t>
      </w:r>
      <w:r w:rsidRPr="000D1FD9">
        <w:rPr>
          <w:rFonts w:ascii="Aparajita" w:hAnsi="Aparajita" w:cs="Aparajita"/>
          <w:color w:val="0070C0"/>
          <w:sz w:val="24"/>
          <w:szCs w:val="24"/>
        </w:rPr>
        <w:t>GCP</w:t>
      </w:r>
      <w:r w:rsidRPr="000D1FD9">
        <w:rPr>
          <w:rFonts w:ascii="Aparajita" w:hAnsi="Aparajita" w:cs="Aparajita"/>
          <w:color w:val="0070C0"/>
          <w:sz w:val="24"/>
          <w:szCs w:val="24"/>
        </w:rPr>
        <w:t>-</w:t>
      </w:r>
      <w:r w:rsidRPr="000D1FD9">
        <w:rPr>
          <w:rFonts w:ascii="Aparajita" w:hAnsi="Aparajita" w:cs="Aparajita"/>
          <w:color w:val="0070C0"/>
          <w:sz w:val="24"/>
          <w:szCs w:val="24"/>
        </w:rPr>
        <w:t>Generative AI</w:t>
      </w:r>
      <w:r w:rsidRPr="000D1FD9">
        <w:rPr>
          <w:rFonts w:ascii="Aparajita" w:hAnsi="Aparajita" w:cs="Aparajita"/>
          <w:color w:val="0070C0"/>
          <w:sz w:val="24"/>
          <w:szCs w:val="24"/>
        </w:rPr>
        <w:t>-</w:t>
      </w:r>
      <w:r w:rsidRPr="000D1FD9">
        <w:rPr>
          <w:rFonts w:ascii="Aparajita" w:hAnsi="Aparajita" w:cs="Aparajita"/>
          <w:color w:val="0070C0"/>
          <w:sz w:val="24"/>
          <w:szCs w:val="24"/>
        </w:rPr>
        <w:t>Industry 4.0</w:t>
      </w:r>
      <w:r w:rsidRPr="000D1FD9">
        <w:rPr>
          <w:rFonts w:ascii="Aparajita" w:hAnsi="Aparajita" w:cs="Aparajita"/>
          <w:color w:val="0070C0"/>
          <w:sz w:val="24"/>
          <w:szCs w:val="24"/>
        </w:rPr>
        <w:t>-</w:t>
      </w:r>
      <w:r w:rsidRPr="000D1FD9">
        <w:rPr>
          <w:rFonts w:ascii="Aparajita" w:hAnsi="Aparajita" w:cs="Aparajita"/>
          <w:color w:val="0070C0"/>
          <w:sz w:val="24"/>
          <w:szCs w:val="24"/>
        </w:rPr>
        <w:t>Informatica</w:t>
      </w:r>
      <w:r w:rsidRPr="000D1FD9">
        <w:rPr>
          <w:rFonts w:ascii="Aparajita" w:hAnsi="Aparajita" w:cs="Aparajita"/>
          <w:color w:val="0070C0"/>
          <w:sz w:val="24"/>
          <w:szCs w:val="24"/>
        </w:rPr>
        <w:t>-</w:t>
      </w:r>
      <w:r w:rsidRPr="000D1FD9">
        <w:rPr>
          <w:rFonts w:ascii="Aparajita" w:hAnsi="Aparajita" w:cs="Aparajita"/>
          <w:color w:val="0070C0"/>
          <w:sz w:val="24"/>
          <w:szCs w:val="24"/>
        </w:rPr>
        <w:t>Intelligent Automation</w:t>
      </w:r>
      <w:r w:rsidRPr="000D1FD9">
        <w:rPr>
          <w:rFonts w:ascii="Aparajita" w:hAnsi="Aparajita" w:cs="Aparajita"/>
          <w:color w:val="0070C0"/>
          <w:sz w:val="24"/>
          <w:szCs w:val="24"/>
        </w:rPr>
        <w:t>-</w:t>
      </w:r>
      <w:r w:rsidRPr="000D1FD9">
        <w:rPr>
          <w:rFonts w:ascii="Aparajita" w:hAnsi="Aparajita" w:cs="Aparajita"/>
          <w:color w:val="0070C0"/>
          <w:sz w:val="24"/>
          <w:szCs w:val="24"/>
        </w:rPr>
        <w:t>IoT/IIoT</w:t>
      </w:r>
      <w:r w:rsidRPr="000D1FD9">
        <w:rPr>
          <w:rFonts w:ascii="Aparajita" w:hAnsi="Aparajita" w:cs="Aparajita"/>
          <w:color w:val="0070C0"/>
          <w:sz w:val="24"/>
          <w:szCs w:val="24"/>
        </w:rPr>
        <w:t>-</w:t>
      </w:r>
      <w:r w:rsidRPr="000D1FD9">
        <w:rPr>
          <w:rFonts w:ascii="Aparajita" w:hAnsi="Aparajita" w:cs="Aparajita"/>
          <w:color w:val="0070C0"/>
          <w:sz w:val="24"/>
          <w:szCs w:val="24"/>
        </w:rPr>
        <w:t>Linux</w:t>
      </w:r>
      <w:r w:rsidRPr="000D1FD9">
        <w:rPr>
          <w:rFonts w:ascii="Aparajita" w:hAnsi="Aparajita" w:cs="Aparajita"/>
          <w:color w:val="0070C0"/>
          <w:sz w:val="24"/>
          <w:szCs w:val="24"/>
        </w:rPr>
        <w:t>-</w:t>
      </w:r>
      <w:r w:rsidRPr="000D1FD9">
        <w:rPr>
          <w:rFonts w:ascii="Aparajita" w:hAnsi="Aparajita" w:cs="Aparajita"/>
          <w:color w:val="0070C0"/>
          <w:sz w:val="24"/>
          <w:szCs w:val="24"/>
        </w:rPr>
        <w:t>Metaverse</w:t>
      </w:r>
      <w:r w:rsidRPr="000D1FD9">
        <w:rPr>
          <w:rFonts w:ascii="Aparajita" w:hAnsi="Aparajita" w:cs="Aparajita"/>
          <w:color w:val="0070C0"/>
          <w:sz w:val="24"/>
          <w:szCs w:val="24"/>
        </w:rPr>
        <w:t>-</w:t>
      </w:r>
      <w:r w:rsidR="00490311">
        <w:rPr>
          <w:rFonts w:ascii="Aparajita" w:hAnsi="Aparajita" w:cs="Aparajita"/>
          <w:color w:val="0070C0"/>
          <w:sz w:val="24"/>
          <w:szCs w:val="24"/>
        </w:rPr>
        <w:t>MLOps-</w:t>
      </w:r>
      <w:r w:rsidRPr="000D1FD9">
        <w:rPr>
          <w:rFonts w:ascii="Aparajita" w:hAnsi="Aparajita" w:cs="Aparajita"/>
          <w:color w:val="0070C0"/>
          <w:sz w:val="24"/>
          <w:szCs w:val="24"/>
        </w:rPr>
        <w:t>MS Dynamics</w:t>
      </w:r>
      <w:r w:rsidRPr="000D1FD9">
        <w:rPr>
          <w:rFonts w:ascii="Aparajita" w:hAnsi="Aparajita" w:cs="Aparajita"/>
          <w:color w:val="0070C0"/>
          <w:sz w:val="24"/>
          <w:szCs w:val="24"/>
        </w:rPr>
        <w:t>-</w:t>
      </w:r>
      <w:r w:rsidRPr="000D1FD9">
        <w:rPr>
          <w:rFonts w:ascii="Aparajita" w:hAnsi="Aparajita" w:cs="Aparajita"/>
          <w:color w:val="0070C0"/>
          <w:sz w:val="24"/>
          <w:szCs w:val="24"/>
        </w:rPr>
        <w:t>OPENAI</w:t>
      </w:r>
      <w:r w:rsidRPr="000D1FD9">
        <w:rPr>
          <w:rFonts w:ascii="Aparajita" w:hAnsi="Aparajita" w:cs="Aparajita"/>
          <w:color w:val="0070C0"/>
          <w:sz w:val="24"/>
          <w:szCs w:val="24"/>
        </w:rPr>
        <w:t>-</w:t>
      </w:r>
      <w:r w:rsidRPr="000D1FD9">
        <w:rPr>
          <w:rFonts w:ascii="Aparajita" w:hAnsi="Aparajita" w:cs="Aparajita"/>
          <w:color w:val="0070C0"/>
          <w:sz w:val="24"/>
          <w:szCs w:val="24"/>
        </w:rPr>
        <w:t>Oracle</w:t>
      </w:r>
      <w:r w:rsidRPr="000D1FD9">
        <w:rPr>
          <w:rFonts w:ascii="Aparajita" w:hAnsi="Aparajita" w:cs="Aparajita"/>
          <w:color w:val="0070C0"/>
          <w:sz w:val="24"/>
          <w:szCs w:val="24"/>
        </w:rPr>
        <w:t>-</w:t>
      </w:r>
      <w:r w:rsidRPr="000D1FD9">
        <w:rPr>
          <w:rFonts w:ascii="Aparajita" w:hAnsi="Aparajita" w:cs="Aparajita"/>
          <w:color w:val="0070C0"/>
          <w:sz w:val="24"/>
          <w:szCs w:val="24"/>
        </w:rPr>
        <w:t>Prompt Engineering</w:t>
      </w:r>
      <w:r w:rsidRPr="000D1FD9">
        <w:rPr>
          <w:rFonts w:ascii="Aparajita" w:hAnsi="Aparajita" w:cs="Aparajita"/>
          <w:color w:val="0070C0"/>
          <w:sz w:val="24"/>
          <w:szCs w:val="24"/>
        </w:rPr>
        <w:t>-</w:t>
      </w:r>
      <w:r w:rsidRPr="000D1FD9">
        <w:rPr>
          <w:rFonts w:ascii="Aparajita" w:hAnsi="Aparajita" w:cs="Aparajita"/>
          <w:color w:val="0070C0"/>
          <w:sz w:val="24"/>
          <w:szCs w:val="24"/>
        </w:rPr>
        <w:t>Python</w:t>
      </w:r>
      <w:r w:rsidRPr="000D1FD9">
        <w:rPr>
          <w:rFonts w:ascii="Aparajita" w:hAnsi="Aparajita" w:cs="Aparajita"/>
          <w:color w:val="0070C0"/>
          <w:sz w:val="24"/>
          <w:szCs w:val="24"/>
        </w:rPr>
        <w:t>-</w:t>
      </w:r>
      <w:r w:rsidRPr="000D1FD9">
        <w:rPr>
          <w:rFonts w:ascii="Aparajita" w:hAnsi="Aparajita" w:cs="Aparajita"/>
          <w:color w:val="0070C0"/>
          <w:sz w:val="24"/>
          <w:szCs w:val="24"/>
        </w:rPr>
        <w:t>RDBMS</w:t>
      </w:r>
      <w:r w:rsidRPr="000D1FD9">
        <w:rPr>
          <w:rFonts w:ascii="Aparajita" w:hAnsi="Aparajita" w:cs="Aparajita"/>
          <w:color w:val="0070C0"/>
          <w:sz w:val="24"/>
          <w:szCs w:val="24"/>
        </w:rPr>
        <w:t>-</w:t>
      </w:r>
      <w:r w:rsidRPr="000D1FD9">
        <w:rPr>
          <w:rFonts w:ascii="Aparajita" w:hAnsi="Aparajita" w:cs="Aparajita"/>
          <w:color w:val="0070C0"/>
          <w:sz w:val="24"/>
          <w:szCs w:val="24"/>
        </w:rPr>
        <w:t>Robotics</w:t>
      </w:r>
      <w:r w:rsidRPr="000D1FD9">
        <w:rPr>
          <w:rFonts w:ascii="Aparajita" w:hAnsi="Aparajita" w:cs="Aparajita"/>
          <w:color w:val="0070C0"/>
          <w:sz w:val="24"/>
          <w:szCs w:val="24"/>
        </w:rPr>
        <w:t>-</w:t>
      </w:r>
      <w:r w:rsidRPr="000D1FD9">
        <w:rPr>
          <w:rFonts w:ascii="Aparajita" w:hAnsi="Aparajita" w:cs="Aparajita"/>
          <w:color w:val="0070C0"/>
          <w:sz w:val="24"/>
          <w:szCs w:val="24"/>
        </w:rPr>
        <w:t>RPA</w:t>
      </w:r>
      <w:r w:rsidRPr="000D1FD9">
        <w:rPr>
          <w:rFonts w:ascii="Aparajita" w:hAnsi="Aparajita" w:cs="Aparajita"/>
          <w:color w:val="0070C0"/>
          <w:sz w:val="24"/>
          <w:szCs w:val="24"/>
        </w:rPr>
        <w:t>-</w:t>
      </w:r>
      <w:r w:rsidRPr="000D1FD9">
        <w:rPr>
          <w:rFonts w:ascii="Aparajita" w:hAnsi="Aparajita" w:cs="Aparajita"/>
          <w:color w:val="0070C0"/>
          <w:sz w:val="24"/>
          <w:szCs w:val="24"/>
        </w:rPr>
        <w:t>ServiceNow</w:t>
      </w:r>
      <w:r w:rsidRPr="000D1FD9">
        <w:rPr>
          <w:rFonts w:ascii="Aparajita" w:hAnsi="Aparajita" w:cs="Aparajita"/>
          <w:color w:val="0070C0"/>
          <w:sz w:val="24"/>
          <w:szCs w:val="24"/>
        </w:rPr>
        <w:t>-</w:t>
      </w:r>
      <w:r w:rsidRPr="000D1FD9">
        <w:rPr>
          <w:rFonts w:ascii="Aparajita" w:hAnsi="Aparajita" w:cs="Aparajita"/>
          <w:color w:val="0070C0"/>
          <w:sz w:val="24"/>
          <w:szCs w:val="24"/>
        </w:rPr>
        <w:t>Snowflake</w:t>
      </w:r>
      <w:r w:rsidRPr="000D1FD9">
        <w:rPr>
          <w:rFonts w:ascii="Aparajita" w:hAnsi="Aparajita" w:cs="Aparajita"/>
          <w:color w:val="0070C0"/>
          <w:sz w:val="24"/>
          <w:szCs w:val="24"/>
        </w:rPr>
        <w:t>-</w:t>
      </w:r>
      <w:r w:rsidRPr="000D1FD9">
        <w:rPr>
          <w:rFonts w:ascii="Aparajita" w:hAnsi="Aparajita" w:cs="Aparajita"/>
          <w:color w:val="0070C0"/>
          <w:sz w:val="24"/>
          <w:szCs w:val="24"/>
        </w:rPr>
        <w:t>SQL</w:t>
      </w:r>
      <w:r w:rsidRPr="000D1FD9">
        <w:rPr>
          <w:rFonts w:ascii="Aparajita" w:hAnsi="Aparajita" w:cs="Aparajita"/>
          <w:color w:val="0070C0"/>
          <w:sz w:val="24"/>
          <w:szCs w:val="24"/>
        </w:rPr>
        <w:t>-</w:t>
      </w:r>
      <w:r w:rsidRPr="000D1FD9">
        <w:rPr>
          <w:rFonts w:ascii="Aparajita" w:hAnsi="Aparajita" w:cs="Aparajita"/>
          <w:color w:val="0070C0"/>
          <w:sz w:val="24"/>
          <w:szCs w:val="24"/>
        </w:rPr>
        <w:t>SRE</w:t>
      </w:r>
      <w:r w:rsidRPr="000D1FD9">
        <w:rPr>
          <w:rFonts w:ascii="Aparajita" w:hAnsi="Aparajita" w:cs="Aparajita"/>
          <w:color w:val="0070C0"/>
          <w:sz w:val="24"/>
          <w:szCs w:val="24"/>
        </w:rPr>
        <w:t>-</w:t>
      </w:r>
      <w:r w:rsidRPr="000D1FD9">
        <w:rPr>
          <w:rFonts w:ascii="Aparajita" w:hAnsi="Aparajita" w:cs="Aparajita"/>
          <w:color w:val="0070C0"/>
          <w:sz w:val="24"/>
          <w:szCs w:val="24"/>
        </w:rPr>
        <w:t>Test Automation</w:t>
      </w:r>
      <w:r w:rsidRPr="000D1FD9">
        <w:rPr>
          <w:rFonts w:ascii="Aparajita" w:hAnsi="Aparajita" w:cs="Aparajita"/>
          <w:color w:val="0070C0"/>
          <w:sz w:val="24"/>
          <w:szCs w:val="24"/>
        </w:rPr>
        <w:t>-</w:t>
      </w:r>
      <w:r w:rsidRPr="000D1FD9">
        <w:rPr>
          <w:rFonts w:ascii="Aparajita" w:hAnsi="Aparajita" w:cs="Aparajita"/>
          <w:color w:val="0070C0"/>
          <w:sz w:val="24"/>
          <w:szCs w:val="24"/>
        </w:rPr>
        <w:t>Web 3.0</w:t>
      </w:r>
      <w:r w:rsidRPr="000D1FD9">
        <w:rPr>
          <w:rFonts w:ascii="Aparajita" w:hAnsi="Aparajita" w:cs="Aparajita"/>
          <w:color w:val="0070C0"/>
          <w:sz w:val="24"/>
          <w:szCs w:val="24"/>
        </w:rPr>
        <w:t>-</w:t>
      </w:r>
      <w:r w:rsidRPr="000D1FD9">
        <w:rPr>
          <w:rFonts w:ascii="Aparajita" w:hAnsi="Aparajita" w:cs="Aparajita"/>
          <w:color w:val="0070C0"/>
          <w:sz w:val="24"/>
          <w:szCs w:val="24"/>
        </w:rPr>
        <w:t>Zero Trust Security</w:t>
      </w:r>
    </w:p>
    <w:p w:rsidR="00B936D8" w:rsidRPr="00DF63CB" w:rsidP="00B936D8" w14:paraId="1E9495FA"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Agile Development: Collaborate with and across agile teams to design, develop, test, implement, and support technical solutions in a full-stack development tools and technologies and partner with Product/Business teams.</w:t>
      </w:r>
    </w:p>
    <w:p w:rsidR="00B936D8" w:rsidRPr="00DF63CB" w:rsidP="00B936D8" w14:paraId="13F36E0B"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Experience working on Docker containers, Kubernetes</w:t>
      </w:r>
    </w:p>
    <w:p w:rsidR="00B936D8" w:rsidRPr="00DF63CB" w:rsidP="00B936D8" w14:paraId="52CADED7"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Experience in Continuous Integration/Delivery tools like GIT, Docker, Jenkins, Ansible</w:t>
      </w:r>
    </w:p>
    <w:p w:rsidR="00B936D8" w:rsidP="00B936D8" w14:paraId="184102AE" w14:textId="32D3A9F0">
      <w:pPr>
        <w:pStyle w:val="ListParagraph"/>
        <w:widowControl w:val="0"/>
        <w:numPr>
          <w:ilvl w:val="0"/>
          <w:numId w:val="2"/>
        </w:numPr>
        <w:spacing w:after="0" w:line="100" w:lineRule="atLeast"/>
        <w:jc w:val="both"/>
        <w:rPr>
          <w:rFonts w:ascii="Aparajita" w:hAnsi="Aparajita" w:cs="Aparajita"/>
          <w:color w:val="0070C0"/>
          <w:sz w:val="24"/>
          <w:szCs w:val="24"/>
        </w:rPr>
      </w:pPr>
      <w:r>
        <w:rPr>
          <w:rFonts w:ascii="Aparajita" w:hAnsi="Aparajita" w:cs="Aparajita"/>
          <w:color w:val="0070C0"/>
          <w:sz w:val="24"/>
          <w:szCs w:val="24"/>
        </w:rPr>
        <w:t>E</w:t>
      </w:r>
      <w:r w:rsidRPr="00A0526D">
        <w:rPr>
          <w:rFonts w:ascii="Aparajita" w:hAnsi="Aparajita" w:cs="Aparajita"/>
          <w:color w:val="0070C0"/>
          <w:sz w:val="24"/>
          <w:szCs w:val="24"/>
        </w:rPr>
        <w:t xml:space="preserve">xperience in Research, Design and testing Blockchain technologies, Working with many platforms like Ethereum, Binance. Having Expertise in Solidity, JS. Some of my development hand-on experiences developing Cryptocurrency Exchanges, NFTs, Bots, Staking Platforms, Liquidity solutions, Crypto Wallets DeFi </w:t>
      </w:r>
      <w:r w:rsidRPr="00A0526D" w:rsidR="00797E02">
        <w:rPr>
          <w:rFonts w:ascii="Aparajita" w:hAnsi="Aparajita" w:cs="Aparajita"/>
          <w:color w:val="0070C0"/>
          <w:sz w:val="24"/>
          <w:szCs w:val="24"/>
        </w:rPr>
        <w:t>Systems.</w:t>
      </w:r>
      <w:r w:rsidRPr="00DF63CB" w:rsidR="00797E02">
        <w:rPr>
          <w:rFonts w:ascii="Aparajita" w:hAnsi="Aparajita" w:cs="Aparajita"/>
          <w:color w:val="0070C0"/>
          <w:sz w:val="24"/>
          <w:szCs w:val="24"/>
        </w:rPr>
        <w:t xml:space="preserve"> Ability</w:t>
      </w:r>
      <w:r w:rsidRPr="00DF63CB">
        <w:rPr>
          <w:rFonts w:ascii="Aparajita" w:hAnsi="Aparajita" w:cs="Aparajita"/>
          <w:color w:val="0070C0"/>
          <w:sz w:val="24"/>
          <w:szCs w:val="24"/>
        </w:rPr>
        <w:t xml:space="preserve"> to work independently, multitask effectively, exhibit strong influencing skills and customer orientation.</w:t>
      </w:r>
    </w:p>
    <w:p w:rsidR="00ED615D" w:rsidRPr="00ED615D" w:rsidP="00ED615D" w14:paraId="36D49284"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ED615D">
        <w:rPr>
          <w:rFonts w:ascii="Aparajita" w:hAnsi="Aparajita" w:cs="Aparajita"/>
          <w:color w:val="0070C0"/>
          <w:sz w:val="24"/>
          <w:szCs w:val="24"/>
        </w:rPr>
        <w:t>Building Private Conversational Chatbot - Harnessing LLMs like Falcon 7B, Google Flan T5, Llama V2, GPT4All for tailored results.</w:t>
      </w:r>
    </w:p>
    <w:p w:rsidR="00ED615D" w:rsidRPr="00ED615D" w:rsidP="00ED615D" w14:paraId="14059372"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ED615D">
        <w:rPr>
          <w:rFonts w:ascii="Segoe UI Emoji" w:hAnsi="Segoe UI Emoji" w:cs="Segoe UI Emoji"/>
          <w:color w:val="0070C0"/>
          <w:sz w:val="24"/>
          <w:szCs w:val="24"/>
        </w:rPr>
        <w:t>🌟</w:t>
      </w:r>
      <w:r w:rsidRPr="00ED615D">
        <w:rPr>
          <w:rFonts w:ascii="Aparajita" w:hAnsi="Aparajita" w:cs="Aparajita"/>
          <w:color w:val="0070C0"/>
          <w:sz w:val="24"/>
          <w:szCs w:val="24"/>
        </w:rPr>
        <w:t xml:space="preserve"> Smart Virtual Assistant - Advancing chatbots with computer vision for image information extraction.</w:t>
      </w:r>
    </w:p>
    <w:p w:rsidR="00ED615D" w:rsidRPr="00ED615D" w:rsidP="00ED615D" w14:paraId="34F62673"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ED615D">
        <w:rPr>
          <w:rFonts w:ascii="Segoe UI Emoji" w:hAnsi="Segoe UI Emoji" w:cs="Segoe UI Emoji"/>
          <w:color w:val="0070C0"/>
          <w:sz w:val="24"/>
          <w:szCs w:val="24"/>
        </w:rPr>
        <w:t>🌟</w:t>
      </w:r>
      <w:r w:rsidRPr="00ED615D">
        <w:rPr>
          <w:rFonts w:ascii="Aparajita" w:hAnsi="Aparajita" w:cs="Aparajita"/>
          <w:color w:val="0070C0"/>
          <w:sz w:val="24"/>
          <w:szCs w:val="24"/>
        </w:rPr>
        <w:t xml:space="preserve"> Social Media Listening - Automating detection of detrimental Dell brand posts on social media.</w:t>
      </w:r>
    </w:p>
    <w:p w:rsidR="00ED615D" w:rsidRPr="00ED615D" w:rsidP="00ED615D" w14:paraId="622DDFCB"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ED615D">
        <w:rPr>
          <w:rFonts w:ascii="Segoe UI Emoji" w:hAnsi="Segoe UI Emoji" w:cs="Segoe UI Emoji"/>
          <w:color w:val="0070C0"/>
          <w:sz w:val="24"/>
          <w:szCs w:val="24"/>
        </w:rPr>
        <w:t>🌟</w:t>
      </w:r>
      <w:r w:rsidRPr="00ED615D">
        <w:rPr>
          <w:rFonts w:ascii="Aparajita" w:hAnsi="Aparajita" w:cs="Aparajita"/>
          <w:color w:val="0070C0"/>
          <w:sz w:val="24"/>
          <w:szCs w:val="24"/>
        </w:rPr>
        <w:t xml:space="preserve"> Employee Feedback Analysis - Effective topic modeling for HR collaboration and employee concerns.</w:t>
      </w:r>
    </w:p>
    <w:p w:rsidR="00ED615D" w:rsidRPr="00DF63CB" w:rsidP="00ED615D" w14:paraId="1993B809" w14:textId="14EF5CAB">
      <w:pPr>
        <w:pStyle w:val="ListParagraph"/>
        <w:widowControl w:val="0"/>
        <w:numPr>
          <w:ilvl w:val="0"/>
          <w:numId w:val="2"/>
        </w:numPr>
        <w:spacing w:after="0" w:line="100" w:lineRule="atLeast"/>
        <w:jc w:val="both"/>
        <w:rPr>
          <w:rFonts w:ascii="Aparajita" w:hAnsi="Aparajita" w:cs="Aparajita"/>
          <w:color w:val="0070C0"/>
          <w:sz w:val="24"/>
          <w:szCs w:val="24"/>
        </w:rPr>
      </w:pPr>
      <w:r w:rsidRPr="00ED615D">
        <w:rPr>
          <w:rFonts w:ascii="Segoe UI Emoji" w:hAnsi="Segoe UI Emoji" w:cs="Segoe UI Emoji"/>
          <w:color w:val="0070C0"/>
          <w:sz w:val="24"/>
          <w:szCs w:val="24"/>
        </w:rPr>
        <w:t>🌟</w:t>
      </w:r>
      <w:r w:rsidRPr="00ED615D">
        <w:rPr>
          <w:rFonts w:ascii="Aparajita" w:hAnsi="Aparajita" w:cs="Aparajita"/>
          <w:color w:val="0070C0"/>
          <w:sz w:val="24"/>
          <w:szCs w:val="24"/>
        </w:rPr>
        <w:t xml:space="preserve"> Error Codes Reader - Detecting and Reading Error and Validation codes from customer screenshots.</w:t>
      </w:r>
    </w:p>
    <w:p w:rsidR="00B936D8" w:rsidRPr="00DF63CB" w:rsidP="00B936D8" w14:paraId="11107B12"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Have involved in Curriculum Development, Instructional Material Creation, Technical Training, Web-based Training, and Technical Writing &amp; Illustration.</w:t>
      </w:r>
    </w:p>
    <w:p w:rsidR="00B936D8" w:rsidRPr="00DF63CB" w:rsidP="00B936D8" w14:paraId="404E1B4F"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Special emphasis on Design, Development, and Analysis of Learning Mechanism, Training Methodologies &amp; Courseware.</w:t>
      </w:r>
    </w:p>
    <w:p w:rsidR="00B936D8" w:rsidRPr="00DF63CB" w:rsidP="00B936D8" w14:paraId="0F7A8144"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Conducted workshops and seminars on various technologies in colleges and universities.</w:t>
      </w:r>
    </w:p>
    <w:p w:rsidR="00B936D8" w:rsidRPr="00DF63CB" w:rsidP="00B936D8" w14:paraId="69BDBFD4"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Train and develop staff including training and sales personnel for the purpose of instructing end-users and clients.</w:t>
      </w:r>
    </w:p>
    <w:p w:rsidR="00B936D8" w:rsidRPr="00DF63CB" w:rsidP="00B936D8" w14:paraId="2F7515B6"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Maintain training room equipment for optimum functionality including upgrades and repairs when needed.</w:t>
      </w:r>
    </w:p>
    <w:p w:rsidR="00B936D8" w:rsidRPr="00DF63CB" w:rsidP="00B936D8" w14:paraId="39CEBDF6"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Conduct learning needs analysis to integrate needed lessons in curriculum design and development.</w:t>
      </w:r>
    </w:p>
    <w:p w:rsidR="00B936D8" w:rsidRPr="00DF63CB" w:rsidP="00B936D8" w14:paraId="4B5A4DD9" w14:textId="77777777">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Developed training program and instructional material, troubleshooting maintenance and installation of specific software and hardware.</w:t>
      </w:r>
    </w:p>
    <w:p w:rsidR="0004098B" w:rsidRPr="00DF63CB" w:rsidP="00A0526D" w14:paraId="438A80B6" w14:textId="1337AFDE">
      <w:pPr>
        <w:pStyle w:val="ListParagraph"/>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 xml:space="preserve">Experience in working with Clients of various industries </w:t>
      </w:r>
      <w:r w:rsidRPr="00DF63CB" w:rsidR="00EC1D89">
        <w:rPr>
          <w:rFonts w:ascii="Aparajita" w:hAnsi="Aparajita" w:cs="Aparajita"/>
          <w:color w:val="0070C0"/>
          <w:sz w:val="24"/>
          <w:szCs w:val="24"/>
        </w:rPr>
        <w:t>(Manufacturing</w:t>
      </w:r>
      <w:r w:rsidRPr="00DF63CB">
        <w:rPr>
          <w:rFonts w:ascii="Aparajita" w:hAnsi="Aparajita" w:cs="Aparajita"/>
          <w:color w:val="0070C0"/>
          <w:sz w:val="24"/>
          <w:szCs w:val="24"/>
        </w:rPr>
        <w:t xml:space="preserve">, Oil and Gas, Water and Electricity Board, Aviation Industry, FMCG, </w:t>
      </w:r>
      <w:r w:rsidRPr="00DF63CB" w:rsidR="00EC1D89">
        <w:rPr>
          <w:rFonts w:ascii="Aparajita" w:hAnsi="Aparajita" w:cs="Aparajita"/>
          <w:color w:val="0070C0"/>
          <w:sz w:val="24"/>
          <w:szCs w:val="24"/>
        </w:rPr>
        <w:t>Drilling)</w:t>
      </w:r>
    </w:p>
    <w:p w:rsidR="008A5E34" w:rsidRPr="00DF63CB" w:rsidP="008A5E34" w14:paraId="0AF2B2F9" w14:textId="08E4908F">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Proficiency in handling comprehensive Training and Consultation assignments for international clients, corporate groups, universities and colleges</w:t>
      </w:r>
    </w:p>
    <w:p w:rsidR="008A5E34" w:rsidRPr="00DF63CB" w:rsidP="008A5E34" w14:paraId="1BC8A791"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Proven ability in assisting clients in identifying training needs, measuring and evaluating training outcomes</w:t>
      </w:r>
    </w:p>
    <w:p w:rsidR="008A5E34" w:rsidRPr="00DF63CB" w:rsidP="008A5E34" w14:paraId="7BD1267C"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Delivery of instructor-led classroom, virtual training and e-learning courses</w:t>
      </w:r>
    </w:p>
    <w:p w:rsidR="008A5E34" w:rsidRPr="00DF63CB" w:rsidP="008A5E34" w14:paraId="21BE67D2"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Training delivery to freshers, mixed groups, and laterals (technical and non-technical audiences)</w:t>
      </w:r>
    </w:p>
    <w:p w:rsidR="008A5E34" w:rsidRPr="00DF63CB" w:rsidP="008A5E34" w14:paraId="20A1B809" w14:textId="0E779F3E">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 xml:space="preserve">ILT- Instructor led training (Classroom - 1 to 500+ </w:t>
      </w:r>
      <w:r w:rsidRPr="00DF63CB" w:rsidR="00EC1D89">
        <w:rPr>
          <w:rFonts w:ascii="Aparajita" w:hAnsi="Aparajita" w:cs="Aparajita"/>
          <w:color w:val="0070C0"/>
          <w:sz w:val="24"/>
          <w:szCs w:val="24"/>
        </w:rPr>
        <w:t>participants)</w:t>
      </w:r>
    </w:p>
    <w:p w:rsidR="008A5E34" w:rsidRPr="00DF63CB" w:rsidP="008A5E34" w14:paraId="771DF574" w14:textId="79FEA7AA">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 xml:space="preserve">VILT- Virtual Instructor led training (Online - </w:t>
      </w:r>
      <w:r w:rsidRPr="00DF63CB" w:rsidR="00797E02">
        <w:rPr>
          <w:rFonts w:ascii="Aparajita" w:hAnsi="Aparajita" w:cs="Aparajita"/>
          <w:color w:val="0070C0"/>
          <w:sz w:val="24"/>
          <w:szCs w:val="24"/>
        </w:rPr>
        <w:t>Webex</w:t>
      </w:r>
      <w:r w:rsidRPr="00DF63CB">
        <w:rPr>
          <w:rFonts w:ascii="Aparajita" w:hAnsi="Aparajita" w:cs="Aparajita"/>
          <w:color w:val="0070C0"/>
          <w:sz w:val="24"/>
          <w:szCs w:val="24"/>
        </w:rPr>
        <w:t>, GoToMeeting, Scopia)</w:t>
      </w:r>
    </w:p>
    <w:p w:rsidR="008A5E34" w:rsidRPr="00DF63CB" w:rsidP="008A5E34" w14:paraId="535E4838"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Training and guiding final year engineering students and post graduate students for their academic projects.</w:t>
      </w:r>
    </w:p>
    <w:p w:rsidR="008A5E34" w:rsidRPr="00DF63CB" w:rsidP="008A5E34" w14:paraId="63056788"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Customizing the training program based on the client's requirement and executing them systematically.</w:t>
      </w:r>
    </w:p>
    <w:p w:rsidR="008A5E34" w:rsidRPr="00DF63CB" w:rsidP="008A5E34" w14:paraId="6161A86B"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Conducting campus placement training in colleges, universities for engineering, and post graduate students.</w:t>
      </w:r>
    </w:p>
    <w:p w:rsidR="008A5E34" w:rsidRPr="00DF63CB" w:rsidP="008A5E34" w14:paraId="7A86ECCE"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Providing on-campus training for the trainees of corporate companies Delivering customized training programs across locations for corporate IT companies on various technologies</w:t>
      </w:r>
    </w:p>
    <w:p w:rsidR="008A5E34" w:rsidRPr="00DF63CB" w:rsidP="008A5E34" w14:paraId="2537962B"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Collaborating with people across functions for smoother training delivery</w:t>
      </w:r>
    </w:p>
    <w:p w:rsidR="008A5E34" w:rsidRPr="00DF63CB" w:rsidP="008A5E34" w14:paraId="6088C8DC"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Proactive participation in improving the processes as and when required</w:t>
      </w:r>
    </w:p>
    <w:p w:rsidR="008A5E34" w:rsidRPr="00DF63CB" w:rsidP="008A5E34" w14:paraId="7A8E8692"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Ability to travel internationally and domestic</w:t>
      </w:r>
    </w:p>
    <w:p w:rsidR="008A5E34" w:rsidRPr="00DF63CB" w:rsidP="008A5E34" w14:paraId="48CD8966"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Delivering customized project specific technical training on Microsoft technologies for experienced developers.</w:t>
      </w:r>
    </w:p>
    <w:p w:rsidR="008A5E34" w:rsidRPr="00DF63CB" w:rsidP="008A5E34" w14:paraId="101CD95C"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 xml:space="preserve">Delivering induction technical training on Microsoft technologies for freshers. </w:t>
      </w:r>
    </w:p>
    <w:p w:rsidR="008A5E34" w:rsidRPr="00DF63CB" w:rsidP="008A5E34" w14:paraId="3DCB66F4"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Applying suitable pace and mode of technology training based on the knowledge level/ grasping capabilities of the training participants Training delivery pre- and post-solution implementation to a global audience of customers, partners and employees</w:t>
      </w:r>
    </w:p>
    <w:p w:rsidR="008A5E34" w:rsidRPr="00DF63CB" w:rsidP="008A5E34" w14:paraId="3F3971E3"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Trained CTOs, CEOs, VPs, Managers and Product Support Engineers at Startups and Corporates</w:t>
      </w:r>
    </w:p>
    <w:p w:rsidR="008A5E34" w:rsidRPr="00DF63CB" w:rsidP="008A5E34" w14:paraId="19D2E3BD"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Led a team of four trainers to track and report training progress at four global locations – Noida, Manilla, Krakow, California</w:t>
      </w:r>
    </w:p>
    <w:p w:rsidR="008A5E34" w:rsidRPr="00DF63CB" w:rsidP="008A5E34" w14:paraId="4A778E12"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Increased revenue from training by devising multiple methods of promoting training classes to Customers and Partners</w:t>
      </w:r>
    </w:p>
    <w:p w:rsidR="008A5E34" w:rsidRPr="00DF63CB" w:rsidP="008A5E34" w14:paraId="67921C28"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Collaborated cross-functionally with teams in India, Europe and US to gather new content and feedback on specific training requirements</w:t>
      </w:r>
    </w:p>
    <w:p w:rsidR="008A5E34" w:rsidRPr="00DF63CB" w:rsidP="008A5E34" w14:paraId="6B4F1FA4"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Developed e-learning courses for end users and system administrator users in client teams, employees and partners.</w:t>
      </w:r>
    </w:p>
    <w:p w:rsidR="008A5E34" w:rsidRPr="00DF63CB" w:rsidP="008A5E34" w14:paraId="557DD31C"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Worked cross-functionally with Product Management, Engineering and Support team to address customer issues, update training content and improve customer experience.</w:t>
      </w:r>
    </w:p>
    <w:p w:rsidR="008A5E34" w:rsidRPr="00DF63CB" w:rsidP="008A5E34" w14:paraId="5718AED0"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Assist in development and review of product documentation.</w:t>
      </w:r>
    </w:p>
    <w:p w:rsidR="008A5E34" w:rsidRPr="00DF63CB" w:rsidP="008A5E34" w14:paraId="68F75300" w14:textId="026ED5CA">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 xml:space="preserve">Mentor external </w:t>
      </w:r>
      <w:r w:rsidRPr="00DF63CB" w:rsidR="00EC1D89">
        <w:rPr>
          <w:rFonts w:ascii="Aparajita" w:hAnsi="Aparajita" w:cs="Aparajita"/>
          <w:color w:val="0070C0"/>
          <w:sz w:val="24"/>
          <w:szCs w:val="24"/>
        </w:rPr>
        <w:t>authorized</w:t>
      </w:r>
      <w:r w:rsidRPr="00DF63CB">
        <w:rPr>
          <w:rFonts w:ascii="Aparajita" w:hAnsi="Aparajita" w:cs="Aparajita"/>
          <w:color w:val="0070C0"/>
          <w:sz w:val="24"/>
          <w:szCs w:val="24"/>
        </w:rPr>
        <w:t xml:space="preserve"> instructors as part of a train the trainer program.</w:t>
      </w:r>
    </w:p>
    <w:p w:rsidR="008A5E34" w:rsidRPr="00DF63CB" w:rsidP="008A5E34" w14:paraId="73382759"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Facilitate the recruitment and continuous development of employees to support learning initiatives</w:t>
      </w:r>
    </w:p>
    <w:p w:rsidR="008A5E34" w:rsidRPr="00DF63CB" w:rsidP="008A5E34" w14:paraId="4C4A874E"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Responsible for overall delivery of trainings utilizing blended learning concepts, including stand-up, one-on-one and online training</w:t>
      </w:r>
    </w:p>
    <w:p w:rsidR="008A5E34" w:rsidRPr="00DF63CB" w:rsidP="008A5E34" w14:paraId="62358C7B"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Deliver workshops and seminars at colleges &amp; universities</w:t>
      </w:r>
    </w:p>
    <w:p w:rsidR="008A5E34" w:rsidRPr="00DF63CB" w:rsidP="008A5E34" w14:paraId="3B5B4006"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Extensive Project Management experience in executing full life-cycle development projects; ramping-up projects within time, budget &amp; quality parameters, as per project management &amp; best practice guidelines. Successfully completed various projects in Onsite-Offshore model</w:t>
      </w:r>
    </w:p>
    <w:p w:rsidR="008A5E34" w:rsidRPr="00DF63CB" w:rsidP="008A5E34" w14:paraId="36B3EAE4"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Expertise in SDLC process optimization &amp; security improvement by using best practices and tools to improve the Code quality, Testing (TDD, Automated Testing), Configuration management, Infrastructure management</w:t>
      </w:r>
    </w:p>
    <w:p w:rsidR="008A5E34" w:rsidRPr="00DF63CB" w:rsidP="008A5E34" w14:paraId="2F46F5F6"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Expertise in managing Cloud &amp; Mobile Platform, administering Azure &amp; AWS (IaaS, PaaS &amp; SaaS) and handling Mobile development platforms along with MDM infrastructure. Hands-on experience in handling IT Security framework design &amp; implementation and involving in framing &amp; deploying BCP policies &amp; procedures.</w:t>
      </w:r>
    </w:p>
    <w:p w:rsidR="008A5E34" w:rsidRPr="00DF63CB" w:rsidP="008A5E34" w14:paraId="50569CA2"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Proficiency in offering advisory solutions in the areas of IT, Information Risk, Security Audit, Security Standard Development, Vulnerability Management, Policy &amp; Strategy Development, Business Continuity Management, etc.</w:t>
      </w:r>
    </w:p>
    <w:p w:rsidR="008A5E34" w:rsidRPr="00DF63CB" w:rsidP="008A5E34" w14:paraId="25C3CA85"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 xml:space="preserve">Skilled in developing operational policies / norms, systems &amp; controls, motivational schemes &amp; </w:t>
      </w:r>
    </w:p>
    <w:p w:rsidR="008A5E34" w:rsidRPr="00DF63CB" w:rsidP="008A5E34" w14:paraId="633D17B9"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Global responsibilities in the Corporate Business Applications group that is responsible for building and supporting Global Business Applications. Assist in improving process maturity in Project &amp; Engineering management along with the offshore vendors and to review &amp; sign-off Technical Architecture of all projects.</w:t>
      </w:r>
    </w:p>
    <w:p w:rsidR="008A5E34" w:rsidRPr="00DF63CB" w:rsidP="008A5E34" w14:paraId="39C3F205"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Solution Architect having extensive experience in developing &amp; integrating cloud/on-premise systems.</w:t>
      </w:r>
    </w:p>
    <w:p w:rsidR="008A5E34" w:rsidRPr="00DF63CB" w:rsidP="008A5E34" w14:paraId="2D286D2E" w14:textId="77777777">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 xml:space="preserve">Played role of Senior CRM/CPQ consultant for UK leading Telecom Infrastructure Client while based out of United Kingdom and India. </w:t>
      </w:r>
    </w:p>
    <w:p w:rsidR="008A5E34" w:rsidRPr="00DF63CB" w:rsidP="008A5E34" w14:paraId="02F13C81" w14:textId="2E1B83FF">
      <w:pPr>
        <w:widowControl w:val="0"/>
        <w:numPr>
          <w:ilvl w:val="0"/>
          <w:numId w:val="2"/>
        </w:numPr>
        <w:spacing w:after="0" w:line="100" w:lineRule="atLeast"/>
        <w:jc w:val="both"/>
        <w:rPr>
          <w:rFonts w:ascii="Aparajita" w:hAnsi="Aparajita" w:cs="Aparajita"/>
          <w:color w:val="0070C0"/>
          <w:sz w:val="24"/>
          <w:szCs w:val="24"/>
        </w:rPr>
      </w:pPr>
      <w:r w:rsidRPr="00DF63CB">
        <w:rPr>
          <w:rFonts w:ascii="Aparajita" w:hAnsi="Aparajita" w:cs="Aparajita"/>
          <w:color w:val="0070C0"/>
          <w:sz w:val="24"/>
          <w:szCs w:val="24"/>
        </w:rPr>
        <w:t xml:space="preserve">Played role of MDM (Oracle Customer Hub) and Integration consultant for </w:t>
      </w:r>
      <w:r w:rsidRPr="00DF63CB" w:rsidR="00176980">
        <w:rPr>
          <w:rFonts w:ascii="Aparajita" w:hAnsi="Aparajita" w:cs="Aparajita"/>
          <w:color w:val="0070C0"/>
          <w:sz w:val="24"/>
          <w:szCs w:val="24"/>
        </w:rPr>
        <w:t>public</w:t>
      </w:r>
      <w:r w:rsidRPr="00DF63CB">
        <w:rPr>
          <w:rFonts w:ascii="Aparajita" w:hAnsi="Aparajita" w:cs="Aparajita"/>
          <w:color w:val="0070C0"/>
          <w:sz w:val="24"/>
          <w:szCs w:val="24"/>
        </w:rPr>
        <w:t xml:space="preserve"> sector client based out of Canada. </w:t>
      </w:r>
    </w:p>
    <w:p w:rsidR="00074BDD" w:rsidRPr="00DF63CB" w:rsidP="00A0526D" w14:paraId="220634DD" w14:textId="7CA5E539">
      <w:pPr>
        <w:widowControl w:val="0"/>
        <w:numPr>
          <w:ilvl w:val="0"/>
          <w:numId w:val="2"/>
        </w:numPr>
        <w:spacing w:after="0" w:line="100" w:lineRule="atLeast"/>
        <w:jc w:val="both"/>
        <w:rPr>
          <w:rFonts w:ascii="Aparajita" w:hAnsi="Aparajita" w:cs="Aparajita"/>
          <w:bCs/>
          <w:color w:val="0070C0"/>
          <w:sz w:val="24"/>
          <w:szCs w:val="24"/>
        </w:rPr>
      </w:pPr>
      <w:r w:rsidRPr="00DF63CB">
        <w:rPr>
          <w:rFonts w:ascii="Aparajita" w:hAnsi="Aparajita" w:cs="Aparajita"/>
          <w:color w:val="0070C0"/>
          <w:sz w:val="24"/>
          <w:szCs w:val="24"/>
        </w:rPr>
        <w:t>Led Application and Integration teams for Siebel CRM, CPQ and integration ecosystem.</w:t>
      </w:r>
    </w:p>
    <w:p w:rsidR="008A5E34" w:rsidRPr="00DF63CB" w:rsidP="008A5E34" w14:paraId="21AB5D17" w14:textId="77777777">
      <w:pPr>
        <w:widowControl w:val="0"/>
        <w:numPr>
          <w:ilvl w:val="0"/>
          <w:numId w:val="2"/>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Extensive experience in conducting Cloud Readiness Assessments observing business and technical perspectives; experience in conducting cloud service maps, security considerations as part of Cloud Adoption Framework; excellent knowledge of cloud computing technologies</w:t>
      </w:r>
    </w:p>
    <w:p w:rsidR="003C7E4B" w:rsidRPr="00DF63CB" w:rsidP="00A0526D" w14:paraId="47C4F56F" w14:textId="122D0883">
      <w:pPr>
        <w:widowControl w:val="0"/>
        <w:numPr>
          <w:ilvl w:val="0"/>
          <w:numId w:val="2"/>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Proven experience assessing </w:t>
      </w:r>
      <w:r w:rsidRPr="00DF63CB" w:rsidR="00EC1D89">
        <w:rPr>
          <w:rFonts w:ascii="Aparajita" w:hAnsi="Aparajita" w:cs="Aparajita"/>
          <w:bCs/>
          <w:color w:val="0070C0"/>
          <w:sz w:val="24"/>
          <w:szCs w:val="24"/>
        </w:rPr>
        <w:t>client’s</w:t>
      </w:r>
      <w:r w:rsidRPr="00DF63CB">
        <w:rPr>
          <w:rFonts w:ascii="Aparajita" w:hAnsi="Aparajita" w:cs="Aparajita"/>
          <w:bCs/>
          <w:color w:val="0070C0"/>
          <w:sz w:val="24"/>
          <w:szCs w:val="24"/>
        </w:rPr>
        <w:t xml:space="preserve"> workloads and technology landscape for Cloud suitability, Cloud adoption roadmap; developing, deploying &amp; debugging cloud applications; ability to use continuous integration and distribution pipelines to deploy applications; ability to code to implement essential security measures</w:t>
      </w:r>
    </w:p>
    <w:p w:rsidR="004D28DE" w:rsidRPr="00DF63CB" w:rsidP="004D28DE" w14:paraId="64AC351F" w14:textId="3D7ED48F">
      <w:pPr>
        <w:widowControl w:val="0"/>
        <w:spacing w:after="0" w:line="100" w:lineRule="atLeast"/>
        <w:jc w:val="both"/>
        <w:rPr>
          <w:rFonts w:ascii="Aparajita" w:hAnsi="Aparajita" w:cs="Aparajita"/>
          <w:bCs/>
          <w:color w:val="0070C0"/>
          <w:sz w:val="24"/>
          <w:szCs w:val="24"/>
        </w:rPr>
      </w:pPr>
    </w:p>
    <w:p w:rsidR="004D28DE" w:rsidRPr="00DF63CB" w:rsidP="004D28DE" w14:paraId="45AD33D0" w14:textId="20A97F71">
      <w:pPr>
        <w:widowControl w:val="0"/>
        <w:spacing w:after="0" w:line="100" w:lineRule="atLeast"/>
        <w:jc w:val="both"/>
        <w:rPr>
          <w:rFonts w:ascii="Aparajita" w:hAnsi="Aparajita" w:cs="Aparajita"/>
          <w:bCs/>
          <w:color w:val="0070C0"/>
          <w:sz w:val="24"/>
          <w:szCs w:val="24"/>
        </w:rPr>
      </w:pPr>
    </w:p>
    <w:p w:rsidR="004D28DE" w:rsidRPr="00DF63CB" w:rsidP="004D28DE" w14:paraId="218AD377" w14:textId="77777777">
      <w:pPr>
        <w:widowControl w:val="0"/>
        <w:spacing w:after="0" w:line="100" w:lineRule="atLeast"/>
        <w:jc w:val="both"/>
        <w:rPr>
          <w:rFonts w:ascii="Aparajita" w:hAnsi="Aparajita" w:cs="Aparajita"/>
          <w:bCs/>
          <w:color w:val="0070C0"/>
          <w:sz w:val="24"/>
          <w:szCs w:val="24"/>
        </w:rPr>
      </w:pPr>
    </w:p>
    <w:p w:rsidR="00306DE6" w:rsidRPr="00DF63CB" w:rsidP="00306DE6" w14:paraId="46226D4B" w14:textId="77777777">
      <w:pPr>
        <w:widowControl w:val="0"/>
        <w:spacing w:after="0" w:line="100" w:lineRule="atLeast"/>
        <w:ind w:left="720"/>
        <w:jc w:val="both"/>
        <w:rPr>
          <w:rFonts w:ascii="Aparajita" w:hAnsi="Aparajita" w:cs="Aparajita"/>
          <w:bCs/>
          <w:color w:val="0070C0"/>
          <w:sz w:val="24"/>
          <w:szCs w:val="24"/>
        </w:rPr>
      </w:pPr>
    </w:p>
    <w:p w:rsidR="00074BDD" w:rsidRPr="00DF63CB" w:rsidP="00074BDD" w14:paraId="6326CAAA" w14:textId="77777777">
      <w:pPr>
        <w:pStyle w:val="Heading1"/>
        <w:numPr>
          <w:ilvl w:val="0"/>
          <w:numId w:val="1"/>
        </w:numPr>
        <w:shd w:val="clear" w:color="auto" w:fill="C0C0C0"/>
        <w:jc w:val="both"/>
        <w:rPr>
          <w:rFonts w:ascii="Aparajita" w:hAnsi="Aparajita" w:cs="Aparajita"/>
          <w:color w:val="0070C0"/>
          <w:sz w:val="24"/>
          <w:szCs w:val="24"/>
        </w:rPr>
      </w:pPr>
      <w:r w:rsidRPr="00DF63CB">
        <w:rPr>
          <w:rFonts w:ascii="Aparajita" w:hAnsi="Aparajita" w:cs="Aparajita"/>
          <w:bCs/>
          <w:i w:val="0"/>
          <w:color w:val="0070C0"/>
          <w:sz w:val="24"/>
          <w:szCs w:val="24"/>
          <w:u w:val="none"/>
        </w:rPr>
        <w:t>PROFESSIONAL EXPERIENCE</w:t>
      </w:r>
    </w:p>
    <w:p w:rsidR="00D43B73" w:rsidRPr="00DF63CB" w:rsidP="00074BDD" w14:paraId="1BB04B27" w14:textId="77777777">
      <w:pPr>
        <w:tabs>
          <w:tab w:val="left" w:pos="426"/>
          <w:tab w:val="left" w:pos="3402"/>
          <w:tab w:val="left" w:pos="3686"/>
        </w:tabs>
        <w:jc w:val="both"/>
        <w:rPr>
          <w:rFonts w:ascii="Aparajita" w:hAnsi="Aparajita" w:cs="Aparajita"/>
          <w:b/>
          <w:bCs/>
          <w:color w:val="0070C0"/>
          <w:sz w:val="24"/>
          <w:szCs w:val="24"/>
        </w:rPr>
      </w:pPr>
    </w:p>
    <w:p w:rsidR="003C7E4B" w:rsidRPr="00DF63CB" w:rsidP="00074BDD" w14:paraId="184F3744" w14:textId="217B8BD6">
      <w:pPr>
        <w:tabs>
          <w:tab w:val="left" w:pos="426"/>
          <w:tab w:val="left" w:pos="3402"/>
          <w:tab w:val="left" w:pos="3686"/>
        </w:tabs>
        <w:jc w:val="both"/>
        <w:rPr>
          <w:rFonts w:ascii="Aparajita" w:hAnsi="Aparajita" w:cs="Aparajita"/>
          <w:b/>
          <w:bCs/>
          <w:color w:val="0070C0"/>
          <w:sz w:val="24"/>
          <w:szCs w:val="24"/>
        </w:rPr>
      </w:pPr>
      <w:r w:rsidRPr="00DF63CB">
        <w:rPr>
          <w:rFonts w:ascii="Aparajita" w:hAnsi="Aparajita" w:cs="Aparajita"/>
          <w:b/>
          <w:bCs/>
          <w:color w:val="0070C0"/>
          <w:sz w:val="24"/>
          <w:szCs w:val="24"/>
        </w:rPr>
        <w:t>Freelance Corporate Technical Trainer</w:t>
      </w:r>
      <w:r w:rsidRPr="00DF63CB" w:rsidR="00B2688F">
        <w:rPr>
          <w:rFonts w:ascii="Aparajita" w:hAnsi="Aparajita" w:cs="Aparajita"/>
          <w:b/>
          <w:bCs/>
          <w:color w:val="0070C0"/>
          <w:sz w:val="24"/>
          <w:szCs w:val="24"/>
        </w:rPr>
        <w:t xml:space="preserve"> / </w:t>
      </w:r>
      <w:r w:rsidRPr="00DF63CB">
        <w:rPr>
          <w:rFonts w:ascii="Aparajita" w:hAnsi="Aparajita" w:cs="Aparajita"/>
          <w:b/>
          <w:bCs/>
          <w:color w:val="0070C0"/>
          <w:sz w:val="24"/>
          <w:szCs w:val="24"/>
        </w:rPr>
        <w:t>Technical Consultant</w:t>
      </w:r>
      <w:r w:rsidRPr="00DF63CB" w:rsidR="00B2688F">
        <w:rPr>
          <w:rFonts w:ascii="Aparajita" w:hAnsi="Aparajita" w:cs="Aparajita"/>
          <w:b/>
          <w:bCs/>
          <w:color w:val="0070C0"/>
          <w:sz w:val="24"/>
          <w:szCs w:val="24"/>
        </w:rPr>
        <w:t xml:space="preserve"> </w:t>
      </w:r>
    </w:p>
    <w:p w:rsidR="003C7E4B" w:rsidRPr="00DF63CB" w:rsidP="00074BDD" w14:paraId="55BC5993" w14:textId="62F5F5CA">
      <w:pPr>
        <w:tabs>
          <w:tab w:val="left" w:pos="426"/>
          <w:tab w:val="left" w:pos="3402"/>
          <w:tab w:val="left" w:pos="3686"/>
        </w:tabs>
        <w:jc w:val="both"/>
        <w:rPr>
          <w:rFonts w:ascii="Aparajita" w:hAnsi="Aparajita" w:cs="Aparajita"/>
          <w:b/>
          <w:bCs/>
          <w:color w:val="0070C0"/>
          <w:sz w:val="24"/>
          <w:szCs w:val="24"/>
        </w:rPr>
      </w:pPr>
      <w:r w:rsidRPr="00DF63CB">
        <w:rPr>
          <w:rFonts w:ascii="Aparajita" w:hAnsi="Aparajita" w:cs="Aparajita"/>
          <w:b/>
          <w:bCs/>
          <w:color w:val="0070C0"/>
          <w:sz w:val="24"/>
          <w:szCs w:val="24"/>
        </w:rPr>
        <w:t>May 2003</w:t>
      </w:r>
      <w:r w:rsidRPr="00DF63CB">
        <w:rPr>
          <w:rFonts w:ascii="Aparajita" w:hAnsi="Aparajita" w:cs="Aparajita"/>
          <w:b/>
          <w:bCs/>
          <w:color w:val="0070C0"/>
          <w:sz w:val="24"/>
          <w:szCs w:val="24"/>
        </w:rPr>
        <w:t xml:space="preserve"> to Till Date</w:t>
      </w:r>
    </w:p>
    <w:p w:rsidR="00306DE6" w:rsidRPr="00DF63CB" w:rsidP="00306DE6" w14:paraId="33F64EE7" w14:textId="77777777">
      <w:pPr>
        <w:widowControl w:val="0"/>
        <w:spacing w:after="0" w:line="100" w:lineRule="atLeast"/>
        <w:ind w:left="720"/>
        <w:jc w:val="both"/>
        <w:rPr>
          <w:rFonts w:ascii="Aparajita" w:hAnsi="Aparajita" w:cs="Aparajita"/>
          <w:bCs/>
          <w:color w:val="0070C0"/>
          <w:sz w:val="24"/>
          <w:szCs w:val="24"/>
        </w:rPr>
      </w:pPr>
    </w:p>
    <w:p w:rsidR="00306DE6" w:rsidRPr="00DF63CB" w:rsidP="00306DE6" w14:paraId="0B3DCA50" w14:textId="5C0F8AE7">
      <w:pPr>
        <w:pStyle w:val="Heading1"/>
        <w:numPr>
          <w:ilvl w:val="0"/>
          <w:numId w:val="1"/>
        </w:numPr>
        <w:shd w:val="clear" w:color="auto" w:fill="C0C0C0"/>
        <w:jc w:val="both"/>
        <w:rPr>
          <w:rFonts w:ascii="Aparajita" w:hAnsi="Aparajita" w:cs="Aparajita"/>
          <w:color w:val="0070C0"/>
          <w:sz w:val="24"/>
          <w:szCs w:val="24"/>
        </w:rPr>
      </w:pPr>
      <w:r w:rsidRPr="00DF63CB">
        <w:rPr>
          <w:rFonts w:ascii="Aparajita" w:hAnsi="Aparajita" w:cs="Aparajita"/>
          <w:bCs/>
          <w:i w:val="0"/>
          <w:color w:val="0070C0"/>
          <w:sz w:val="24"/>
          <w:szCs w:val="24"/>
          <w:u w:val="none"/>
        </w:rPr>
        <w:t xml:space="preserve">Roles and Responsibilities </w:t>
      </w:r>
    </w:p>
    <w:p w:rsidR="0004098B" w:rsidRPr="00DF63CB" w:rsidP="00074BDD" w14:paraId="1966D1E9" w14:textId="188F91F1">
      <w:pPr>
        <w:tabs>
          <w:tab w:val="left" w:pos="426"/>
          <w:tab w:val="left" w:pos="3402"/>
          <w:tab w:val="left" w:pos="3686"/>
        </w:tabs>
        <w:jc w:val="both"/>
        <w:rPr>
          <w:rFonts w:ascii="Aparajita" w:hAnsi="Aparajita" w:cs="Aparajita"/>
          <w:b/>
          <w:bCs/>
          <w:color w:val="0070C0"/>
          <w:sz w:val="24"/>
          <w:szCs w:val="24"/>
        </w:rPr>
      </w:pPr>
    </w:p>
    <w:p w:rsidR="008C1488" w:rsidRPr="00DF63CB" w:rsidP="008C1488" w14:paraId="7E026775" w14:textId="3317C659">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Experienced architect in creating and implementing effective solutions for developing Business Intelligence/Analytics Applications.</w:t>
      </w:r>
    </w:p>
    <w:p w:rsidR="008C1488" w:rsidRPr="00DF63CB" w:rsidP="008C1488" w14:paraId="0918BE10" w14:textId="3B0275F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Skilled in Requirements Analysis, Big Data Analytics, Business Intelligence, SQL, Tableau, Power BI, and Einstein Analytics.</w:t>
      </w:r>
    </w:p>
    <w:p w:rsidR="003378DA" w:rsidRPr="00DF63CB" w:rsidP="003378DA" w14:paraId="78116B93" w14:textId="0060D61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 in Data Analysis, Business Intelligence, Data warehousing using Microsoft SQL Server Integration Services as </w:t>
      </w:r>
      <w:r w:rsidRPr="00DF63CB" w:rsidR="00EC1D89">
        <w:rPr>
          <w:rFonts w:ascii="Aparajita" w:hAnsi="Aparajita" w:cs="Aparajita"/>
          <w:bCs/>
          <w:color w:val="0070C0"/>
          <w:sz w:val="24"/>
          <w:szCs w:val="24"/>
        </w:rPr>
        <w:t>ETL (</w:t>
      </w:r>
      <w:r w:rsidRPr="00DF63CB">
        <w:rPr>
          <w:rFonts w:ascii="Aparajita" w:hAnsi="Aparajita" w:cs="Aparajita"/>
          <w:bCs/>
          <w:color w:val="0070C0"/>
          <w:sz w:val="24"/>
          <w:szCs w:val="24"/>
        </w:rPr>
        <w:t xml:space="preserve">Tools - Informatica and MSBI-SSIS and SSAS), Experience in query optimization &amp; performance tuning. </w:t>
      </w:r>
    </w:p>
    <w:p w:rsidR="003378DA" w:rsidRPr="00DF63CB" w:rsidP="003378DA" w14:paraId="092392FF" w14:textId="3679C1ED">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 closely with application developers and business users to design Database</w:t>
      </w:r>
    </w:p>
    <w:p w:rsidR="003378DA" w:rsidRPr="00DF63CB" w:rsidP="003378DA" w14:paraId="6749221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in designing, development and managing several SSIS packages (ETL) to extract and transform data and involved in Scheduling SSIS Packages in SQL server 2008/2008R2/2012 and 2014</w:t>
      </w:r>
    </w:p>
    <w:p w:rsidR="003378DA" w:rsidRPr="00DF63CB" w:rsidP="003378DA" w14:paraId="00D968F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Created various SSAS cubes with multiple fact measure groups and multiple dimension hierarchies based on the OLAP Reporting needs</w:t>
      </w:r>
    </w:p>
    <w:p w:rsidR="003378DA" w:rsidRPr="00DF63CB" w:rsidP="003378DA" w14:paraId="03BCC00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Extensively involved in the SSAS storage and partitions, and Aggregations and calculation of queries with TSQL.</w:t>
      </w:r>
    </w:p>
    <w:p w:rsidR="003378DA" w:rsidRPr="00DF63CB" w:rsidP="003378DA" w14:paraId="644EFD2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Strong understanding of data relationships and Data Warehousing, RDBMS concepts, SQL, Oracle and SQL Server.</w:t>
      </w:r>
    </w:p>
    <w:p w:rsidR="003378DA" w:rsidRPr="00DF63CB" w:rsidP="003378DA" w14:paraId="36FECA7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Logical modeling using the Dimensional Modeling techniques such as Star Schema and Snow Flake Schema.</w:t>
      </w:r>
    </w:p>
    <w:p w:rsidR="003378DA" w:rsidRPr="00DF63CB" w:rsidP="003378DA" w14:paraId="2FA3A7C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Expert in Extraction, Transforming and Loading (ETL) data flows using SSIS, creating packages to extract data from SQL Server and Flat File sources and load into various Business Entities.</w:t>
      </w:r>
    </w:p>
    <w:p w:rsidR="003378DA" w:rsidRPr="00DF63CB" w:rsidP="003378DA" w14:paraId="159AD282" w14:textId="58E489C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 in gathering of end-user business requirements and responsible to provide specific direction, training and mentoring to </w:t>
      </w:r>
      <w:r w:rsidRPr="00DF63CB" w:rsidR="00EC1D89">
        <w:rPr>
          <w:rFonts w:ascii="Aparajita" w:hAnsi="Aparajita" w:cs="Aparajita"/>
          <w:bCs/>
          <w:color w:val="0070C0"/>
          <w:sz w:val="24"/>
          <w:szCs w:val="24"/>
        </w:rPr>
        <w:t>customers.</w:t>
      </w:r>
    </w:p>
    <w:p w:rsidR="003378DA" w:rsidRPr="00DF63CB" w:rsidP="003378DA" w14:paraId="1DFE77CD" w14:textId="709C635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Mastered the ability to design and deploy rich Graphic visualizations with Drill Down and </w:t>
      </w:r>
      <w:r w:rsidRPr="00DF63CB" w:rsidR="00EC1D89">
        <w:rPr>
          <w:rFonts w:ascii="Aparajita" w:hAnsi="Aparajita" w:cs="Aparajita"/>
          <w:bCs/>
          <w:color w:val="0070C0"/>
          <w:sz w:val="24"/>
          <w:szCs w:val="24"/>
        </w:rPr>
        <w:t>Drop-down</w:t>
      </w:r>
      <w:r w:rsidRPr="00DF63CB">
        <w:rPr>
          <w:rFonts w:ascii="Aparajita" w:hAnsi="Aparajita" w:cs="Aparajita"/>
          <w:bCs/>
          <w:color w:val="0070C0"/>
          <w:sz w:val="24"/>
          <w:szCs w:val="24"/>
        </w:rPr>
        <w:t xml:space="preserve"> menu option and Parameterized using SSRS.</w:t>
      </w:r>
    </w:p>
    <w:p w:rsidR="008C1488" w:rsidRPr="00DF63CB" w:rsidP="003378DA" w14:paraId="596A3B21" w14:textId="4F58D55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providing BI and analytics solutions on Azure platform.</w:t>
      </w:r>
    </w:p>
    <w:p w:rsidR="008C1488" w:rsidRPr="00DF63CB" w:rsidP="008C1488" w14:paraId="3DB971CC" w14:textId="6A826579">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design, build and maintain Data sets, Data flows and Dashboards in Einstein Analytics and Tableau.</w:t>
      </w:r>
    </w:p>
    <w:p w:rsidR="008C1488" w:rsidRPr="00DF63CB" w:rsidP="008C1488" w14:paraId="19BA75A2" w14:textId="4F83F59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Expertise in Tableau server administration and responsible for Server Installation, Configuration, Security Implementation and Up-gradation.</w:t>
      </w:r>
    </w:p>
    <w:p w:rsidR="008C1488" w:rsidRPr="00DF63CB" w:rsidP="008C1488" w14:paraId="1DA15DB6" w14:textId="7D3EAB1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Governing and implementation of security on Einstein Analytics and Tableau applications, Dashboards, Data Sets and Data Recipes.</w:t>
      </w:r>
    </w:p>
    <w:p w:rsidR="008C1488" w:rsidRPr="00DF63CB" w:rsidP="008C1488" w14:paraId="34B9FC30" w14:textId="66B2EDF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Expertise in Server Backup, Restoration and Disaster Recovery Plans.</w:t>
      </w:r>
    </w:p>
    <w:p w:rsidR="008C1488" w:rsidRPr="00DF63CB" w:rsidP="008C1488" w14:paraId="217C4E57" w14:textId="1A25DCA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publishing dashboards to server and handling the security like user access authorization and permission management.</w:t>
      </w:r>
    </w:p>
    <w:p w:rsidR="008C1488" w:rsidRPr="00DF63CB" w:rsidP="008C1488" w14:paraId="5E7298C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Tableau development and designing dashboards to make consistent and professional optimized look to Clients.</w:t>
      </w:r>
    </w:p>
    <w:p w:rsidR="008B2B71" w:rsidRPr="00DF63CB" w:rsidP="00A0526D" w14:paraId="6332F6F1" w14:textId="31475E7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Translate business needs and requirements into data strategies and insights into actionable business solutions.</w:t>
      </w:r>
    </w:p>
    <w:p w:rsidR="008B2B71" w:rsidRPr="00DF63CB" w:rsidP="00A0526D" w14:paraId="4EBA7D48" w14:textId="6DD7594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Lead discussions around business gaps and analytics opportunities to provide data to enable data-driven decision-making.</w:t>
      </w:r>
    </w:p>
    <w:p w:rsidR="008B2B71" w:rsidRPr="00DF63CB" w:rsidP="00A0526D" w14:paraId="383FF255" w14:textId="058C24D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Trained end users in various parts of the world to effectively use Analytics studio and customize the reports based on the department and needs of the users.</w:t>
      </w:r>
    </w:p>
    <w:p w:rsidR="008B2B71" w:rsidRPr="00DF63CB" w:rsidP="008B2B71" w14:paraId="084082E5" w14:textId="6F7AE02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Administer Sales force Einstein Analytics Platform and Implement data security to Analytics assets.</w:t>
      </w:r>
    </w:p>
    <w:p w:rsidR="008B2B71" w:rsidRPr="00DF63CB" w:rsidP="00A0526D" w14:paraId="0EC3742D" w14:textId="37C9D52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Build data flows to extract data from sales force objects, CSV extracts and leverage the data flow capabilities to create data sets.</w:t>
      </w:r>
    </w:p>
    <w:p w:rsidR="008B2B71" w:rsidRPr="00DF63CB" w:rsidP="008B2B71" w14:paraId="7B4C9512" w14:textId="487163E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Create dashboards for Advisory, Consulting, Audit and Tax leadership.</w:t>
      </w:r>
    </w:p>
    <w:p w:rsidR="008B2B71" w:rsidRPr="00DF63CB" w:rsidP="008B2B71" w14:paraId="43FFD29E" w14:textId="7DC4FC6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Build dashboards that track logins across Sales force platform.</w:t>
      </w:r>
    </w:p>
    <w:p w:rsidR="008B2B71" w:rsidRPr="00DF63CB" w:rsidP="008B2B71" w14:paraId="53A6DEB1" w14:textId="00B682B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Designing the data extraction process from External source &amp; Sales force and creating the underlying Data sets for the wave dashboards.</w:t>
      </w:r>
    </w:p>
    <w:p w:rsidR="008B2B71" w:rsidRPr="00DF63CB" w:rsidP="008B2B71" w14:paraId="250618E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Build trend dashboards that gives user a perspective of change in data across time.</w:t>
      </w:r>
    </w:p>
    <w:p w:rsidR="003378DA" w:rsidRPr="00DF63CB" w:rsidP="003378DA" w14:paraId="7E18729E" w14:textId="330C5D9B">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SQL Server Analysis Services (SSAS) OLAP Cubes Implemented Snow Flakes Schema and Star Schema</w:t>
      </w:r>
    </w:p>
    <w:p w:rsidR="003378DA" w:rsidRPr="00DF63CB" w:rsidP="003378DA" w14:paraId="02C8748F" w14:textId="0BEF3C45">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Proficient in building Cubes in SSAS, defining Referenced Relationships and creating Hierarchies key in SSAS</w:t>
      </w:r>
    </w:p>
    <w:p w:rsidR="003378DA" w:rsidRPr="00DF63CB" w:rsidP="003378DA" w14:paraId="5F2C3D42" w14:textId="1E4CB91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Experiences In mdx queries in SSAS</w:t>
      </w:r>
    </w:p>
    <w:p w:rsidR="003378DA" w:rsidRPr="00DF63CB" w:rsidP="003378DA" w14:paraId="3F36E65E" w14:textId="7B9743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Experiences in KPI, partition in SSAS</w:t>
      </w:r>
    </w:p>
    <w:p w:rsidR="003378DA" w:rsidRPr="00DF63CB" w:rsidP="003378DA" w14:paraId="38308961" w14:textId="394F5F4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Experiences in Calculation Aggregation in SSAS</w:t>
      </w:r>
    </w:p>
    <w:p w:rsidR="003378DA" w:rsidRPr="00DF63CB" w:rsidP="003378DA" w14:paraId="391310ED" w14:textId="12D6F30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Strong experience in Extraction, Transformation and Loading (ETL) in SQL Server database.</w:t>
      </w:r>
    </w:p>
    <w:p w:rsidR="003378DA" w:rsidRPr="00DF63CB" w:rsidP="003378DA" w14:paraId="2B7D20E7" w14:textId="5264E7F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Experiences in control flow and data flow in SSIS</w:t>
      </w:r>
    </w:p>
    <w:p w:rsidR="003378DA" w:rsidRPr="00DF63CB" w:rsidP="003378DA" w14:paraId="7A63F85C" w14:textId="54FBA1C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Experiences in various type of tasks in control flow in SSIS</w:t>
      </w:r>
    </w:p>
    <w:p w:rsidR="003378DA" w:rsidRPr="00DF63CB" w:rsidP="003378DA" w14:paraId="683BD555" w14:textId="5392FA0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Data Transfers, Migrations from Excel/ CSV files/Text files to Database</w:t>
      </w:r>
    </w:p>
    <w:p w:rsidR="003378DA" w:rsidRPr="00DF63CB" w:rsidP="003378DA" w14:paraId="5A741E14" w14:textId="2284447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Good Experience in Implementing Checkpoint, Transactions in SSIS</w:t>
      </w:r>
    </w:p>
    <w:p w:rsidR="003378DA" w:rsidRPr="00DF63CB" w:rsidP="003378DA" w14:paraId="33B2DD4D" w14:textId="0438C1CB">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creating Reports, Jobs, Alerts and Scheduled SSIS Packages.</w:t>
      </w:r>
    </w:p>
    <w:p w:rsidR="003378DA" w:rsidRPr="00DF63CB" w:rsidP="003378DA" w14:paraId="6FE0AC5C" w14:textId="181554F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Expert in SSIS package development and maintenance</w:t>
      </w:r>
    </w:p>
    <w:p w:rsidR="003378DA" w:rsidRPr="00DF63CB" w:rsidP="003378DA" w14:paraId="19413A03" w14:textId="44BF369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Experiences in </w:t>
      </w:r>
      <w:r w:rsidRPr="00DF63CB" w:rsidR="00EC1D89">
        <w:rPr>
          <w:rFonts w:ascii="Aparajita" w:hAnsi="Aparajita" w:cs="Aparajita"/>
          <w:bCs/>
          <w:color w:val="0070C0"/>
          <w:sz w:val="24"/>
          <w:szCs w:val="24"/>
        </w:rPr>
        <w:t>Tablix</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report,</w:t>
      </w:r>
      <w:r w:rsidRPr="00DF63CB">
        <w:rPr>
          <w:rFonts w:ascii="Aparajita" w:hAnsi="Aparajita" w:cs="Aparajita"/>
          <w:bCs/>
          <w:color w:val="0070C0"/>
          <w:sz w:val="24"/>
          <w:szCs w:val="24"/>
        </w:rPr>
        <w:t xml:space="preserve"> tabular report, and link report IN SSRS</w:t>
      </w:r>
    </w:p>
    <w:p w:rsidR="003378DA" w:rsidRPr="00DF63CB" w:rsidP="003378DA" w14:paraId="765B50D7" w14:textId="1839C5B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Expert in preparing all types of reports using SSRS.</w:t>
      </w:r>
    </w:p>
    <w:p w:rsidR="003378DA" w:rsidRPr="00DF63CB" w:rsidP="003378DA" w14:paraId="28393A73" w14:textId="5153531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Strong Experience in Creating Different Reports like Drill through Dashboard Reports, Drill down </w:t>
      </w:r>
      <w:r w:rsidRPr="00DF63CB" w:rsidR="00EC1D89">
        <w:rPr>
          <w:rFonts w:ascii="Aparajita" w:hAnsi="Aparajita" w:cs="Aparajita"/>
          <w:bCs/>
          <w:color w:val="0070C0"/>
          <w:sz w:val="24"/>
          <w:szCs w:val="24"/>
        </w:rPr>
        <w:t>Report,</w:t>
      </w:r>
      <w:r w:rsidRPr="00DF63CB">
        <w:rPr>
          <w:rFonts w:ascii="Aparajita" w:hAnsi="Aparajita" w:cs="Aparajita"/>
          <w:bCs/>
          <w:color w:val="0070C0"/>
          <w:sz w:val="24"/>
          <w:szCs w:val="24"/>
        </w:rPr>
        <w:t xml:space="preserve"> Matrix Reports, Sub Reports, Ad hoc Reports, Tabular Reports, and Chart Reports.</w:t>
      </w:r>
    </w:p>
    <w:p w:rsidR="003378DA" w:rsidRPr="00DF63CB" w:rsidP="003378DA" w14:paraId="0244DFE0" w14:textId="3350F89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End-to-End experience in designing and deploying data visualizations using power bi</w:t>
      </w:r>
    </w:p>
    <w:p w:rsidR="003378DA" w:rsidRPr="00DF63CB" w:rsidP="003378DA" w14:paraId="274D3B6A" w14:textId="4D515EB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on the development of Dashboard reports for the Key Performance Indicators for the top management.</w:t>
      </w:r>
    </w:p>
    <w:p w:rsidR="003378DA" w:rsidRPr="00DF63CB" w:rsidP="003378DA" w14:paraId="58ED1D56" w14:textId="6C30E1A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Responsible for extracting data from multiple data sources like Microsoft Excel, MS SQL Server, ORACLE and Flat Files.</w:t>
      </w:r>
    </w:p>
    <w:p w:rsidR="003378DA" w:rsidRPr="00DF63CB" w:rsidP="003378DA" w14:paraId="1B8B5631" w14:textId="5BDCE65D">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Hands on experience in working with Tableau Desktop and Power BI - Building quick views, Sorting, Grouping, Hierarchy, Table Calculations, Functions, Advanced Filtering, Sets, Parameters, SQL Joins, Data Blending, Data Extracts, Incremental Refresh, Packaged workbooks in Tableau and power bi</w:t>
      </w:r>
    </w:p>
    <w:p w:rsidR="003378DA" w:rsidRPr="00DF63CB" w:rsidP="003378DA" w14:paraId="0F5D6EA7" w14:textId="76F3BE55">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Expert in data blending across various </w:t>
      </w:r>
      <w:r w:rsidRPr="00DF63CB" w:rsidR="00EC1D89">
        <w:rPr>
          <w:rFonts w:ascii="Aparajita" w:hAnsi="Aparajita" w:cs="Aparajita"/>
          <w:bCs/>
          <w:color w:val="0070C0"/>
          <w:sz w:val="24"/>
          <w:szCs w:val="24"/>
        </w:rPr>
        <w:t>data sources</w:t>
      </w:r>
      <w:r w:rsidRPr="00DF63CB">
        <w:rPr>
          <w:rFonts w:ascii="Aparajita" w:hAnsi="Aparajita" w:cs="Aparajita"/>
          <w:bCs/>
          <w:color w:val="0070C0"/>
          <w:sz w:val="24"/>
          <w:szCs w:val="24"/>
        </w:rPr>
        <w:t xml:space="preserve">. </w:t>
      </w:r>
    </w:p>
    <w:p w:rsidR="003378DA" w:rsidRPr="00DF63CB" w:rsidP="003378DA" w14:paraId="16CC3E7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Added interactivity to the Tableau Dashboards using URL, Filter &amp; Highlight Actions in Tableau and power bi</w:t>
      </w:r>
    </w:p>
    <w:p w:rsidR="003378DA" w:rsidRPr="00DF63CB" w:rsidP="003378DA" w14:paraId="01810C8E" w14:textId="1B74675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on complete life cycle from requirement gathering, data modeling - scripting, developing and testing dashboards using SSIS</w:t>
      </w:r>
    </w:p>
    <w:p w:rsidR="003378DA" w:rsidRPr="00DF63CB" w:rsidP="003378DA" w14:paraId="4ECB5257" w14:textId="05B4E17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on reporting projects involving Data warehousing and Dimensional modeling.</w:t>
      </w:r>
    </w:p>
    <w:p w:rsidR="003378DA" w:rsidRPr="00DF63CB" w:rsidP="003378DA" w14:paraId="745EB4C9" w14:textId="400D20F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Thorough experience on SSIS Development (</w:t>
      </w:r>
      <w:r w:rsidRPr="00DF63CB" w:rsidR="00EC1D89">
        <w:rPr>
          <w:rFonts w:ascii="Aparajita" w:hAnsi="Aparajita" w:cs="Aparajita"/>
          <w:bCs/>
          <w:color w:val="0070C0"/>
          <w:sz w:val="24"/>
          <w:szCs w:val="24"/>
        </w:rPr>
        <w:t>reconfiguration, logging, error</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handling, performance</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tuning, critical</w:t>
      </w:r>
      <w:r w:rsidRPr="00DF63CB">
        <w:rPr>
          <w:rFonts w:ascii="Aparajita" w:hAnsi="Aparajita" w:cs="Aparajita"/>
          <w:bCs/>
          <w:color w:val="0070C0"/>
          <w:sz w:val="24"/>
          <w:szCs w:val="24"/>
        </w:rPr>
        <w:t xml:space="preserve"> tasks such as bulk insert task file system task scripts task)</w:t>
      </w:r>
    </w:p>
    <w:p w:rsidR="003378DA" w:rsidRPr="00DF63CB" w:rsidP="003378DA" w14:paraId="704A7E59" w14:textId="1F6C90C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Data Modeling /Scripting using SSIS using various data sources.</w:t>
      </w:r>
    </w:p>
    <w:p w:rsidR="003378DA" w:rsidRPr="00DF63CB" w:rsidP="003378DA" w14:paraId="74DE1BEF" w14:textId="64617F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Good understanding of Data association and storage architecture.</w:t>
      </w:r>
    </w:p>
    <w:p w:rsidR="003378DA" w:rsidRPr="00DF63CB" w:rsidP="003378DA" w14:paraId="07E2868E" w14:textId="102586B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Holds hands on experience on T-SQL, SSIS &amp; SSRS.</w:t>
      </w:r>
    </w:p>
    <w:p w:rsidR="003378DA" w:rsidRPr="00DF63CB" w:rsidP="003378DA" w14:paraId="1850AA43" w14:textId="475E91B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Holds knowledge of SSIS Licensing &amp; experience on package deployment and migration.</w:t>
      </w:r>
    </w:p>
    <w:p w:rsidR="003378DA" w:rsidRPr="00DF63CB" w:rsidP="003378DA" w14:paraId="69A09A6A" w14:textId="2D2D198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Have conducted several </w:t>
      </w:r>
      <w:r w:rsidRPr="00DF63CB" w:rsidR="00EC1D89">
        <w:rPr>
          <w:rFonts w:ascii="Aparajita" w:hAnsi="Aparajita" w:cs="Aparajita"/>
          <w:bCs/>
          <w:color w:val="0070C0"/>
          <w:sz w:val="24"/>
          <w:szCs w:val="24"/>
        </w:rPr>
        <w:t>trainings</w:t>
      </w:r>
      <w:r w:rsidRPr="00DF63CB">
        <w:rPr>
          <w:rFonts w:ascii="Aparajita" w:hAnsi="Aparajita" w:cs="Aparajita"/>
          <w:bCs/>
          <w:color w:val="0070C0"/>
          <w:sz w:val="24"/>
          <w:szCs w:val="24"/>
        </w:rPr>
        <w:t xml:space="preserve"> for end users and developers.</w:t>
      </w:r>
    </w:p>
    <w:p w:rsidR="003378DA" w:rsidRPr="00DF63CB" w:rsidP="003378DA" w14:paraId="5150B8B0" w14:textId="0381248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Have used macros through VB scripting.</w:t>
      </w:r>
    </w:p>
    <w:p w:rsidR="003378DA" w:rsidRPr="00DF63CB" w:rsidP="003378DA" w14:paraId="661FD392" w14:textId="24C3C12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Good Experience: On Check </w:t>
      </w:r>
      <w:r w:rsidRPr="00DF63CB" w:rsidR="00EC1D89">
        <w:rPr>
          <w:rFonts w:ascii="Aparajita" w:hAnsi="Aparajita" w:cs="Aparajita"/>
          <w:bCs/>
          <w:color w:val="0070C0"/>
          <w:sz w:val="24"/>
          <w:szCs w:val="24"/>
        </w:rPr>
        <w:t>points, Transactions, Isolation</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Level, Error</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Handling (</w:t>
      </w:r>
      <w:r w:rsidRPr="00DF63CB">
        <w:rPr>
          <w:rFonts w:ascii="Aparajita" w:hAnsi="Aparajita" w:cs="Aparajita"/>
          <w:bCs/>
          <w:color w:val="0070C0"/>
          <w:sz w:val="24"/>
          <w:szCs w:val="24"/>
        </w:rPr>
        <w:t>SSIS and TSQL</w:t>
      </w:r>
      <w:r w:rsidRPr="00DF63CB" w:rsidR="00EC1D89">
        <w:rPr>
          <w:rFonts w:ascii="Aparajita" w:hAnsi="Aparajita" w:cs="Aparajita"/>
          <w:bCs/>
          <w:color w:val="0070C0"/>
          <w:sz w:val="24"/>
          <w:szCs w:val="24"/>
        </w:rPr>
        <w:t>), Performance</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tuning (</w:t>
      </w:r>
      <w:r w:rsidRPr="00DF63CB">
        <w:rPr>
          <w:rFonts w:ascii="Aparajita" w:hAnsi="Aparajita" w:cs="Aparajita"/>
          <w:bCs/>
          <w:color w:val="0070C0"/>
          <w:sz w:val="24"/>
          <w:szCs w:val="24"/>
        </w:rPr>
        <w:t>SSIS and TSQL</w:t>
      </w:r>
      <w:r w:rsidRPr="00DF63CB" w:rsidR="00EC1D89">
        <w:rPr>
          <w:rFonts w:ascii="Aparajita" w:hAnsi="Aparajita" w:cs="Aparajita"/>
          <w:bCs/>
          <w:color w:val="0070C0"/>
          <w:sz w:val="24"/>
          <w:szCs w:val="24"/>
        </w:rPr>
        <w:t>), Breakpoints, CD</w:t>
      </w:r>
      <w:r w:rsidRPr="00DF63CB">
        <w:rPr>
          <w:rFonts w:ascii="Aparajita" w:hAnsi="Aparajita" w:cs="Aparajita"/>
          <w:bCs/>
          <w:color w:val="0070C0"/>
          <w:sz w:val="24"/>
          <w:szCs w:val="24"/>
        </w:rPr>
        <w:t>(SSIS</w:t>
      </w:r>
      <w:r w:rsidRPr="00DF63CB" w:rsidR="00EC1D89">
        <w:rPr>
          <w:rFonts w:ascii="Aparajita" w:hAnsi="Aparajita" w:cs="Aparajita"/>
          <w:bCs/>
          <w:color w:val="0070C0"/>
          <w:sz w:val="24"/>
          <w:szCs w:val="24"/>
        </w:rPr>
        <w:t>), Lookup, Merge</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statements, Configurations, Loggings, Deployment, SSIS</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Transformations, Variables, Statistique, Schema, Keys, Fact</w:t>
      </w:r>
      <w:r w:rsidRPr="00DF63CB">
        <w:rPr>
          <w:rFonts w:ascii="Aparajita" w:hAnsi="Aparajita" w:cs="Aparajita"/>
          <w:bCs/>
          <w:color w:val="0070C0"/>
          <w:sz w:val="24"/>
          <w:szCs w:val="24"/>
        </w:rPr>
        <w:t xml:space="preserve"> and </w:t>
      </w:r>
      <w:r w:rsidRPr="00DF63CB" w:rsidR="00EC1D89">
        <w:rPr>
          <w:rFonts w:ascii="Aparajita" w:hAnsi="Aparajita" w:cs="Aparajita"/>
          <w:bCs/>
          <w:color w:val="0070C0"/>
          <w:sz w:val="24"/>
          <w:szCs w:val="24"/>
        </w:rPr>
        <w:t>Dimension, Normalization, Joins, Pivot</w:t>
      </w:r>
      <w:r w:rsidRPr="00DF63CB">
        <w:rPr>
          <w:rFonts w:ascii="Aparajita" w:hAnsi="Aparajita" w:cs="Aparajita"/>
          <w:bCs/>
          <w:color w:val="0070C0"/>
          <w:sz w:val="24"/>
          <w:szCs w:val="24"/>
        </w:rPr>
        <w:t xml:space="preserve"> and </w:t>
      </w:r>
      <w:r w:rsidRPr="00DF63CB" w:rsidR="00EC1D89">
        <w:rPr>
          <w:rFonts w:ascii="Aparajita" w:hAnsi="Aparajita" w:cs="Aparajita"/>
          <w:bCs/>
          <w:color w:val="0070C0"/>
          <w:sz w:val="24"/>
          <w:szCs w:val="24"/>
        </w:rPr>
        <w:t>Unpivot, XML</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Path, CTE, SELF</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Join, Cumulating</w:t>
      </w:r>
      <w:r w:rsidRPr="00DF63CB">
        <w:rPr>
          <w:rFonts w:ascii="Aparajita" w:hAnsi="Aparajita" w:cs="Aparajita"/>
          <w:bCs/>
          <w:color w:val="0070C0"/>
          <w:sz w:val="24"/>
          <w:szCs w:val="24"/>
        </w:rPr>
        <w:t xml:space="preserve"> the </w:t>
      </w:r>
      <w:r w:rsidRPr="00DF63CB" w:rsidR="00EC1D89">
        <w:rPr>
          <w:rFonts w:ascii="Aparajita" w:hAnsi="Aparajita" w:cs="Aparajita"/>
          <w:bCs/>
          <w:color w:val="0070C0"/>
          <w:sz w:val="24"/>
          <w:szCs w:val="24"/>
        </w:rPr>
        <w:t>Record, Concatenating</w:t>
      </w:r>
      <w:r w:rsidRPr="00DF63CB">
        <w:rPr>
          <w:rFonts w:ascii="Aparajita" w:hAnsi="Aparajita" w:cs="Aparajita"/>
          <w:bCs/>
          <w:color w:val="0070C0"/>
          <w:sz w:val="24"/>
          <w:szCs w:val="24"/>
        </w:rPr>
        <w:t xml:space="preserve"> the </w:t>
      </w:r>
      <w:r w:rsidRPr="00DF63CB" w:rsidR="00EC1D89">
        <w:rPr>
          <w:rFonts w:ascii="Aparajita" w:hAnsi="Aparajita" w:cs="Aparajita"/>
          <w:bCs/>
          <w:color w:val="0070C0"/>
          <w:sz w:val="24"/>
          <w:szCs w:val="24"/>
        </w:rPr>
        <w:t>records, Swap</w:t>
      </w:r>
      <w:r w:rsidRPr="00DF63CB">
        <w:rPr>
          <w:rFonts w:ascii="Aparajita" w:hAnsi="Aparajita" w:cs="Aparajita"/>
          <w:bCs/>
          <w:color w:val="0070C0"/>
          <w:sz w:val="24"/>
          <w:szCs w:val="24"/>
        </w:rPr>
        <w:t xml:space="preserve"> the Records</w:t>
      </w:r>
    </w:p>
    <w:p w:rsidR="003378DA" w:rsidRPr="00DF63CB" w:rsidP="00A0526D" w14:paraId="03127C68" w14:textId="0BD333C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Create the </w:t>
      </w:r>
      <w:r w:rsidRPr="00DF63CB" w:rsidR="00EC1D89">
        <w:rPr>
          <w:rFonts w:ascii="Aparajita" w:hAnsi="Aparajita" w:cs="Aparajita"/>
          <w:bCs/>
          <w:color w:val="0070C0"/>
          <w:sz w:val="24"/>
          <w:szCs w:val="24"/>
        </w:rPr>
        <w:t>Stored</w:t>
      </w:r>
      <w:r w:rsidRPr="00DF63CB">
        <w:rPr>
          <w:rFonts w:ascii="Aparajita" w:hAnsi="Aparajita" w:cs="Aparajita"/>
          <w:bCs/>
          <w:color w:val="0070C0"/>
          <w:sz w:val="24"/>
          <w:szCs w:val="24"/>
        </w:rPr>
        <w:t xml:space="preserve"> procedure after collating all the data from Source system like </w:t>
      </w:r>
      <w:r w:rsidRPr="00DF63CB" w:rsidR="00EC1D89">
        <w:rPr>
          <w:rFonts w:ascii="Aparajita" w:hAnsi="Aparajita" w:cs="Aparajita"/>
          <w:bCs/>
          <w:color w:val="0070C0"/>
          <w:sz w:val="24"/>
          <w:szCs w:val="24"/>
        </w:rPr>
        <w:t>Oracle, SAP</w:t>
      </w:r>
      <w:r w:rsidRPr="00DF63CB">
        <w:rPr>
          <w:rFonts w:ascii="Aparajita" w:hAnsi="Aparajita" w:cs="Aparajita"/>
          <w:bCs/>
          <w:color w:val="0070C0"/>
          <w:sz w:val="24"/>
          <w:szCs w:val="24"/>
        </w:rPr>
        <w:t xml:space="preserve"> HANA, Teradata and EXCEL</w:t>
      </w:r>
    </w:p>
    <w:p w:rsidR="003378DA" w:rsidRPr="00DF63CB" w:rsidP="00A0526D" w14:paraId="22C3C4FF" w14:textId="1B5B7B1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Working on Alert </w:t>
      </w:r>
      <w:r w:rsidRPr="00DF63CB" w:rsidR="00EC1D89">
        <w:rPr>
          <w:rFonts w:ascii="Aparajita" w:hAnsi="Aparajita" w:cs="Aparajita"/>
          <w:bCs/>
          <w:color w:val="0070C0"/>
          <w:sz w:val="24"/>
          <w:szCs w:val="24"/>
        </w:rPr>
        <w:t>mechanism, Logging, Error</w:t>
      </w:r>
      <w:r w:rsidRPr="00DF63CB">
        <w:rPr>
          <w:rFonts w:ascii="Aparajita" w:hAnsi="Aparajita" w:cs="Aparajita"/>
          <w:bCs/>
          <w:color w:val="0070C0"/>
          <w:sz w:val="24"/>
          <w:szCs w:val="24"/>
        </w:rPr>
        <w:t xml:space="preserve"> handling, Performance tuning in SSIS Package and Stored Procedure.</w:t>
      </w:r>
    </w:p>
    <w:p w:rsidR="003378DA" w:rsidRPr="00DF63CB" w:rsidP="00A0526D" w14:paraId="0E9C6DAB" w14:textId="6919F2E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Good </w:t>
      </w:r>
      <w:r w:rsidRPr="00DF63CB" w:rsidR="00EC1D89">
        <w:rPr>
          <w:rFonts w:ascii="Aparajita" w:hAnsi="Aparajita" w:cs="Aparajita"/>
          <w:bCs/>
          <w:color w:val="0070C0"/>
          <w:sz w:val="24"/>
          <w:szCs w:val="24"/>
        </w:rPr>
        <w:t>hands-on</w:t>
      </w:r>
      <w:r w:rsidRPr="00DF63CB">
        <w:rPr>
          <w:rFonts w:ascii="Aparajita" w:hAnsi="Aparajita" w:cs="Aparajita"/>
          <w:bCs/>
          <w:color w:val="0070C0"/>
          <w:sz w:val="24"/>
          <w:szCs w:val="24"/>
        </w:rPr>
        <w:t xml:space="preserve"> experience in Power BI for all components: POWER BI PIVOT, POWER BI QUERY, POWER BI </w:t>
      </w:r>
      <w:r w:rsidRPr="00DF63CB" w:rsidR="00EC1D89">
        <w:rPr>
          <w:rFonts w:ascii="Aparajita" w:hAnsi="Aparajita" w:cs="Aparajita"/>
          <w:bCs/>
          <w:color w:val="0070C0"/>
          <w:sz w:val="24"/>
          <w:szCs w:val="24"/>
        </w:rPr>
        <w:t>VIEW, POWER</w:t>
      </w:r>
      <w:r w:rsidRPr="00DF63CB">
        <w:rPr>
          <w:rFonts w:ascii="Aparajita" w:hAnsi="Aparajita" w:cs="Aparajita"/>
          <w:bCs/>
          <w:color w:val="0070C0"/>
          <w:sz w:val="24"/>
          <w:szCs w:val="24"/>
        </w:rPr>
        <w:t xml:space="preserve"> BI DATA CATALOG, POWER BI GATEWAYS, POWER BI Q&amp;</w:t>
      </w:r>
      <w:r w:rsidRPr="00DF63CB" w:rsidR="00EC1D89">
        <w:rPr>
          <w:rFonts w:ascii="Aparajita" w:hAnsi="Aparajita" w:cs="Aparajita"/>
          <w:bCs/>
          <w:color w:val="0070C0"/>
          <w:sz w:val="24"/>
          <w:szCs w:val="24"/>
        </w:rPr>
        <w:t>A, POWER</w:t>
      </w:r>
      <w:r w:rsidRPr="00DF63CB">
        <w:rPr>
          <w:rFonts w:ascii="Aparajita" w:hAnsi="Aparajita" w:cs="Aparajita"/>
          <w:bCs/>
          <w:color w:val="0070C0"/>
          <w:sz w:val="24"/>
          <w:szCs w:val="24"/>
        </w:rPr>
        <w:t xml:space="preserve"> BI MAPS, POWER BI SERVICE</w:t>
      </w:r>
    </w:p>
    <w:p w:rsidR="003378DA" w:rsidRPr="00DF63CB" w:rsidP="003378DA" w14:paraId="2227F1FE" w14:textId="2903BB3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Hands on experience on DAX Expression and M language</w:t>
      </w:r>
    </w:p>
    <w:p w:rsidR="003378DA" w:rsidRPr="00DF63CB" w:rsidP="003378DA" w14:paraId="712BCD1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Created all the functional reports scheduled deploy and change as per the business logic </w:t>
      </w:r>
    </w:p>
    <w:p w:rsidR="0004098B" w:rsidRPr="00DF63CB" w:rsidP="003378DA" w14:paraId="32674F44" w14:textId="64A38B8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Design and Development of IDQ and PowerCenter Workflows</w:t>
      </w:r>
    </w:p>
    <w:p w:rsidR="0004098B" w:rsidRPr="00DF63CB" w:rsidP="0004098B" w14:paraId="4058ADA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Design and development of Webservices through IDQ</w:t>
      </w:r>
    </w:p>
    <w:p w:rsidR="0004098B" w:rsidRPr="00DF63CB" w:rsidP="0004098B" w14:paraId="250AEA9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Have on standardization, cleansing and parsing by IDQ tool.</w:t>
      </w:r>
    </w:p>
    <w:p w:rsidR="0004098B" w:rsidRPr="00DF63CB" w:rsidP="0004098B" w14:paraId="2ED64D3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Analyzing the feasibility of requirement and tool support by performing POC’s (Proof of Concept).</w:t>
      </w:r>
    </w:p>
    <w:p w:rsidR="0004098B" w:rsidRPr="00DF63CB" w:rsidP="0004098B" w14:paraId="6E5C1C5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Working on IDQ rules over the DQ Dimensions like completeness, conformity, and consistency</w:t>
      </w:r>
    </w:p>
    <w:p w:rsidR="0004098B" w:rsidRPr="00DF63CB" w:rsidP="0004098B" w14:paraId="5EB79FF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Data profiling and Documentation</w:t>
      </w:r>
    </w:p>
    <w:p w:rsidR="0004098B" w:rsidRPr="00DF63CB" w:rsidP="0004098B" w14:paraId="45801A9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Implemented Data Quality Rules</w:t>
      </w:r>
    </w:p>
    <w:p w:rsidR="0004098B" w:rsidRPr="00DF63CB" w:rsidP="0004098B" w14:paraId="5E8939F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on the development and enhancement of multiple Informatica and Database objects to serve the regulatory requirements of various Insurance products</w:t>
      </w:r>
    </w:p>
    <w:p w:rsidR="0004098B" w:rsidRPr="00DF63CB" w:rsidP="0004098B" w14:paraId="5180D50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Performance tuning of existing Informatica and database objects.</w:t>
      </w:r>
    </w:p>
    <w:p w:rsidR="0004098B" w:rsidRPr="00DF63CB" w:rsidP="0004098B" w14:paraId="567843E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developing and deploying Informatica in Unix and Oracle 11g database environment</w:t>
      </w:r>
    </w:p>
    <w:p w:rsidR="0004098B" w:rsidRPr="00DF63CB" w:rsidP="0004098B" w14:paraId="5ED1EC2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Analyze and retrieve metadata from Informatica repository.</w:t>
      </w:r>
    </w:p>
    <w:p w:rsidR="0004098B" w:rsidRPr="00DF63CB" w:rsidP="0004098B" w14:paraId="365C877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Performing code migrations from DEV to STG to PROD by using deployment group.</w:t>
      </w:r>
    </w:p>
    <w:p w:rsidR="0004098B" w:rsidRPr="00DF63CB" w:rsidP="0004098B" w14:paraId="16C5425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Repository Creation, Repository Backup &amp; Restore.</w:t>
      </w:r>
    </w:p>
    <w:p w:rsidR="0004098B" w:rsidRPr="00DF63CB" w:rsidP="0004098B" w14:paraId="288EA4E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Creating USERS and GROUPS and managing their privileges.</w:t>
      </w:r>
    </w:p>
    <w:p w:rsidR="0004098B" w:rsidRPr="00DF63CB" w:rsidP="0004098B" w14:paraId="0357F1B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Managing Oracle, ODBC, TD Relational, TPT and Salesforce Connections.</w:t>
      </w:r>
    </w:p>
    <w:p w:rsidR="0004098B" w:rsidRPr="00DF63CB" w:rsidP="0004098B" w14:paraId="5FE149E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Informatica folder creation and giving access to users for those folders.</w:t>
      </w:r>
    </w:p>
    <w:p w:rsidR="0004098B" w:rsidRPr="00DF63CB" w:rsidP="0004098B" w14:paraId="60DE15B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Creation of UNIX Level folders.</w:t>
      </w:r>
    </w:p>
    <w:p w:rsidR="0004098B" w:rsidRPr="00DF63CB" w:rsidP="0004098B" w14:paraId="42F4CB2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Working with Informatica Technical support for the Bugs and issues reported.</w:t>
      </w:r>
    </w:p>
    <w:p w:rsidR="0004098B" w:rsidRPr="00DF63CB" w:rsidP="0004098B" w14:paraId="44235D2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Installation of Hot Fixes and EBFs.</w:t>
      </w:r>
    </w:p>
    <w:p w:rsidR="0004098B" w:rsidRPr="00DF63CB" w:rsidP="0004098B" w14:paraId="1BBA93C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Supporting the Platform Outages scheduled for maintenance of servers for Storage removal, UNIX patching at Informatica level.</w:t>
      </w:r>
    </w:p>
    <w:p w:rsidR="0004098B" w:rsidRPr="00DF63CB" w:rsidP="0004098B" w14:paraId="5FC388D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Constantly keeping eye on whether the infrastructure is readily available, meant to say keep monitoring the </w:t>
      </w:r>
      <w:r w:rsidRPr="00DF63CB">
        <w:rPr>
          <w:rFonts w:ascii="Aparajita" w:hAnsi="Aparajita" w:cs="Aparajita"/>
          <w:bCs/>
          <w:color w:val="0070C0"/>
          <w:sz w:val="24"/>
          <w:szCs w:val="24"/>
        </w:rPr>
        <w:t>readiness in the environment.</w:t>
      </w:r>
    </w:p>
    <w:p w:rsidR="0004098B" w:rsidRPr="00DF63CB" w:rsidP="0004098B" w14:paraId="6B647FC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Identify root cause and implement resolution for production processing issues.</w:t>
      </w:r>
    </w:p>
    <w:p w:rsidR="0004098B" w:rsidRPr="00DF63CB" w:rsidP="0004098B" w14:paraId="09861A6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Updating file permission on Unix, checking disk space on Unix.</w:t>
      </w:r>
    </w:p>
    <w:p w:rsidR="0004098B" w:rsidRPr="00DF63CB" w:rsidP="0004098B" w14:paraId="78AFD50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upgrade from Informatica 9.6.1 to 10.1.0 &amp; from 10.1.0 to 10.2.0 HF2.</w:t>
      </w:r>
    </w:p>
    <w:p w:rsidR="0004098B" w:rsidRPr="00DF63CB" w:rsidP="0004098B" w14:paraId="0C8C782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Installing Informatica Cloud secure agents on Unix server.</w:t>
      </w:r>
    </w:p>
    <w:p w:rsidR="0004098B" w:rsidRPr="00DF63CB" w:rsidP="0004098B" w14:paraId="03EA983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Monitoring data loading on Informatica Power Center and Cloud and fixing issue if any load failure occurs.</w:t>
      </w:r>
    </w:p>
    <w:p w:rsidR="0004098B" w:rsidRPr="00DF63CB" w:rsidP="0004098B" w14:paraId="59DEF96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Disabling, Enabling and deleting Informatica Power Center services and Cloud Secure Agents.</w:t>
      </w:r>
    </w:p>
    <w:p w:rsidR="0004098B" w:rsidRPr="00DF63CB" w:rsidP="0004098B" w14:paraId="5A11F84C" w14:textId="2185587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Testing the different DB connectivity using tools like ssgodbc, tnsping, </w:t>
      </w:r>
      <w:r w:rsidRPr="00DF63CB" w:rsidR="00EC1D89">
        <w:rPr>
          <w:rFonts w:ascii="Aparajita" w:hAnsi="Aparajita" w:cs="Aparajita"/>
          <w:bCs/>
          <w:color w:val="0070C0"/>
          <w:sz w:val="24"/>
          <w:szCs w:val="24"/>
        </w:rPr>
        <w:t>sqlplus, bteq</w:t>
      </w:r>
      <w:r w:rsidRPr="00DF63CB">
        <w:rPr>
          <w:rFonts w:ascii="Aparajita" w:hAnsi="Aparajita" w:cs="Aparajita"/>
          <w:bCs/>
          <w:color w:val="0070C0"/>
          <w:sz w:val="24"/>
          <w:szCs w:val="24"/>
        </w:rPr>
        <w:t>, adhoc.</w:t>
      </w:r>
    </w:p>
    <w:p w:rsidR="0004098B" w:rsidRPr="00DF63CB" w:rsidP="0004098B" w14:paraId="7E6F515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 with onshore/offshore Team to analyze, develop and improve the ETL nightly schedules as well as produce accurate defect free code for multiple projects</w:t>
      </w:r>
    </w:p>
    <w:p w:rsidR="0004098B" w:rsidRPr="00DF63CB" w:rsidP="0004098B" w14:paraId="0F8FD59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Provides expertise with various performance tuning methods, partitioning in Informatica to optimize large volumes of data loads.</w:t>
      </w:r>
    </w:p>
    <w:p w:rsidR="0004098B" w:rsidRPr="00DF63CB" w:rsidP="0004098B" w14:paraId="1C00CB4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Analyzed the functional specs provided by the data architect and created technical specs documents for all the mappings.</w:t>
      </w:r>
    </w:p>
    <w:p w:rsidR="0004098B" w:rsidRPr="00DF63CB" w:rsidP="0004098B" w14:paraId="6582639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 logical and physical data models that capture current state/future state data elements and data flows using Erwin.</w:t>
      </w:r>
    </w:p>
    <w:p w:rsidR="0004098B" w:rsidRPr="00DF63CB" w:rsidP="0004098B" w14:paraId="56327B2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Converted the data mart from Logical design to Physical design, defined data types, Constraints, Indexes, generated Schema in the Database, created Automated scripts, defined storage parameters for the objects in the Database.</w:t>
      </w:r>
    </w:p>
    <w:p w:rsidR="0004098B" w:rsidRPr="00DF63CB" w:rsidP="0004098B" w14:paraId="69AC74D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Defined various facts and Dimensions in the data mart including Fact less Facts, Aggregate and Summary facts.</w:t>
      </w:r>
    </w:p>
    <w:p w:rsidR="0004098B" w:rsidRPr="00DF63CB" w:rsidP="0004098B" w14:paraId="180A5F5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Reviewed source systems and proposed data acquisition strategy.</w:t>
      </w:r>
    </w:p>
    <w:p w:rsidR="0004098B" w:rsidRPr="00DF63CB" w:rsidP="0004098B" w14:paraId="60F8C8F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all phases of SDLC from requirement gathering, design, development, testing, Production, user training and support for production environment.</w:t>
      </w:r>
    </w:p>
    <w:p w:rsidR="0004098B" w:rsidRPr="00DF63CB" w:rsidP="0004098B" w14:paraId="4342EB0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Create new mapping designs using various tools in Informatica Designer like Source Analyzer, Warehouse Designer, Mapplet Designer and Mapping Designer.</w:t>
      </w:r>
    </w:p>
    <w:p w:rsidR="0004098B" w:rsidRPr="00DF63CB" w:rsidP="0004098B" w14:paraId="793F149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 the mappings using needed Transformations in Informatica tool according to technical specifications</w:t>
      </w:r>
    </w:p>
    <w:p w:rsidR="0004098B" w:rsidRPr="00DF63CB" w:rsidP="0004098B" w14:paraId="0406467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Created complex mappings that involved implementation of Business Logic to load data in to staging area.</w:t>
      </w:r>
    </w:p>
    <w:p w:rsidR="0004098B" w:rsidRPr="00DF63CB" w:rsidP="0004098B" w14:paraId="7FCA1A1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Used Informatica reusability at various levels of development.</w:t>
      </w:r>
    </w:p>
    <w:p w:rsidR="0004098B" w:rsidRPr="00DF63CB" w:rsidP="0004098B" w14:paraId="0757126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Developed mappings/sessions using Informatica Power Center 9.5 for data loading.</w:t>
      </w:r>
    </w:p>
    <w:p w:rsidR="0004098B" w:rsidRPr="00DF63CB" w:rsidP="0004098B" w14:paraId="32691E8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Performed data manipulations using various Informatica Transformations like Filter, Expression, Lookup (Connected and Un-Connected), Aggregate, Update Strategy, Normalizer, Joiner, Router, Sorter and Union.</w:t>
      </w:r>
    </w:p>
    <w:p w:rsidR="0004098B" w:rsidRPr="00DF63CB" w:rsidP="0004098B" w14:paraId="05C5149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Developed mappings/sessions using Informatica Power Center 9.5 for data loading.</w:t>
      </w:r>
    </w:p>
    <w:p w:rsidR="0004098B" w:rsidRPr="00DF63CB" w:rsidP="0004098B" w14:paraId="74B3756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Performed data manipulations using various Informatica Transformations like Filter, Expression, Lookup (Connected and Un-Connected), Aggregate, Update Strategy, Normalizer, Joiner, Router, Sorter and Union.</w:t>
      </w:r>
    </w:p>
    <w:p w:rsidR="0004098B" w:rsidRPr="00DF63CB" w:rsidP="0004098B" w14:paraId="23AC42D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Developed Workflows using task developer, Worklet designer and workflow designer in Workflow manager and monitored the results using workflow monitor.</w:t>
      </w:r>
    </w:p>
    <w:p w:rsidR="0004098B" w:rsidRPr="00DF63CB" w:rsidP="0004098B" w14:paraId="228C279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Extracted data from Oracle and SQL Server then used for data warehousing.</w:t>
      </w:r>
    </w:p>
    <w:p w:rsidR="0004098B" w:rsidRPr="00DF63CB" w:rsidP="0004098B" w14:paraId="75D69EC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Implemented slowly changing dimension methodology for accessing the full history of accounts.</w:t>
      </w:r>
    </w:p>
    <w:p w:rsidR="0004098B" w:rsidRPr="00DF63CB" w:rsidP="0004098B" w14:paraId="4CDEA15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Optimizing performance tuning at source, target, mapping and session level</w:t>
      </w:r>
    </w:p>
    <w:p w:rsidR="0004098B" w:rsidRPr="00DF63CB" w:rsidP="0004098B" w14:paraId="56DE8A2A" w14:textId="47B7B33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Designed and Customized data models for Data Mart supporting data from multiple sources on real time</w:t>
      </w:r>
    </w:p>
    <w:p w:rsidR="008C1488" w:rsidRPr="00DF63CB" w:rsidP="008C1488" w14:paraId="4ACDABC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Supporting for all the performance issues in Teradata servers.</w:t>
      </w:r>
    </w:p>
    <w:p w:rsidR="008C1488" w:rsidRPr="00DF63CB" w:rsidP="008C1488" w14:paraId="4F4454ED" w14:textId="5202B36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Managing Dev, QA, Prod environments for user and space management, Data migration and deployments.</w:t>
      </w:r>
    </w:p>
    <w:p w:rsidR="008C1488" w:rsidRPr="00DF63CB" w:rsidP="008C1488" w14:paraId="0B7ADB32" w14:textId="3D3B873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Review and Deploy changes according to best practices for optimal performance.</w:t>
      </w:r>
    </w:p>
    <w:p w:rsidR="008C1488" w:rsidRPr="00DF63CB" w:rsidP="008C1488" w14:paraId="0337D181" w14:textId="539ED8D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Responsible for Teradata maintenance and upgrade activities.</w:t>
      </w:r>
    </w:p>
    <w:p w:rsidR="0004098B" w:rsidRPr="00DF63CB" w:rsidP="00A0526D" w14:paraId="099A1EB1" w14:textId="3E787E2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POC on Snowflake and AWS Redshift and created cloned environment for testing.</w:t>
      </w:r>
    </w:p>
    <w:p w:rsidR="008C1488" w:rsidRPr="00DF63CB" w:rsidP="008C1488" w14:paraId="268EACBD" w14:textId="1073CF3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Creating Views, Constraints, Triggers, Joins, Cursors, Temp Table, Table Variable, </w:t>
      </w:r>
      <w:r w:rsidRPr="00DF63CB" w:rsidR="00EC1D89">
        <w:rPr>
          <w:rFonts w:ascii="Aparajita" w:hAnsi="Aparajita" w:cs="Aparajita"/>
          <w:bCs/>
          <w:color w:val="0070C0"/>
          <w:sz w:val="24"/>
          <w:szCs w:val="24"/>
        </w:rPr>
        <w:t>Functions, CTEs</w:t>
      </w:r>
      <w:r w:rsidRPr="00DF63CB">
        <w:rPr>
          <w:rFonts w:ascii="Aparajita" w:hAnsi="Aparajita" w:cs="Aparajita"/>
          <w:bCs/>
          <w:color w:val="0070C0"/>
          <w:sz w:val="24"/>
          <w:szCs w:val="24"/>
        </w:rPr>
        <w:t xml:space="preserve"> and numerous stored </w:t>
      </w:r>
      <w:r w:rsidRPr="00DF63CB" w:rsidR="00EC1D89">
        <w:rPr>
          <w:rFonts w:ascii="Aparajita" w:hAnsi="Aparajita" w:cs="Aparajita"/>
          <w:bCs/>
          <w:color w:val="0070C0"/>
          <w:sz w:val="24"/>
          <w:szCs w:val="24"/>
        </w:rPr>
        <w:t>procedures</w:t>
      </w:r>
      <w:r w:rsidRPr="00DF63CB">
        <w:rPr>
          <w:rFonts w:ascii="Aparajita" w:hAnsi="Aparajita" w:cs="Aparajita"/>
          <w:bCs/>
          <w:color w:val="0070C0"/>
          <w:sz w:val="24"/>
          <w:szCs w:val="24"/>
        </w:rPr>
        <w:t xml:space="preserve"> consumed at various stages of migration / cleansing process, </w:t>
      </w:r>
      <w:r w:rsidRPr="00DF63CB" w:rsidR="00EC1D89">
        <w:rPr>
          <w:rFonts w:ascii="Aparajita" w:hAnsi="Aparajita" w:cs="Aparajita"/>
          <w:bCs/>
          <w:color w:val="0070C0"/>
          <w:sz w:val="24"/>
          <w:szCs w:val="24"/>
        </w:rPr>
        <w:t>reports, Data</w:t>
      </w:r>
      <w:r w:rsidRPr="00DF63CB">
        <w:rPr>
          <w:rFonts w:ascii="Aparajita" w:hAnsi="Aparajita" w:cs="Aparajita"/>
          <w:bCs/>
          <w:color w:val="0070C0"/>
          <w:sz w:val="24"/>
          <w:szCs w:val="24"/>
        </w:rPr>
        <w:t xml:space="preserve"> Integration, </w:t>
      </w:r>
      <w:r w:rsidRPr="00DF63CB" w:rsidR="00EC1D89">
        <w:rPr>
          <w:rFonts w:ascii="Aparajita" w:hAnsi="Aparajita" w:cs="Aparajita"/>
          <w:bCs/>
          <w:color w:val="0070C0"/>
          <w:sz w:val="24"/>
          <w:szCs w:val="24"/>
        </w:rPr>
        <w:t>Optimization</w:t>
      </w:r>
      <w:r w:rsidRPr="00DF63CB">
        <w:rPr>
          <w:rFonts w:ascii="Aparajita" w:hAnsi="Aparajita" w:cs="Aparajita"/>
          <w:bCs/>
          <w:color w:val="0070C0"/>
          <w:sz w:val="24"/>
          <w:szCs w:val="24"/>
        </w:rPr>
        <w:t xml:space="preserve"> or data validation.</w:t>
      </w:r>
    </w:p>
    <w:p w:rsidR="008C1488" w:rsidRPr="00DF63CB" w:rsidP="008C1488" w14:paraId="4A858FD9" w14:textId="4F37BDB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Working on Data Extraction, transforming and </w:t>
      </w:r>
      <w:r w:rsidRPr="00DF63CB" w:rsidR="00176980">
        <w:rPr>
          <w:rFonts w:ascii="Aparajita" w:hAnsi="Aparajita" w:cs="Aparajita"/>
          <w:bCs/>
          <w:color w:val="0070C0"/>
          <w:sz w:val="24"/>
          <w:szCs w:val="24"/>
        </w:rPr>
        <w:t>loading</w:t>
      </w:r>
      <w:r w:rsidRPr="00DF63CB">
        <w:rPr>
          <w:rFonts w:ascii="Aparajita" w:hAnsi="Aparajita" w:cs="Aparajita"/>
          <w:bCs/>
          <w:color w:val="0070C0"/>
          <w:sz w:val="24"/>
          <w:szCs w:val="24"/>
        </w:rPr>
        <w:t xml:space="preserve"> by using SSIS.</w:t>
      </w:r>
    </w:p>
    <w:p w:rsidR="008C1488" w:rsidRPr="00DF63CB" w:rsidP="008C1488" w14:paraId="00EC52B9" w14:textId="3FEFCD5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Generating insightful visualizations/dashboards using Power BI and Logi Analytics to display required data.</w:t>
      </w:r>
    </w:p>
    <w:p w:rsidR="008C1488" w:rsidRPr="00DF63CB" w:rsidP="008C1488" w14:paraId="052E4359" w14:textId="0D42AA8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Adding required indexes on table for performance boost.</w:t>
      </w:r>
    </w:p>
    <w:p w:rsidR="008C1488" w:rsidRPr="00DF63CB" w:rsidP="008C1488" w14:paraId="5ADA7364" w14:textId="2FF3E43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Knowledge of SQL Server Profiler, Extended Events and SQL Trace.</w:t>
      </w:r>
    </w:p>
    <w:p w:rsidR="008C1488" w:rsidRPr="00DF63CB" w:rsidP="008C1488" w14:paraId="0989A24C" w14:textId="5BB84D9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Creating and maintaining SQL Agent Jobs containing SSIS packages and T-</w:t>
      </w:r>
      <w:r w:rsidRPr="00DF63CB" w:rsidR="00EC1D89">
        <w:rPr>
          <w:rFonts w:ascii="Aparajita" w:hAnsi="Aparajita" w:cs="Aparajita"/>
          <w:bCs/>
          <w:color w:val="0070C0"/>
          <w:sz w:val="24"/>
          <w:szCs w:val="24"/>
        </w:rPr>
        <w:t>SQL.</w:t>
      </w:r>
    </w:p>
    <w:p w:rsidR="008C1488" w:rsidRPr="00DF63CB" w:rsidP="008C1488" w14:paraId="00240578" w14:textId="2FD7DA2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Working with various types and stages of Software Development Life Cycle (SDLC) processes including requirements gathering &amp; analysis, solution design, </w:t>
      </w:r>
      <w:r w:rsidRPr="00DF63CB" w:rsidR="00176980">
        <w:rPr>
          <w:rFonts w:ascii="Aparajita" w:hAnsi="Aparajita" w:cs="Aparajita"/>
          <w:bCs/>
          <w:color w:val="0070C0"/>
          <w:sz w:val="24"/>
          <w:szCs w:val="24"/>
        </w:rPr>
        <w:t>back-end</w:t>
      </w:r>
      <w:r w:rsidRPr="00DF63CB">
        <w:rPr>
          <w:rFonts w:ascii="Aparajita" w:hAnsi="Aparajita" w:cs="Aparajita"/>
          <w:bCs/>
          <w:color w:val="0070C0"/>
          <w:sz w:val="24"/>
          <w:szCs w:val="24"/>
        </w:rPr>
        <w:t xml:space="preserve"> data/ETL process design, development, QA, deployment, maintenance &amp; troubleshooting of data/job issues.</w:t>
      </w:r>
    </w:p>
    <w:p w:rsidR="008C1488" w:rsidRPr="00DF63CB" w:rsidP="008C1488" w14:paraId="00F2877E" w14:textId="22E1AAA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Data Quality and Data Integration from different sources using SQL Server.</w:t>
      </w:r>
    </w:p>
    <w:p w:rsidR="008C1488" w:rsidRPr="00DF63CB" w:rsidP="008C1488" w14:paraId="73449768" w14:textId="41FF7D2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on the agile methodology</w:t>
      </w:r>
    </w:p>
    <w:p w:rsidR="008C1488" w:rsidRPr="00DF63CB" w:rsidP="008C1488" w14:paraId="2971668F" w14:textId="4634D6E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Leading Reporting and ETL Projects</w:t>
      </w:r>
    </w:p>
    <w:p w:rsidR="008C1488" w:rsidRPr="00DF63CB" w:rsidP="008C1488" w14:paraId="2F8C5C82" w14:textId="433D0AED">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with code management and Version Controlling tools (</w:t>
      </w:r>
      <w:r w:rsidRPr="00DF63CB" w:rsidR="00EC1D89">
        <w:rPr>
          <w:rFonts w:ascii="Aparajita" w:hAnsi="Aparajita" w:cs="Aparajita"/>
          <w:bCs/>
          <w:color w:val="0070C0"/>
          <w:sz w:val="24"/>
          <w:szCs w:val="24"/>
        </w:rPr>
        <w:t>e.g.,</w:t>
      </w:r>
      <w:r w:rsidRPr="00DF63CB">
        <w:rPr>
          <w:rFonts w:ascii="Aparajita" w:hAnsi="Aparajita" w:cs="Aparajita"/>
          <w:bCs/>
          <w:color w:val="0070C0"/>
          <w:sz w:val="24"/>
          <w:szCs w:val="24"/>
        </w:rPr>
        <w:t xml:space="preserve"> Git, JIRA, etc.)</w:t>
      </w:r>
    </w:p>
    <w:p w:rsidR="008C1488" w:rsidRPr="00DF63CB" w:rsidP="008C1488" w14:paraId="1623BCD0" w14:textId="4214BD3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Create dynamic, informative, powerful and UI friendly reports using DOMO, Power BI and Tableau Business Intelligence tools from variety of data sources (Qualtrics, Gr8 People, SQL server, google sheets, workbenches, SharePoint, </w:t>
      </w:r>
      <w:r w:rsidRPr="00DF63CB" w:rsidR="00EC1D89">
        <w:rPr>
          <w:rFonts w:ascii="Aparajita" w:hAnsi="Aparajita" w:cs="Aparajita"/>
          <w:bCs/>
          <w:color w:val="0070C0"/>
          <w:sz w:val="24"/>
          <w:szCs w:val="24"/>
        </w:rPr>
        <w:t>OneDrive</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etc.</w:t>
      </w:r>
      <w:r w:rsidRPr="00DF63CB">
        <w:rPr>
          <w:rFonts w:ascii="Aparajita" w:hAnsi="Aparajita" w:cs="Aparajita"/>
          <w:bCs/>
          <w:color w:val="0070C0"/>
          <w:sz w:val="24"/>
          <w:szCs w:val="24"/>
        </w:rPr>
        <w:t>)</w:t>
      </w:r>
    </w:p>
    <w:p w:rsidR="008C1488" w:rsidRPr="00DF63CB" w:rsidP="008C1488" w14:paraId="18E72A0F" w14:textId="452CFD6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Creating workspaces using various techniques</w:t>
      </w:r>
    </w:p>
    <w:p w:rsidR="008C1488" w:rsidRPr="00DF63CB" w:rsidP="008C1488" w14:paraId="7745384B" w14:textId="04C45F8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Adding users and AD groups to the workspace</w:t>
      </w:r>
    </w:p>
    <w:p w:rsidR="008C1488" w:rsidRPr="00DF63CB" w:rsidP="008C1488" w14:paraId="358D93F3" w14:textId="777CB64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Complete knowledge on creating data sets, modifying data sets and Power query editor</w:t>
      </w:r>
    </w:p>
    <w:p w:rsidR="008C1488" w:rsidRPr="00DF63CB" w:rsidP="008C1488" w14:paraId="1371B11D" w14:textId="256EC0E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Complete knowledge on all the Bi data visuals</w:t>
      </w:r>
    </w:p>
    <w:p w:rsidR="008C1488" w:rsidRPr="00DF63CB" w:rsidP="008C1488" w14:paraId="0BA4653A" w14:textId="7F5100A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Writing DAX queries</w:t>
      </w:r>
    </w:p>
    <w:p w:rsidR="008C1488" w:rsidRPr="00DF63CB" w:rsidP="008C1488" w14:paraId="3CCC24AF" w14:textId="59545D3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Datatypes and Filters in Power query</w:t>
      </w:r>
    </w:p>
    <w:p w:rsidR="008C1488" w:rsidRPr="00DF63CB" w:rsidP="008C1488" w14:paraId="7EA81367" w14:textId="60E0D89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Inbuilt Column and row transformations</w:t>
      </w:r>
    </w:p>
    <w:p w:rsidR="008C1488" w:rsidRPr="00DF63CB" w:rsidP="008C1488" w14:paraId="10FD61B6" w14:textId="5CE448C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Append and merge queries</w:t>
      </w:r>
    </w:p>
    <w:p w:rsidR="008C1488" w:rsidRPr="00DF63CB" w:rsidP="008C1488" w14:paraId="639A505E" w14:textId="10C6C6F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Have knowledge on building Data query relationship</w:t>
      </w:r>
    </w:p>
    <w:p w:rsidR="008C1488" w:rsidRPr="00DF63CB" w:rsidP="008C1488" w14:paraId="320A0A67" w14:textId="2FA0185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Hierarchies and Drill-Down reports</w:t>
      </w:r>
    </w:p>
    <w:p w:rsidR="008C1488" w:rsidRPr="00DF63CB" w:rsidP="008C1488" w14:paraId="463DEC9B" w14:textId="2EF1897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Row level security</w:t>
      </w:r>
    </w:p>
    <w:p w:rsidR="008C1488" w:rsidRPr="00DF63CB" w:rsidP="008C1488" w14:paraId="50AAD252" w14:textId="121CA2DB">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Content packs</w:t>
      </w:r>
    </w:p>
    <w:p w:rsidR="008C1488" w:rsidRPr="00DF63CB" w:rsidP="008C1488" w14:paraId="44536FBA" w14:textId="75766FE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Knows how to import a visual from Bi marketplace and install in Power Bi desktop</w:t>
      </w:r>
    </w:p>
    <w:p w:rsidR="008C1488" w:rsidRPr="00DF63CB" w:rsidP="008C1488" w14:paraId="4FF2078A" w14:textId="35137A0D">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Knows how to embed Power report over SharePoint</w:t>
      </w:r>
    </w:p>
    <w:p w:rsidR="008C1488" w:rsidRPr="00DF63CB" w:rsidP="008C1488" w14:paraId="1318123A" w14:textId="32F1057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Sharing report access to users who are not part of that workspace</w:t>
      </w:r>
    </w:p>
    <w:p w:rsidR="008C1488" w:rsidRPr="00DF63CB" w:rsidP="008C1488" w14:paraId="1D7FED6D" w14:textId="293A9C7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Knows data export setting for sharing ‘Underlying’ and ‘Summarized’ data</w:t>
      </w:r>
    </w:p>
    <w:p w:rsidR="008C1488" w:rsidRPr="00DF63CB" w:rsidP="008C1488" w14:paraId="4FC42478" w14:textId="0F7E83C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Publishing PBIX reports in the workspaces, downloading PBIX files from the workspace</w:t>
      </w:r>
    </w:p>
    <w:p w:rsidR="008C1488" w:rsidRPr="00DF63CB" w:rsidP="008C1488" w14:paraId="32B80070" w14:textId="72670D5D">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Editing Bi report in Power Bi web application</w:t>
      </w:r>
    </w:p>
    <w:p w:rsidR="008C1488" w:rsidRPr="00DF63CB" w:rsidP="008C1488" w14:paraId="57F5914B" w14:textId="0DA4677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Connecting SharePoint, excel files, SQL server with Power bi to get data and make dynamic visual reports</w:t>
      </w:r>
    </w:p>
    <w:p w:rsidR="008C1488" w:rsidRPr="00DF63CB" w:rsidP="008C1488" w14:paraId="02D3C477" w14:textId="15E3A9C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License requirement for various role in Power Bi</w:t>
      </w:r>
    </w:p>
    <w:p w:rsidR="008C1488" w:rsidRPr="00DF63CB" w:rsidP="008C1488" w14:paraId="1124B105" w14:textId="72DDDC2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Creating data gateway setup for data refresh</w:t>
      </w:r>
    </w:p>
    <w:p w:rsidR="008C1488" w:rsidRPr="00DF63CB" w:rsidP="008C1488" w14:paraId="7F64A864" w14:textId="5AD06FC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Knows auto refresh schedule and manual refresh for a Bi report</w:t>
      </w:r>
    </w:p>
    <w:p w:rsidR="00CD2D4A" w:rsidRPr="00DF63CB" w:rsidP="00CD2D4A" w14:paraId="46C93DDF" w14:textId="045B980B">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Design, Architecture, Development and Deployment of Hadoop, Spark &amp; Big Data Technologies with work experience in the Middle East and India.</w:t>
      </w:r>
    </w:p>
    <w:p w:rsidR="00CD2D4A" w:rsidRPr="00DF63CB" w:rsidP="00CD2D4A" w14:paraId="78806A90" w14:textId="1B4808F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Experienced in Hadoop, Apache Spark, Apache Hive, Map Reduce, Apache Sqoop, Apache Airflow, Apache Pig, Impala, Apache HBase, Apache Oozie, Kafka, Flume, Nifi, Flink</w:t>
      </w:r>
    </w:p>
    <w:p w:rsidR="00CD2D4A" w:rsidRPr="00DF63CB" w:rsidP="00CD2D4A" w14:paraId="3940607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Experienced in Hortonworks Distribution (HDP 2.6) and Cloudera environment with 100+ nodes of production cluster</w:t>
      </w:r>
    </w:p>
    <w:p w:rsidR="00CD2D4A" w:rsidRPr="00DF63CB" w:rsidP="00CD2D4A" w14:paraId="718521E7" w14:textId="54DCE4B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Experienced in AWS platform which includes EMR, Redshift, S3, RDS, Athena and Glue</w:t>
      </w:r>
    </w:p>
    <w:p w:rsidR="00CD2D4A" w:rsidRPr="00DF63CB" w:rsidP="00CD2D4A" w14:paraId="1B72840C" w14:textId="1CC79B45">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Have implemented real-time streaming pipeline using Apache Spark and Kafka</w:t>
      </w:r>
    </w:p>
    <w:p w:rsidR="00CD2D4A" w:rsidRPr="00DF63CB" w:rsidP="00CD2D4A" w14:paraId="13406DD8" w14:textId="7D9647F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building distributed, reliable and scalable data pipeline to ingest and process the different form of data</w:t>
      </w:r>
    </w:p>
    <w:p w:rsidR="00CD2D4A" w:rsidRPr="00DF63CB" w:rsidP="00CD2D4A" w14:paraId="0A779E90" w14:textId="5ACCA3A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Handled migration of terabytes of data from RDBMS to HDFS</w:t>
      </w:r>
    </w:p>
    <w:p w:rsidR="00CD2D4A" w:rsidRPr="00DF63CB" w:rsidP="00CD2D4A" w14:paraId="01E77854" w14:textId="2A0AACE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Good experience with Agile DevOps lifecycle tools to build and maintain code quality, continuous integration, and continuous deployment (CI/CD) pipelines.</w:t>
      </w:r>
    </w:p>
    <w:p w:rsidR="003378DA" w:rsidRPr="00DF63CB" w:rsidP="00CD2D4A" w14:paraId="2D090F51" w14:textId="48E494B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Having exposure to NoSQL databases like Splice Machine, HBase, and DynamoDB.</w:t>
      </w:r>
    </w:p>
    <w:p w:rsidR="00CD2D4A" w:rsidRPr="00DF63CB" w:rsidP="00CD2D4A" w14:paraId="027FCED0" w14:textId="050004B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Engaged primarily in developing spark Scala code involving RDD’s, </w:t>
      </w:r>
      <w:r w:rsidRPr="00DF63CB" w:rsidR="00EC1D89">
        <w:rPr>
          <w:rFonts w:ascii="Aparajita" w:hAnsi="Aparajita" w:cs="Aparajita"/>
          <w:bCs/>
          <w:color w:val="0070C0"/>
          <w:sz w:val="24"/>
          <w:szCs w:val="24"/>
        </w:rPr>
        <w:t>data frames</w:t>
      </w:r>
      <w:r w:rsidRPr="00DF63CB">
        <w:rPr>
          <w:rFonts w:ascii="Aparajita" w:hAnsi="Aparajita" w:cs="Aparajita"/>
          <w:bCs/>
          <w:color w:val="0070C0"/>
          <w:sz w:val="24"/>
          <w:szCs w:val="24"/>
        </w:rPr>
        <w:t xml:space="preserve"> and SparkSQL.</w:t>
      </w:r>
    </w:p>
    <w:p w:rsidR="00CD2D4A" w:rsidRPr="00DF63CB" w:rsidP="00CD2D4A" w14:paraId="23E1BFC1" w14:textId="75C23A8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Implemented SQOOP for large dataset transfer between Hadoop file system and RDBMS.</w:t>
      </w:r>
    </w:p>
    <w:p w:rsidR="00CD2D4A" w:rsidRPr="00DF63CB" w:rsidP="00CD2D4A" w14:paraId="4E6548E8" w14:textId="0D9ABCC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Build Redshift data warehouse system by migrating data from different data sources</w:t>
      </w:r>
    </w:p>
    <w:p w:rsidR="00CD2D4A" w:rsidRPr="00DF63CB" w:rsidP="00CD2D4A" w14:paraId="1EAAC599" w14:textId="21C7FE0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Developed </w:t>
      </w:r>
      <w:r w:rsidRPr="00DF63CB" w:rsidR="00176980">
        <w:rPr>
          <w:rFonts w:ascii="Aparajita" w:hAnsi="Aparajita" w:cs="Aparajita"/>
          <w:bCs/>
          <w:color w:val="0070C0"/>
          <w:sz w:val="24"/>
          <w:szCs w:val="24"/>
        </w:rPr>
        <w:t>PySpark</w:t>
      </w:r>
      <w:r w:rsidRPr="00DF63CB">
        <w:rPr>
          <w:rFonts w:ascii="Aparajita" w:hAnsi="Aparajita" w:cs="Aparajita"/>
          <w:bCs/>
          <w:color w:val="0070C0"/>
          <w:sz w:val="24"/>
          <w:szCs w:val="24"/>
        </w:rPr>
        <w:t xml:space="preserve"> application to handle the e-commerce data</w:t>
      </w:r>
    </w:p>
    <w:p w:rsidR="00CD2D4A" w:rsidRPr="00DF63CB" w:rsidP="00CD2D4A" w14:paraId="186B45D7" w14:textId="529D15E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Implemented automated solution to migrate the data from web API to Hadoop cluster</w:t>
      </w:r>
    </w:p>
    <w:p w:rsidR="00CD2D4A" w:rsidRPr="00DF63CB" w:rsidP="00CD2D4A" w14:paraId="666318FA" w14:textId="722B9685">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Handle the data processing from S3 and migrate the data to analytics database</w:t>
      </w:r>
    </w:p>
    <w:p w:rsidR="00CD2D4A" w:rsidRPr="00DF63CB" w:rsidP="00CD2D4A" w14:paraId="02C220CA" w14:textId="15287EA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Developed generic application to handle the data migration in Airflow</w:t>
      </w:r>
    </w:p>
    <w:p w:rsidR="00CD2D4A" w:rsidRPr="00DF63CB" w:rsidP="00CD2D4A" w14:paraId="6C70A36C" w14:textId="17086809">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Developed automated generic python and shell script to handle the same kind of requirement</w:t>
      </w:r>
    </w:p>
    <w:p w:rsidR="00CD2D4A" w:rsidRPr="00DF63CB" w:rsidP="00CD2D4A" w14:paraId="548BC0E0" w14:textId="42BCAA3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spark steaming application development to handle the incoming machine data</w:t>
      </w:r>
    </w:p>
    <w:p w:rsidR="00CD2D4A" w:rsidRPr="00DF63CB" w:rsidP="00CD2D4A" w14:paraId="10733868" w14:textId="08339F25">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developing spark streaming application to process the different form of source file</w:t>
      </w:r>
    </w:p>
    <w:p w:rsidR="00CD2D4A" w:rsidRPr="00DF63CB" w:rsidP="00CD2D4A" w14:paraId="2F4797E4" w14:textId="51BBFF6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Writing complex hive query to process the input data</w:t>
      </w:r>
    </w:p>
    <w:p w:rsidR="00CD2D4A" w:rsidRPr="00DF63CB" w:rsidP="00CD2D4A" w14:paraId="689AE2D0" w14:textId="4F11757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Writing Hive UDF to validate the data in different pipeline processes</w:t>
      </w:r>
    </w:p>
    <w:p w:rsidR="00CD2D4A" w:rsidRPr="00DF63CB" w:rsidP="00CD2D4A" w14:paraId="18FC2F5D" w14:textId="2D1E15E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Writing complex shell script and make it generic to work with the same kind of requirement</w:t>
      </w:r>
    </w:p>
    <w:p w:rsidR="00CD2D4A" w:rsidRPr="00DF63CB" w:rsidP="00CD2D4A" w14:paraId="1DB1C88C" w14:textId="51FE357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Experienced in handling different format of input sources like Avro, Delimited File, Multi Delimited File and from RDBMS</w:t>
      </w:r>
    </w:p>
    <w:p w:rsidR="00CD2D4A" w:rsidRPr="00DF63CB" w:rsidP="00CD2D4A" w14:paraId="48675A75" w14:textId="4A2A9F6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migration of Terabytes of data from Teradata to HDFS</w:t>
      </w:r>
    </w:p>
    <w:p w:rsidR="00CD2D4A" w:rsidRPr="00DF63CB" w:rsidP="00CD2D4A" w14:paraId="75597F11" w14:textId="11DC3D6D">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Designed and </w:t>
      </w:r>
      <w:r w:rsidRPr="00DF63CB" w:rsidR="00797E02">
        <w:rPr>
          <w:rFonts w:ascii="Aparajita" w:hAnsi="Aparajita" w:cs="Aparajita"/>
          <w:bCs/>
          <w:color w:val="0070C0"/>
          <w:sz w:val="24"/>
          <w:szCs w:val="24"/>
        </w:rPr>
        <w:t>built</w:t>
      </w:r>
      <w:r w:rsidRPr="00DF63CB">
        <w:rPr>
          <w:rFonts w:ascii="Aparajita" w:hAnsi="Aparajita" w:cs="Aparajita"/>
          <w:bCs/>
          <w:color w:val="0070C0"/>
          <w:sz w:val="24"/>
          <w:szCs w:val="24"/>
        </w:rPr>
        <w:t xml:space="preserve"> the machine learning model to rate the supplier based on historical information</w:t>
      </w:r>
    </w:p>
    <w:p w:rsidR="00CD2D4A" w:rsidRPr="00DF63CB" w:rsidP="00CD2D4A" w14:paraId="4153D3CC" w14:textId="628052F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writing Sqoop scripts to migrate the terabytes of data from SQL Server to HDFS</w:t>
      </w:r>
    </w:p>
    <w:p w:rsidR="00CD2D4A" w:rsidRPr="00DF63CB" w:rsidP="00CD2D4A" w14:paraId="7F05C6D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Solving complex logic using data Structure/Analytical SQL.</w:t>
      </w:r>
    </w:p>
    <w:p w:rsidR="00CD2D4A" w:rsidRPr="00DF63CB" w:rsidP="00CD2D4A" w14:paraId="1BAA5571" w14:textId="2BE5C9F9">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Design/Develop Data Pipeline - Spark-Scala based system/Framework to perform ETL operation for various data source like Kudu/Hive/Rdbms tables, Kafka, Sales force, </w:t>
      </w:r>
      <w:r w:rsidRPr="00DF63CB" w:rsidR="00797E02">
        <w:rPr>
          <w:rFonts w:ascii="Aparajita" w:hAnsi="Aparajita" w:cs="Aparajita"/>
          <w:bCs/>
          <w:color w:val="0070C0"/>
          <w:sz w:val="24"/>
          <w:szCs w:val="24"/>
        </w:rPr>
        <w:t>Rest Api</w:t>
      </w:r>
      <w:r w:rsidRPr="00DF63CB">
        <w:rPr>
          <w:rFonts w:ascii="Aparajita" w:hAnsi="Aparajita" w:cs="Aparajita"/>
          <w:bCs/>
          <w:color w:val="0070C0"/>
          <w:sz w:val="24"/>
          <w:szCs w:val="24"/>
        </w:rPr>
        <w:t xml:space="preserve"> etc.) and generates aggregated data that further moves to various sinks.</w:t>
      </w:r>
    </w:p>
    <w:p w:rsidR="00CD2D4A" w:rsidRPr="00DF63CB" w:rsidP="00CD2D4A" w14:paraId="709C8506" w14:textId="69FD424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Real-time Data - Builds a Platform for click stream data and exposing via Supersets Dashboards.</w:t>
      </w:r>
    </w:p>
    <w:p w:rsidR="00CD2D4A" w:rsidRPr="00DF63CB" w:rsidP="00CD2D4A" w14:paraId="3FA82121" w14:textId="3A66B3F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Automation: Create CICD pipeline using Drone/ Dockers /</w:t>
      </w:r>
      <w:r w:rsidRPr="00DF63CB" w:rsidR="00EC1D89">
        <w:rPr>
          <w:rFonts w:ascii="Aparajita" w:hAnsi="Aparajita" w:cs="Aparajita"/>
          <w:bCs/>
          <w:color w:val="0070C0"/>
          <w:sz w:val="24"/>
          <w:szCs w:val="24"/>
        </w:rPr>
        <w:t>GitHub</w:t>
      </w:r>
      <w:r w:rsidRPr="00DF63CB">
        <w:rPr>
          <w:rFonts w:ascii="Aparajita" w:hAnsi="Aparajita" w:cs="Aparajita"/>
          <w:bCs/>
          <w:color w:val="0070C0"/>
          <w:sz w:val="24"/>
          <w:szCs w:val="24"/>
        </w:rPr>
        <w:t>/Jfrog for seamless flow of various source in various environment.</w:t>
      </w:r>
    </w:p>
    <w:p w:rsidR="00CD2D4A" w:rsidRPr="00DF63CB" w:rsidP="00CD2D4A" w14:paraId="6FFCEBB5" w14:textId="779321E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End to end involvement in requirement gathering, clients/stakeholders meeting, code review, job optimization and platform stability.</w:t>
      </w:r>
    </w:p>
    <w:p w:rsidR="00CD2D4A" w:rsidRPr="00DF63CB" w:rsidP="00CD2D4A" w14:paraId="5A522E6A" w14:textId="26BFCF0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Specializes in writing Batch / Real Time applications using different </w:t>
      </w:r>
      <w:r w:rsidRPr="00DF63CB" w:rsidR="00176980">
        <w:rPr>
          <w:rFonts w:ascii="Aparajita" w:hAnsi="Aparajita" w:cs="Aparajita"/>
          <w:bCs/>
          <w:color w:val="0070C0"/>
          <w:sz w:val="24"/>
          <w:szCs w:val="24"/>
        </w:rPr>
        <w:t>APIs</w:t>
      </w:r>
      <w:r w:rsidRPr="00DF63CB">
        <w:rPr>
          <w:rFonts w:ascii="Aparajita" w:hAnsi="Aparajita" w:cs="Aparajita"/>
          <w:bCs/>
          <w:color w:val="0070C0"/>
          <w:sz w:val="24"/>
          <w:szCs w:val="24"/>
        </w:rPr>
        <w:t xml:space="preserve"> like Java/Scala and Python.</w:t>
      </w:r>
    </w:p>
    <w:p w:rsidR="00CD2D4A" w:rsidRPr="00DF63CB" w:rsidP="00CD2D4A" w14:paraId="1DCB8202" w14:textId="075E4C7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directly with Stakeholders to understand the data and propose recommendations.</w:t>
      </w:r>
    </w:p>
    <w:p w:rsidR="00CD2D4A" w:rsidRPr="00DF63CB" w:rsidP="00CD2D4A" w14:paraId="234756FA" w14:textId="353CBB6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Developing Cloud solutions using Amazon AWS (like EC2, EMR, S3, Redshift, Cloud Formation, Cloud Watch, SQS, CloudTrail, Lambda, IAM etc.).</w:t>
      </w:r>
    </w:p>
    <w:p w:rsidR="00CD2D4A" w:rsidRPr="00DF63CB" w:rsidP="00CD2D4A" w14:paraId="6381D8D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Design/Automate data pipelines automate the process using Big-data ecosystem (Spark, Airflow, data warehouse, Kafka)</w:t>
      </w:r>
    </w:p>
    <w:p w:rsidR="00CD2D4A" w:rsidRPr="00DF63CB" w:rsidP="00CD2D4A" w14:paraId="47F0FEB8" w14:textId="37D0E22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Developed complex hive query to aggregate the data based on business requirements</w:t>
      </w:r>
    </w:p>
    <w:p w:rsidR="00CD2D4A" w:rsidRPr="00DF63CB" w:rsidP="00CD2D4A" w14:paraId="0368A8DF" w14:textId="50A0D9D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writing Sqoop scripts to migrate the incremental data from SQL Server to HDFS</w:t>
      </w:r>
    </w:p>
    <w:p w:rsidR="00CD2D4A" w:rsidRPr="00DF63CB" w:rsidP="00CD2D4A" w14:paraId="6B9DC03B" w14:textId="5B90985B">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Worked with most of </w:t>
      </w:r>
      <w:r w:rsidRPr="00DF63CB" w:rsidR="00EC1D89">
        <w:rPr>
          <w:rFonts w:ascii="Aparajita" w:hAnsi="Aparajita" w:cs="Aparajita"/>
          <w:bCs/>
          <w:color w:val="0070C0"/>
          <w:sz w:val="24"/>
          <w:szCs w:val="24"/>
        </w:rPr>
        <w:t>NoSQL</w:t>
      </w:r>
      <w:r w:rsidRPr="00DF63CB">
        <w:rPr>
          <w:rFonts w:ascii="Aparajita" w:hAnsi="Aparajita" w:cs="Aparajita"/>
          <w:bCs/>
          <w:color w:val="0070C0"/>
          <w:sz w:val="24"/>
          <w:szCs w:val="24"/>
        </w:rPr>
        <w:t xml:space="preserve"> (Cassandra, </w:t>
      </w:r>
      <w:r w:rsidRPr="00DF63CB" w:rsidR="00EC1D89">
        <w:rPr>
          <w:rFonts w:ascii="Aparajita" w:hAnsi="Aparajita" w:cs="Aparajita"/>
          <w:bCs/>
          <w:color w:val="0070C0"/>
          <w:sz w:val="24"/>
          <w:szCs w:val="24"/>
        </w:rPr>
        <w:t>HBase</w:t>
      </w:r>
      <w:r w:rsidRPr="00DF63CB">
        <w:rPr>
          <w:rFonts w:ascii="Aparajita" w:hAnsi="Aparajita" w:cs="Aparajita"/>
          <w:bCs/>
          <w:color w:val="0070C0"/>
          <w:sz w:val="24"/>
          <w:szCs w:val="24"/>
        </w:rPr>
        <w:t xml:space="preserve">, Snowflake) RDBMS </w:t>
      </w:r>
      <w:r w:rsidRPr="00DF63CB" w:rsidR="00EC1D89">
        <w:rPr>
          <w:rFonts w:ascii="Aparajita" w:hAnsi="Aparajita" w:cs="Aparajita"/>
          <w:bCs/>
          <w:color w:val="0070C0"/>
          <w:sz w:val="24"/>
          <w:szCs w:val="24"/>
        </w:rPr>
        <w:t>(Oracle</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MySQL</w:t>
      </w:r>
      <w:r w:rsidRPr="00DF63CB">
        <w:rPr>
          <w:rFonts w:ascii="Aparajita" w:hAnsi="Aparajita" w:cs="Aparajita"/>
          <w:bCs/>
          <w:color w:val="0070C0"/>
          <w:sz w:val="24"/>
          <w:szCs w:val="24"/>
        </w:rPr>
        <w:t xml:space="preserve">, </w:t>
      </w:r>
      <w:r w:rsidRPr="00DF63CB" w:rsidR="00797E02">
        <w:rPr>
          <w:rFonts w:ascii="Aparajita" w:hAnsi="Aparajita" w:cs="Aparajita"/>
          <w:bCs/>
          <w:color w:val="0070C0"/>
          <w:sz w:val="24"/>
          <w:szCs w:val="24"/>
        </w:rPr>
        <w:t>SQL Server</w:t>
      </w:r>
      <w:r w:rsidRPr="00DF63CB">
        <w:rPr>
          <w:rFonts w:ascii="Aparajita" w:hAnsi="Aparajita" w:cs="Aparajita"/>
          <w:bCs/>
          <w:color w:val="0070C0"/>
          <w:sz w:val="24"/>
          <w:szCs w:val="24"/>
        </w:rPr>
        <w:t>).</w:t>
      </w:r>
    </w:p>
    <w:p w:rsidR="00CD2D4A" w:rsidRPr="00DF63CB" w:rsidP="00CD2D4A" w14:paraId="1DE488BA" w14:textId="6739478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 in Developing Cloud solutions using </w:t>
      </w:r>
      <w:r w:rsidRPr="00DF63CB" w:rsidR="00EC1D89">
        <w:rPr>
          <w:rFonts w:ascii="Aparajita" w:hAnsi="Aparajita" w:cs="Aparajita"/>
          <w:bCs/>
          <w:color w:val="0070C0"/>
          <w:sz w:val="24"/>
          <w:szCs w:val="24"/>
        </w:rPr>
        <w:t>Azure (</w:t>
      </w:r>
      <w:r w:rsidRPr="00DF63CB" w:rsidR="00176980">
        <w:rPr>
          <w:rFonts w:ascii="Aparajita" w:hAnsi="Aparajita" w:cs="Aparajita"/>
          <w:bCs/>
          <w:color w:val="0070C0"/>
          <w:sz w:val="24"/>
          <w:szCs w:val="24"/>
        </w:rPr>
        <w:t>Data Lake</w:t>
      </w:r>
      <w:r w:rsidRPr="00DF63CB">
        <w:rPr>
          <w:rFonts w:ascii="Aparajita" w:hAnsi="Aparajita" w:cs="Aparajita"/>
          <w:bCs/>
          <w:color w:val="0070C0"/>
          <w:sz w:val="24"/>
          <w:szCs w:val="24"/>
        </w:rPr>
        <w:t>, Data bricks, Data factory, azure Devops).</w:t>
      </w:r>
    </w:p>
    <w:p w:rsidR="00CD2D4A" w:rsidRPr="00DF63CB" w:rsidP="00CD2D4A" w14:paraId="635E139F" w14:textId="05D79C3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Specializes in writing Batch / Real Time applications using different </w:t>
      </w:r>
      <w:r w:rsidRPr="00DF63CB" w:rsidR="00176980">
        <w:rPr>
          <w:rFonts w:ascii="Aparajita" w:hAnsi="Aparajita" w:cs="Aparajita"/>
          <w:bCs/>
          <w:color w:val="0070C0"/>
          <w:sz w:val="24"/>
          <w:szCs w:val="24"/>
        </w:rPr>
        <w:t>APIs</w:t>
      </w:r>
      <w:r w:rsidRPr="00DF63CB">
        <w:rPr>
          <w:rFonts w:ascii="Aparajita" w:hAnsi="Aparajita" w:cs="Aparajita"/>
          <w:bCs/>
          <w:color w:val="0070C0"/>
          <w:sz w:val="24"/>
          <w:szCs w:val="24"/>
        </w:rPr>
        <w:t xml:space="preserve"> like Java and Python.</w:t>
      </w:r>
    </w:p>
    <w:p w:rsidR="00CD2D4A" w:rsidRPr="00DF63CB" w:rsidP="00CD2D4A" w14:paraId="2B23A29D" w14:textId="6F89788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Developed MapReduce job to </w:t>
      </w:r>
      <w:r w:rsidRPr="00DF63CB" w:rsidR="00EC1D89">
        <w:rPr>
          <w:rFonts w:ascii="Aparajita" w:hAnsi="Aparajita" w:cs="Aparajita"/>
          <w:bCs/>
          <w:color w:val="0070C0"/>
          <w:sz w:val="24"/>
          <w:szCs w:val="24"/>
        </w:rPr>
        <w:t>integrate</w:t>
      </w:r>
      <w:r w:rsidRPr="00DF63CB">
        <w:rPr>
          <w:rFonts w:ascii="Aparajita" w:hAnsi="Aparajita" w:cs="Aparajita"/>
          <w:bCs/>
          <w:color w:val="0070C0"/>
          <w:sz w:val="24"/>
          <w:szCs w:val="24"/>
        </w:rPr>
        <w:t xml:space="preserve"> with </w:t>
      </w:r>
      <w:r w:rsidRPr="00DF63CB" w:rsidR="00EC1D89">
        <w:rPr>
          <w:rFonts w:ascii="Aparajita" w:hAnsi="Aparajita" w:cs="Aparajita"/>
          <w:bCs/>
          <w:color w:val="0070C0"/>
          <w:sz w:val="24"/>
          <w:szCs w:val="24"/>
        </w:rPr>
        <w:t>HBASE, HDFS</w:t>
      </w:r>
      <w:r w:rsidRPr="00DF63CB">
        <w:rPr>
          <w:rFonts w:ascii="Aparajita" w:hAnsi="Aparajita" w:cs="Aparajita"/>
          <w:bCs/>
          <w:color w:val="0070C0"/>
          <w:sz w:val="24"/>
          <w:szCs w:val="24"/>
        </w:rPr>
        <w:t xml:space="preserve"> and Hive as </w:t>
      </w:r>
      <w:r w:rsidRPr="00DF63CB" w:rsidR="00EC1D89">
        <w:rPr>
          <w:rFonts w:ascii="Aparajita" w:hAnsi="Aparajita" w:cs="Aparajita"/>
          <w:bCs/>
          <w:color w:val="0070C0"/>
          <w:sz w:val="24"/>
          <w:szCs w:val="24"/>
        </w:rPr>
        <w:t>source</w:t>
      </w:r>
      <w:r w:rsidRPr="00DF63CB">
        <w:rPr>
          <w:rFonts w:ascii="Aparajita" w:hAnsi="Aparajita" w:cs="Aparajita"/>
          <w:bCs/>
          <w:color w:val="0070C0"/>
          <w:sz w:val="24"/>
          <w:szCs w:val="24"/>
        </w:rPr>
        <w:t xml:space="preserve">/Sink to load and </w:t>
      </w:r>
      <w:r w:rsidRPr="00DF63CB" w:rsidR="00EC1D89">
        <w:rPr>
          <w:rFonts w:ascii="Aparajita" w:hAnsi="Aparajita" w:cs="Aparajita"/>
          <w:bCs/>
          <w:color w:val="0070C0"/>
          <w:sz w:val="24"/>
          <w:szCs w:val="24"/>
        </w:rPr>
        <w:t>unload</w:t>
      </w:r>
      <w:r w:rsidRPr="00DF63CB">
        <w:rPr>
          <w:rFonts w:ascii="Aparajita" w:hAnsi="Aparajita" w:cs="Aparajita"/>
          <w:bCs/>
          <w:color w:val="0070C0"/>
          <w:sz w:val="24"/>
          <w:szCs w:val="24"/>
        </w:rPr>
        <w:t xml:space="preserve"> the data.</w:t>
      </w:r>
    </w:p>
    <w:p w:rsidR="00CD2D4A" w:rsidRPr="00DF63CB" w:rsidP="00CD2D4A" w14:paraId="2B4A41F0" w14:textId="21CAC0C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Specializes in </w:t>
      </w:r>
      <w:r w:rsidRPr="00DF63CB" w:rsidR="00EC1D89">
        <w:rPr>
          <w:rFonts w:ascii="Aparajita" w:hAnsi="Aparajita" w:cs="Aparajita"/>
          <w:bCs/>
          <w:color w:val="0070C0"/>
          <w:sz w:val="24"/>
          <w:szCs w:val="24"/>
        </w:rPr>
        <w:t>consuming</w:t>
      </w:r>
      <w:r w:rsidRPr="00DF63CB">
        <w:rPr>
          <w:rFonts w:ascii="Aparajita" w:hAnsi="Aparajita" w:cs="Aparajita"/>
          <w:bCs/>
          <w:color w:val="0070C0"/>
          <w:sz w:val="24"/>
          <w:szCs w:val="24"/>
        </w:rPr>
        <w:t xml:space="preserve"> webservices using Java and for python application.</w:t>
      </w:r>
    </w:p>
    <w:p w:rsidR="00CD2D4A" w:rsidRPr="00DF63CB" w:rsidP="00CD2D4A" w14:paraId="61232630" w14:textId="483B702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Developed Pig script to validate the input data</w:t>
      </w:r>
    </w:p>
    <w:p w:rsidR="00CD2D4A" w:rsidRPr="00DF63CB" w:rsidP="00CD2D4A" w14:paraId="1C7CDB9A" w14:textId="3044A87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Written map reduce program to process the compressed file</w:t>
      </w:r>
    </w:p>
    <w:p w:rsidR="00CD2D4A" w:rsidRPr="00DF63CB" w:rsidP="00CD2D4A" w14:paraId="15CC87B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writing Sqoop script to migrate the data from HDFS to SQL server</w:t>
      </w:r>
    </w:p>
    <w:p w:rsidR="00CD2D4A" w:rsidRPr="00DF63CB" w:rsidP="00CD2D4A" w14:paraId="374B4F50" w14:textId="3DB2F77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Implemented solution to handle complex JSON input</w:t>
      </w:r>
    </w:p>
    <w:p w:rsidR="00CD2D4A" w:rsidRPr="00DF63CB" w:rsidP="00CD2D4A" w14:paraId="2686262F" w14:textId="6069FAA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Involved in design and creation of partitioned table DDLs in Hive.</w:t>
      </w:r>
    </w:p>
    <w:p w:rsidR="00CD2D4A" w:rsidRPr="00DF63CB" w:rsidP="00CD2D4A" w14:paraId="03738F1A" w14:textId="12E35D9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on performance tuning, analysis, and response time reduction techniques in SQL and Sqoop.</w:t>
      </w:r>
    </w:p>
    <w:p w:rsidR="00CD2D4A" w:rsidRPr="00DF63CB" w:rsidP="00CD2D4A" w14:paraId="03458A80" w14:textId="67A011F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with different file formats such as JSON, CSV, Parquet, ORC, and snappy compressed files.</w:t>
      </w:r>
    </w:p>
    <w:p w:rsidR="00CD2D4A" w:rsidRPr="00DF63CB" w:rsidP="00CD2D4A" w14:paraId="1DDF10DE" w14:textId="1B1776E9">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Processed delimited data using Spark SQL to build pipeline from landing zone to outbound layer.</w:t>
      </w:r>
    </w:p>
    <w:p w:rsidR="00CD2D4A" w:rsidRPr="00DF63CB" w:rsidP="00CD2D4A" w14:paraId="459740E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Improved sales by 9% annually by creating market trend reports analyzed from aggregated log data using Flume.</w:t>
      </w:r>
    </w:p>
    <w:p w:rsidR="00CD2D4A" w:rsidRPr="00DF63CB" w:rsidP="00CD2D4A" w14:paraId="04293B12" w14:textId="2BDFD91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Developed CI/CD pipelines using Bamboo to build &amp; deploy scripts and ETL jars into pre-prod and prod environments to reduce manual effort.</w:t>
      </w:r>
    </w:p>
    <w:p w:rsidR="00961210" w:rsidRPr="00DF63CB" w:rsidP="00A0526D" w14:paraId="1DFE19E9" w14:textId="5BD5016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Expertise in providing solutions for Cloud and Big Data, Modern BI Architecture – Data Lake, Data Warehouse/Engineering, EIM Offerings on SaaS, PaaS, and IaaS.</w:t>
      </w:r>
    </w:p>
    <w:p w:rsidR="00961210" w:rsidRPr="00DF63CB" w:rsidP="00961210" w14:paraId="4741493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Proven Expertise in providing Architecture and Consulting services - Creating Road map, Solution, Technical &amp; Technology Architecture &amp; Design - Conceptualizing to Implementation.</w:t>
      </w:r>
    </w:p>
    <w:p w:rsidR="0004098B" w:rsidRPr="00DF63CB" w:rsidP="00961210" w14:paraId="4034DD62" w14:textId="15A3C82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Developed architectural blueprints, roadmap, strategy documents against transformational requirements such as cloud migrations, hybrid cloud setup, assessment of application movement to Azure cloud etc.</w:t>
      </w:r>
    </w:p>
    <w:p w:rsidR="00961210" w:rsidRPr="00DF63CB" w:rsidP="0004098B" w14:paraId="2BA0D94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 architecting highly available systems that utilize load balancing, scalability and high availability. </w:t>
      </w:r>
    </w:p>
    <w:p w:rsidR="00961210" w:rsidRPr="00DF63CB" w:rsidP="0004098B" w14:paraId="37FF9000" w14:textId="1F61E909">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Experienced in developing and deploying a wide variety of </w:t>
      </w:r>
      <w:r w:rsidRPr="00DF63CB" w:rsidR="00EC1D89">
        <w:rPr>
          <w:rFonts w:ascii="Aparajita" w:hAnsi="Aparajita" w:cs="Aparajita"/>
          <w:bCs/>
          <w:color w:val="0070C0"/>
          <w:sz w:val="24"/>
          <w:szCs w:val="24"/>
        </w:rPr>
        <w:t>open-source</w:t>
      </w:r>
      <w:r w:rsidRPr="00DF63CB">
        <w:rPr>
          <w:rFonts w:ascii="Aparajita" w:hAnsi="Aparajita" w:cs="Aparajita"/>
          <w:bCs/>
          <w:color w:val="0070C0"/>
          <w:sz w:val="24"/>
          <w:szCs w:val="24"/>
        </w:rPr>
        <w:t xml:space="preserve"> technologies and tools on </w:t>
      </w:r>
      <w:r w:rsidRPr="00DF63CB" w:rsidR="00EC1D89">
        <w:rPr>
          <w:rFonts w:ascii="Aparajita" w:hAnsi="Aparajita" w:cs="Aparajita"/>
          <w:bCs/>
          <w:color w:val="0070C0"/>
          <w:sz w:val="24"/>
          <w:szCs w:val="24"/>
        </w:rPr>
        <w:t>cloud-based</w:t>
      </w:r>
      <w:r w:rsidRPr="00DF63CB">
        <w:rPr>
          <w:rFonts w:ascii="Aparajita" w:hAnsi="Aparajita" w:cs="Aparajita"/>
          <w:bCs/>
          <w:color w:val="0070C0"/>
          <w:sz w:val="24"/>
          <w:szCs w:val="24"/>
        </w:rPr>
        <w:t xml:space="preserve"> infrastructure on AWS, Azure and GCP. </w:t>
      </w:r>
    </w:p>
    <w:p w:rsidR="00961210" w:rsidRPr="00DF63CB" w:rsidP="0004098B" w14:paraId="69820BBE" w14:textId="077B878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Provided DevOps/CI/CD solutions on time by working in an organized manner with a multi-functional team of technical specialists, </w:t>
      </w:r>
      <w:r w:rsidRPr="00DF63CB" w:rsidR="00EC1D89">
        <w:rPr>
          <w:rFonts w:ascii="Aparajita" w:hAnsi="Aparajita" w:cs="Aparajita"/>
          <w:bCs/>
          <w:color w:val="0070C0"/>
          <w:sz w:val="24"/>
          <w:szCs w:val="24"/>
        </w:rPr>
        <w:t>Coe’s</w:t>
      </w:r>
    </w:p>
    <w:p w:rsidR="00961210" w:rsidRPr="00DF63CB" w:rsidP="00961210" w14:paraId="3BC9EC47" w14:textId="24A9D43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Manage multiple competing priorities/projects of Cloud Apps, Micro-services and APIfication Unit (CMA) in a fast-paced, exciting, collaborative environment.</w:t>
      </w:r>
    </w:p>
    <w:p w:rsidR="00961210" w:rsidRPr="00DF63CB" w:rsidP="00961210" w14:paraId="4C7A2972" w14:textId="4079CEF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Responsible for managing, architecting, designing and developing cloud infrastructure and applications for multiple customers.</w:t>
      </w:r>
    </w:p>
    <w:p w:rsidR="00961210" w:rsidRPr="00DF63CB" w:rsidP="00961210" w14:paraId="0594E976" w14:textId="32569AF5">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Analyze customer’s requirement and IT infrastructure to suggest best practice and reduce the process gaps.</w:t>
      </w:r>
    </w:p>
    <w:p w:rsidR="00961210" w:rsidRPr="00DF63CB" w:rsidP="00961210" w14:paraId="3CCD0EB0" w14:textId="309BE889">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Drive and lead projects across multiple domains.</w:t>
      </w:r>
    </w:p>
    <w:p w:rsidR="00961210" w:rsidRPr="00DF63CB" w:rsidP="00961210" w14:paraId="21B93FF8" w14:textId="42F1EA2B">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Technically Guide, Direct and mentor a team of Cloud/DevOps engineers.</w:t>
      </w:r>
    </w:p>
    <w:p w:rsidR="00961210" w:rsidRPr="00DF63CB" w:rsidP="00961210" w14:paraId="41B6D43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Implementing DevOps practices such as designing CICD processes, infrastructure as code, continuous integration and automated deployment.</w:t>
      </w:r>
    </w:p>
    <w:p w:rsidR="0004098B" w:rsidRPr="00DF63CB" w:rsidP="00961210" w14:paraId="34B47627" w14:textId="5825EB0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Serverless application designing and development experience including Angular, AWS Lambda, RDS, Dynamo DB, Cognito, Elastic Cache, API Gateway, Cloud Front, Route 53, Certificate Manager, cloud watch and cloud trail.</w:t>
      </w:r>
    </w:p>
    <w:p w:rsidR="0004098B" w:rsidRPr="00DF63CB" w:rsidP="0004098B" w14:paraId="471DC85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Design migrating methodology for a multi-tier application on Google Cloud and AWS</w:t>
      </w:r>
    </w:p>
    <w:p w:rsidR="0004098B" w:rsidRPr="00DF63CB" w:rsidP="0004098B" w14:paraId="5C9AFC2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Design monitoring policies to achieve operational excellence post migration to cloud.</w:t>
      </w:r>
    </w:p>
    <w:p w:rsidR="0004098B" w:rsidRPr="00DF63CB" w:rsidP="0004098B" w14:paraId="40C95D5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Partner clients and team members to identify the right balance of defense-in-depth techniques to translate customer’s goals into a secure and effective solution.</w:t>
      </w:r>
    </w:p>
    <w:p w:rsidR="0004098B" w:rsidRPr="00DF63CB" w:rsidP="0004098B" w14:paraId="080F547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Solution decision of Azure subscription model and Resource group model</w:t>
      </w:r>
    </w:p>
    <w:p w:rsidR="0004098B" w:rsidRPr="00DF63CB" w:rsidP="0004098B" w14:paraId="4F27012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Managing 10+ subscription (Design, Implementation and deploying azure infrastructure) for different stakeholders.</w:t>
      </w:r>
    </w:p>
    <w:p w:rsidR="0004098B" w:rsidRPr="00DF63CB" w:rsidP="0004098B" w14:paraId="26637B40" w14:textId="707F928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Microsoft Azure resource group, </w:t>
      </w:r>
      <w:r w:rsidRPr="00DF63CB" w:rsidR="00797E02">
        <w:rPr>
          <w:rFonts w:ascii="Aparajita" w:hAnsi="Aparajita" w:cs="Aparajita"/>
          <w:bCs/>
          <w:color w:val="0070C0"/>
          <w:sz w:val="24"/>
          <w:szCs w:val="24"/>
        </w:rPr>
        <w:t>azure</w:t>
      </w:r>
      <w:r w:rsidRPr="00DF63CB">
        <w:rPr>
          <w:rFonts w:ascii="Aparajita" w:hAnsi="Aparajita" w:cs="Aparajita"/>
          <w:bCs/>
          <w:color w:val="0070C0"/>
          <w:sz w:val="24"/>
          <w:szCs w:val="24"/>
        </w:rPr>
        <w:t xml:space="preserve"> subscription.</w:t>
      </w:r>
    </w:p>
    <w:p w:rsidR="0004098B" w:rsidRPr="00DF63CB" w:rsidP="0004098B" w14:paraId="517C106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Azure Compute – Virtual Machines, Scale sets, Availability Set, VM Backup.</w:t>
      </w:r>
    </w:p>
    <w:p w:rsidR="0004098B" w:rsidRPr="00DF63CB" w:rsidP="0004098B" w14:paraId="1F8F1F0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Azure Networking – VNet, Peering, P2S, S2S, Load Balancer, Application Gateway, Traffic Manager.</w:t>
      </w:r>
    </w:p>
    <w:p w:rsidR="0004098B" w:rsidRPr="00DF63CB" w:rsidP="0004098B" w14:paraId="50A746C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Azure Storage – Blob, azure file, CDN, azure backup, Replication, Mars, Azure storage explorer.</w:t>
      </w:r>
    </w:p>
    <w:p w:rsidR="0004098B" w:rsidRPr="00DF63CB" w:rsidP="0004098B" w14:paraId="3C5359A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Completed Migration from Vcenter environment to Azure cloud.</w:t>
      </w:r>
    </w:p>
    <w:p w:rsidR="0004098B" w:rsidRPr="00DF63CB" w:rsidP="0004098B" w14:paraId="64A3EE5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Application, Database migration from on prem to azure.</w:t>
      </w:r>
    </w:p>
    <w:p w:rsidR="0004098B" w:rsidRPr="00DF63CB" w:rsidP="0004098B" w14:paraId="7FFBEED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Worked on Rehost, Refactor, Rebuild migration.</w:t>
      </w:r>
    </w:p>
    <w:p w:rsidR="0004098B" w:rsidRPr="00DF63CB" w:rsidP="0004098B" w14:paraId="7F06FA3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Configured Azure AD connect for on-prem AD to Azure AD.</w:t>
      </w:r>
    </w:p>
    <w:p w:rsidR="0004098B" w:rsidRPr="00DF63CB" w:rsidP="0004098B" w14:paraId="49B9BB5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Azure Ad, Log Analytics, Azure Container Instances, Azure AD connect, Azure App services.</w:t>
      </w:r>
    </w:p>
    <w:p w:rsidR="0004098B" w:rsidRPr="00DF63CB" w:rsidP="0004098B" w14:paraId="7555BF3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Windows PowerShell, ARM template, Azure CLI, JSON, Terraform.</w:t>
      </w:r>
    </w:p>
    <w:p w:rsidR="0004098B" w:rsidRPr="00DF63CB" w:rsidP="0004098B" w14:paraId="7595986A" w14:textId="092096E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Automating deployment from </w:t>
      </w:r>
      <w:r w:rsidRPr="00DF63CB" w:rsidR="00EC1D89">
        <w:rPr>
          <w:rFonts w:ascii="Aparajita" w:hAnsi="Aparajita" w:cs="Aparajita"/>
          <w:bCs/>
          <w:color w:val="0070C0"/>
          <w:sz w:val="24"/>
          <w:szCs w:val="24"/>
        </w:rPr>
        <w:t>GitHub</w:t>
      </w:r>
      <w:r w:rsidRPr="00DF63CB">
        <w:rPr>
          <w:rFonts w:ascii="Aparajita" w:hAnsi="Aparajita" w:cs="Aparajita"/>
          <w:bCs/>
          <w:color w:val="0070C0"/>
          <w:sz w:val="24"/>
          <w:szCs w:val="24"/>
        </w:rPr>
        <w:t>.</w:t>
      </w:r>
    </w:p>
    <w:p w:rsidR="0004098B" w:rsidRPr="00DF63CB" w:rsidP="0004098B" w14:paraId="0705090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Responsible for designing and planning of migration activities.</w:t>
      </w:r>
    </w:p>
    <w:p w:rsidR="0004098B" w:rsidRPr="00DF63CB" w:rsidP="0004098B" w14:paraId="6738286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Responsible for migration of Databases, EDW to cloud.</w:t>
      </w:r>
    </w:p>
    <w:p w:rsidR="0004098B" w:rsidRPr="00DF63CB" w:rsidP="0004098B" w14:paraId="7072257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Responsible for assessment of data related workloads.</w:t>
      </w:r>
    </w:p>
    <w:p w:rsidR="0004098B" w:rsidRPr="00DF63CB" w:rsidP="0004098B" w14:paraId="66136B3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building multiple Data pipelines, end to end ETL and ELT process for Data ingestion and transformation in GCP and coordinate task among the team.</w:t>
      </w:r>
    </w:p>
    <w:p w:rsidR="0004098B" w:rsidRPr="00DF63CB" w:rsidP="0004098B" w14:paraId="12041C7B" w14:textId="245D0DD5">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Design and architect various layer of </w:t>
      </w:r>
      <w:r w:rsidRPr="00DF63CB" w:rsidR="00176980">
        <w:rPr>
          <w:rFonts w:ascii="Aparajita" w:hAnsi="Aparajita" w:cs="Aparajita"/>
          <w:bCs/>
          <w:color w:val="0070C0"/>
          <w:sz w:val="24"/>
          <w:szCs w:val="24"/>
        </w:rPr>
        <w:t>Data Lake</w:t>
      </w:r>
      <w:r w:rsidRPr="00DF63CB">
        <w:rPr>
          <w:rFonts w:ascii="Aparajita" w:hAnsi="Aparajita" w:cs="Aparajita"/>
          <w:bCs/>
          <w:color w:val="0070C0"/>
          <w:sz w:val="24"/>
          <w:szCs w:val="24"/>
        </w:rPr>
        <w:t>.</w:t>
      </w:r>
    </w:p>
    <w:p w:rsidR="0004098B" w:rsidRPr="00DF63CB" w:rsidP="0004098B" w14:paraId="42C560D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Using rest API to ingest Data from and some other site to BIGQUERY.</w:t>
      </w:r>
    </w:p>
    <w:p w:rsidR="0004098B" w:rsidRPr="00DF63CB" w:rsidP="0004098B" w14:paraId="29200C5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Writing program to maintain raw file archival in GCS bucket.</w:t>
      </w:r>
    </w:p>
    <w:p w:rsidR="0004098B" w:rsidRPr="00DF63CB" w:rsidP="0004098B" w14:paraId="4D872ED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Using G-Cloud function to load Data into Big Query for on arrival csv files in GCS bucket.</w:t>
      </w:r>
    </w:p>
    <w:p w:rsidR="0004098B" w:rsidRPr="00DF63CB" w:rsidP="0004098B" w14:paraId="561CCCE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Configure failover, disaster recovery, azure site recovery.</w:t>
      </w:r>
    </w:p>
    <w:p w:rsidR="0004098B" w:rsidRPr="00DF63CB" w:rsidP="0004098B" w14:paraId="29ED180D" w14:textId="1DF75BC8">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Creating Custom RBAC roles in JSON</w:t>
      </w:r>
    </w:p>
    <w:p w:rsidR="00961210" w:rsidRPr="00DF63CB" w:rsidP="00961210" w14:paraId="394557C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Work with development teams to identify correct solutions keeping in mind cloud lock-in dangers.</w:t>
      </w:r>
    </w:p>
    <w:p w:rsidR="00961210" w:rsidRPr="00DF63CB" w:rsidP="00961210" w14:paraId="34467000" w14:textId="409BC06D">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designing the overall Virtual Private Cloud (VPC) environment including server instance, subnets, availability zones, etc.</w:t>
      </w:r>
    </w:p>
    <w:p w:rsidR="00961210" w:rsidRPr="00DF63CB" w:rsidP="00961210" w14:paraId="0D4374A3" w14:textId="3E236B3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 in designing the AWS network architecture including VPN connectivity between regions and </w:t>
      </w:r>
      <w:r w:rsidRPr="00DF63CB">
        <w:rPr>
          <w:rFonts w:ascii="Aparajita" w:hAnsi="Aparajita" w:cs="Aparajita"/>
          <w:bCs/>
          <w:color w:val="0070C0"/>
          <w:sz w:val="24"/>
          <w:szCs w:val="24"/>
        </w:rPr>
        <w:t>subnets.</w:t>
      </w:r>
    </w:p>
    <w:p w:rsidR="00961210" w:rsidRPr="00DF63CB" w:rsidP="00961210" w14:paraId="6FDE5360" w14:textId="73AA09F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Extensive experience architecting, designing and programming applications in an AWS Cloud environment.</w:t>
      </w:r>
    </w:p>
    <w:p w:rsidR="00961210" w:rsidRPr="00DF63CB" w:rsidP="00961210" w14:paraId="3F3172A0" w14:textId="5B49604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CI/CD infrastructure technology stack including Jira, Git, Jenkins, Artifactory, Docker.</w:t>
      </w:r>
    </w:p>
    <w:p w:rsidR="00961210" w:rsidRPr="00DF63CB" w:rsidP="00961210" w14:paraId="67073B90" w14:textId="3F5A127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Demonstrated knowledge of DevOps tool chains and processes (Git, Jenkins, Chef, Ansible, and CloudFormation).</w:t>
      </w:r>
    </w:p>
    <w:p w:rsidR="00961210" w:rsidRPr="00DF63CB" w:rsidP="00961210" w14:paraId="1B85028B" w14:textId="182C56D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Strong knowledge and experience in Containerization using Docker.</w:t>
      </w:r>
    </w:p>
    <w:p w:rsidR="00961210" w:rsidRPr="00DF63CB" w:rsidP="00961210" w14:paraId="58BF524E" w14:textId="6C99EB3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Trouble shooting technical issues in public cloud AWS or Azure</w:t>
      </w:r>
    </w:p>
    <w:p w:rsidR="00961210" w:rsidRPr="00DF63CB" w:rsidP="00961210" w14:paraId="3EC562F0" w14:textId="35F2CF6B">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Knowledge of writing infrastructure as code (IaC) using CloudFormation or Terraform.</w:t>
      </w:r>
    </w:p>
    <w:p w:rsidR="00961210" w:rsidRPr="00DF63CB" w:rsidP="00961210" w14:paraId="3588C46D" w14:textId="5EE81F0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Successfully implemented a suite of project management and development tools from Atlassian, including JIRA, JIRA Agile, Confluence, Team Calendars, HipChat, Bit Bucket, Bamboo and </w:t>
      </w:r>
      <w:r w:rsidRPr="00DF63CB" w:rsidR="00EC1D89">
        <w:rPr>
          <w:rFonts w:ascii="Aparajita" w:hAnsi="Aparajita" w:cs="Aparajita"/>
          <w:bCs/>
          <w:color w:val="0070C0"/>
          <w:sz w:val="24"/>
          <w:szCs w:val="24"/>
        </w:rPr>
        <w:t>open-source</w:t>
      </w:r>
      <w:r w:rsidRPr="00DF63CB">
        <w:rPr>
          <w:rFonts w:ascii="Aparajita" w:hAnsi="Aparajita" w:cs="Aparajita"/>
          <w:bCs/>
          <w:color w:val="0070C0"/>
          <w:sz w:val="24"/>
          <w:szCs w:val="24"/>
        </w:rPr>
        <w:t xml:space="preserve"> tools including SVN, Git, </w:t>
      </w:r>
      <w:r w:rsidRPr="00DF63CB" w:rsidR="00EC1D89">
        <w:rPr>
          <w:rFonts w:ascii="Aparajita" w:hAnsi="Aparajita" w:cs="Aparajita"/>
          <w:bCs/>
          <w:color w:val="0070C0"/>
          <w:sz w:val="24"/>
          <w:szCs w:val="24"/>
        </w:rPr>
        <w:t>SonarQube</w:t>
      </w:r>
      <w:r w:rsidRPr="00DF63CB">
        <w:rPr>
          <w:rFonts w:ascii="Aparajita" w:hAnsi="Aparajita" w:cs="Aparajita"/>
          <w:bCs/>
          <w:color w:val="0070C0"/>
          <w:sz w:val="24"/>
          <w:szCs w:val="24"/>
        </w:rPr>
        <w:t>.</w:t>
      </w:r>
    </w:p>
    <w:p w:rsidR="008C1488" w:rsidRPr="00DF63CB" w:rsidP="008C1488" w14:paraId="78BF0F5F" w14:textId="5E250D1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Various machine learning and deep learning algorithms like Multiple Linear Regression, Logistic Regression, Naive Bayes, K Nearest Neighbor, Tree-based Methods, Bagging, Boosting, Random Forest, Support Vector Machines, K Means Clustering, XG Boost, Market Basket Analysis (Association), Time Series Forecasting, Natural language processing.</w:t>
      </w:r>
    </w:p>
    <w:p w:rsidR="00961210" w:rsidRPr="00DF63CB" w:rsidP="00961210" w14:paraId="33D19CFE" w14:textId="418AEAF6">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Detailed evaluation of various competitive products to choose tools for Advanced Analytics and Visualization</w:t>
      </w:r>
    </w:p>
    <w:p w:rsidR="00961210" w:rsidRPr="00DF63CB" w:rsidP="00961210" w14:paraId="0B809E35" w14:textId="755EF21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Setting up an Advanced Analytics practice including defining ways of working, roadmap and vision</w:t>
      </w:r>
    </w:p>
    <w:p w:rsidR="00961210" w:rsidRPr="00DF63CB" w:rsidP="00961210" w14:paraId="60421A3D" w14:textId="099A5D3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Establishment of Advanced Analytics platform (R+SPSS) for use within the enterprise</w:t>
      </w:r>
    </w:p>
    <w:p w:rsidR="00961210" w:rsidRPr="00DF63CB" w:rsidP="00961210" w14:paraId="62F57ED5" w14:textId="6294A09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Creating a global virtual team on Advanced Analytics </w:t>
      </w:r>
    </w:p>
    <w:p w:rsidR="00961210" w:rsidRPr="00DF63CB" w:rsidP="00961210" w14:paraId="7F0FA810" w14:textId="65ECCF3B">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Evangelization of Advanced Analytics within the organization</w:t>
      </w:r>
    </w:p>
    <w:p w:rsidR="00961210" w:rsidRPr="00DF63CB" w:rsidP="00961210" w14:paraId="16AF633A" w14:textId="7C9A829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Preparing business case for Advanced Analytics platform and projects</w:t>
      </w:r>
    </w:p>
    <w:p w:rsidR="00961210" w:rsidRPr="00DF63CB" w:rsidP="00961210" w14:paraId="617E73D2" w14:textId="0028B62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Pre-sales support for Big Data and Advanced Analytics projects with external customers</w:t>
      </w:r>
    </w:p>
    <w:p w:rsidR="00961210" w:rsidRPr="00DF63CB" w:rsidP="00961210" w14:paraId="4B2E31A1" w14:textId="28D91C2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Training different teams on Data Science and its applications in business</w:t>
      </w:r>
    </w:p>
    <w:p w:rsidR="00961210" w:rsidRPr="00DF63CB" w:rsidP="00961210" w14:paraId="4632CE5F" w14:textId="4EB878F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Delivering large scale projects and POCs</w:t>
      </w:r>
    </w:p>
    <w:p w:rsidR="00961210" w:rsidRPr="00DF63CB" w:rsidP="00961210" w14:paraId="2623E708" w14:textId="7B80AA45">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IOT Analytics – Creation of an initial offering from Ericsson on Analytics in Industry &amp; Society especially in Maritime Analytics. Used data from various sources </w:t>
      </w:r>
      <w:r w:rsidRPr="00DF63CB" w:rsidR="00EC1D89">
        <w:rPr>
          <w:rFonts w:ascii="Aparajita" w:hAnsi="Aparajita" w:cs="Aparajita"/>
          <w:bCs/>
          <w:color w:val="0070C0"/>
          <w:sz w:val="24"/>
          <w:szCs w:val="24"/>
        </w:rPr>
        <w:t>e.g.,</w:t>
      </w:r>
      <w:r w:rsidRPr="00DF63CB">
        <w:rPr>
          <w:rFonts w:ascii="Aparajita" w:hAnsi="Aparajita" w:cs="Aparajita"/>
          <w:bCs/>
          <w:color w:val="0070C0"/>
          <w:sz w:val="24"/>
          <w:szCs w:val="24"/>
        </w:rPr>
        <w:t xml:space="preserve"> satellite, GSM performance, sensor information and weather data. Used Google’s S2 library and processed output of metrological data in the form of grib files. Built a Machine Learning model using geo-spatial temporal data using distributed computing on Spark. Under review for invention disclosure.</w:t>
      </w:r>
    </w:p>
    <w:p w:rsidR="00961210" w:rsidRPr="00DF63CB" w:rsidP="00961210" w14:paraId="4A62F38D" w14:textId="787712D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Network Analytics – Initial POC for creation of an offering in Ericsson offering on pre-emptive services. Near real time (~15 mins) early (15 mins – 60 mins) prediction of network performance.</w:t>
      </w:r>
    </w:p>
    <w:p w:rsidR="008C1488" w:rsidRPr="00DF63CB" w:rsidP="00961210" w14:paraId="4E751CC0" w14:textId="1FA0A5E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Service Analytics – Near real time prediction (~15 mins) of workforce management processes and SLA violation. Use of Machine Learning algorithms like Logistic Regression and Random Forests.</w:t>
      </w:r>
    </w:p>
    <w:p w:rsidR="00961210" w:rsidRPr="00DF63CB" w:rsidP="00A0526D" w14:paraId="1A8210A4" w14:textId="30C05E43">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Conducting Basic and Applied Research - Formulating Innovative Algorithms, Developing Prototypes and end-to-end Solutions</w:t>
      </w:r>
    </w:p>
    <w:p w:rsidR="00961210" w:rsidRPr="00DF63CB" w:rsidP="00961210" w14:paraId="7108F12B" w14:textId="254073C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Strong </w:t>
      </w:r>
      <w:r w:rsidRPr="00DF63CB" w:rsidR="00EC1D89">
        <w:rPr>
          <w:rFonts w:ascii="Aparajita" w:hAnsi="Aparajita" w:cs="Aparajita"/>
          <w:bCs/>
          <w:color w:val="0070C0"/>
          <w:sz w:val="24"/>
          <w:szCs w:val="24"/>
        </w:rPr>
        <w:t>expertise</w:t>
      </w:r>
      <w:r w:rsidRPr="00DF63CB">
        <w:rPr>
          <w:rFonts w:ascii="Aparajita" w:hAnsi="Aparajita" w:cs="Aparajita"/>
          <w:bCs/>
          <w:color w:val="0070C0"/>
          <w:sz w:val="24"/>
          <w:szCs w:val="24"/>
        </w:rPr>
        <w:t xml:space="preserve"> in Linguistics, Semantics, NLP, IE&amp;IR, Text Mining, ML and DL Techniques</w:t>
      </w:r>
    </w:p>
    <w:p w:rsidR="00961210" w:rsidRPr="00DF63CB" w:rsidP="00961210" w14:paraId="42C12585" w14:textId="03E311B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Solid experience in Text categorization, Machine Translation, Entity/Information extraction, Semantic analysis, Topic modeling, Summarization, Text Mining, Information retrieval, Search Engines, Machine Learning and Deep Learning, </w:t>
      </w:r>
      <w:r w:rsidRPr="00DF63CB" w:rsidR="00EC1D89">
        <w:rPr>
          <w:rFonts w:ascii="Aparajita" w:hAnsi="Aparajita" w:cs="Aparajita"/>
          <w:bCs/>
          <w:color w:val="0070C0"/>
          <w:sz w:val="24"/>
          <w:szCs w:val="24"/>
        </w:rPr>
        <w:t>etc.</w:t>
      </w:r>
    </w:p>
    <w:p w:rsidR="00961210" w:rsidRPr="00DF63CB" w:rsidP="00961210" w14:paraId="07A3321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Conducting basic and applied research to solve several operation research problems related to various domains. Converting operations data into stories with the help of AI to ease the life of various business operations.</w:t>
      </w:r>
    </w:p>
    <w:p w:rsidR="00961210" w:rsidRPr="00DF63CB" w:rsidP="00961210" w14:paraId="1AC4E2AA" w14:textId="0239C4C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Developing an </w:t>
      </w:r>
      <w:r w:rsidRPr="00DF63CB" w:rsidR="00EC1D89">
        <w:rPr>
          <w:rFonts w:ascii="Aparajita" w:hAnsi="Aparajita" w:cs="Aparajita"/>
          <w:bCs/>
          <w:color w:val="0070C0"/>
          <w:sz w:val="24"/>
          <w:szCs w:val="24"/>
        </w:rPr>
        <w:t>end-to-end AI advisor</w:t>
      </w:r>
      <w:r w:rsidRPr="00DF63CB">
        <w:rPr>
          <w:rFonts w:ascii="Aparajita" w:hAnsi="Aparajita" w:cs="Aparajita"/>
          <w:bCs/>
          <w:color w:val="0070C0"/>
          <w:sz w:val="24"/>
          <w:szCs w:val="24"/>
        </w:rPr>
        <w:t xml:space="preserve"> for various </w:t>
      </w:r>
      <w:r w:rsidRPr="00DF63CB" w:rsidR="00EC1D89">
        <w:rPr>
          <w:rFonts w:ascii="Aparajita" w:hAnsi="Aparajita" w:cs="Aparajita"/>
          <w:bCs/>
          <w:color w:val="0070C0"/>
          <w:sz w:val="24"/>
          <w:szCs w:val="24"/>
        </w:rPr>
        <w:t>clients:</w:t>
      </w:r>
      <w:r w:rsidRPr="00DF63CB">
        <w:rPr>
          <w:rFonts w:ascii="Aparajita" w:hAnsi="Aparajita" w:cs="Aparajita"/>
          <w:bCs/>
          <w:color w:val="0070C0"/>
          <w:sz w:val="24"/>
          <w:szCs w:val="24"/>
        </w:rPr>
        <w:t xml:space="preserve"> prototypes -&gt; complete solutions</w:t>
      </w:r>
    </w:p>
    <w:p w:rsidR="00961210" w:rsidRPr="00DF63CB" w:rsidP="00961210" w14:paraId="4DBFC093" w14:textId="5F4AF28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Employing various NLP, </w:t>
      </w:r>
      <w:r w:rsidRPr="00DF63CB" w:rsidR="00EC1D89">
        <w:rPr>
          <w:rFonts w:ascii="Aparajita" w:hAnsi="Aparajita" w:cs="Aparajita"/>
          <w:bCs/>
          <w:color w:val="0070C0"/>
          <w:sz w:val="24"/>
          <w:szCs w:val="24"/>
        </w:rPr>
        <w:t>IE, IR</w:t>
      </w:r>
      <w:r w:rsidRPr="00DF63CB">
        <w:rPr>
          <w:rFonts w:ascii="Aparajita" w:hAnsi="Aparajita" w:cs="Aparajita"/>
          <w:bCs/>
          <w:color w:val="0070C0"/>
          <w:sz w:val="24"/>
          <w:szCs w:val="24"/>
        </w:rPr>
        <w:t xml:space="preserve">, Linguistics, Text </w:t>
      </w:r>
      <w:r w:rsidRPr="00DF63CB" w:rsidR="00EC1D89">
        <w:rPr>
          <w:rFonts w:ascii="Aparajita" w:hAnsi="Aparajita" w:cs="Aparajita"/>
          <w:bCs/>
          <w:color w:val="0070C0"/>
          <w:sz w:val="24"/>
          <w:szCs w:val="24"/>
        </w:rPr>
        <w:t>Mining</w:t>
      </w:r>
      <w:r w:rsidRPr="00DF63CB">
        <w:rPr>
          <w:rFonts w:ascii="Aparajita" w:hAnsi="Aparajita" w:cs="Aparajita"/>
          <w:bCs/>
          <w:color w:val="0070C0"/>
          <w:sz w:val="24"/>
          <w:szCs w:val="24"/>
        </w:rPr>
        <w:t>, ML and DL algorithms to develop prototypes &amp; solutions</w:t>
      </w:r>
    </w:p>
    <w:p w:rsidR="003F5669" w:rsidRPr="00DF63CB" w:rsidP="003F5669" w14:paraId="6FA73B5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Built and Improved Cognitive Systems using Semi-structured, Structured and Unstructured data</w:t>
      </w:r>
    </w:p>
    <w:p w:rsidR="003F5669" w:rsidRPr="00DF63CB" w:rsidP="003F5669" w14:paraId="430B5EEC" w14:textId="1696A4F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Employed Information Extraction &amp; Annotation, Classification, Natural Language Generation, Question Answering from Semi-</w:t>
      </w:r>
      <w:r w:rsidRPr="00DF63CB" w:rsidR="00EC1D89">
        <w:rPr>
          <w:rFonts w:ascii="Aparajita" w:hAnsi="Aparajita" w:cs="Aparajita"/>
          <w:bCs/>
          <w:color w:val="0070C0"/>
          <w:sz w:val="24"/>
          <w:szCs w:val="24"/>
        </w:rPr>
        <w:t>Structured, Unstructured</w:t>
      </w:r>
      <w:r w:rsidRPr="00DF63CB">
        <w:rPr>
          <w:rFonts w:ascii="Aparajita" w:hAnsi="Aparajita" w:cs="Aparajita"/>
          <w:bCs/>
          <w:color w:val="0070C0"/>
          <w:sz w:val="24"/>
          <w:szCs w:val="24"/>
        </w:rPr>
        <w:t xml:space="preserve"> </w:t>
      </w:r>
      <w:r w:rsidRPr="00DF63CB" w:rsidR="00EC1D89">
        <w:rPr>
          <w:rFonts w:ascii="Aparajita" w:hAnsi="Aparajita" w:cs="Aparajita"/>
          <w:bCs/>
          <w:color w:val="0070C0"/>
          <w:sz w:val="24"/>
          <w:szCs w:val="24"/>
        </w:rPr>
        <w:t>Data, Question</w:t>
      </w:r>
      <w:r w:rsidRPr="00DF63CB">
        <w:rPr>
          <w:rFonts w:ascii="Aparajita" w:hAnsi="Aparajita" w:cs="Aparajita"/>
          <w:bCs/>
          <w:color w:val="0070C0"/>
          <w:sz w:val="24"/>
          <w:szCs w:val="24"/>
        </w:rPr>
        <w:t xml:space="preserve"> Analysis, </w:t>
      </w:r>
      <w:r w:rsidRPr="00DF63CB" w:rsidR="00EC1D89">
        <w:rPr>
          <w:rFonts w:ascii="Aparajita" w:hAnsi="Aparajita" w:cs="Aparajita"/>
          <w:bCs/>
          <w:color w:val="0070C0"/>
          <w:sz w:val="24"/>
          <w:szCs w:val="24"/>
        </w:rPr>
        <w:t>Search</w:t>
      </w:r>
      <w:r w:rsidRPr="00DF63CB">
        <w:rPr>
          <w:rFonts w:ascii="Aparajita" w:hAnsi="Aparajita" w:cs="Aparajita"/>
          <w:bCs/>
          <w:color w:val="0070C0"/>
          <w:sz w:val="24"/>
          <w:szCs w:val="24"/>
        </w:rPr>
        <w:t xml:space="preserve"> &amp; </w:t>
      </w:r>
      <w:r w:rsidRPr="00DF63CB" w:rsidR="00EC1D89">
        <w:rPr>
          <w:rFonts w:ascii="Aparajita" w:hAnsi="Aparajita" w:cs="Aparajita"/>
          <w:bCs/>
          <w:color w:val="0070C0"/>
          <w:sz w:val="24"/>
          <w:szCs w:val="24"/>
        </w:rPr>
        <w:t>Indexing, etc.</w:t>
      </w:r>
      <w:r w:rsidRPr="00DF63CB">
        <w:rPr>
          <w:rFonts w:ascii="Aparajita" w:hAnsi="Aparajita" w:cs="Aparajita"/>
          <w:bCs/>
          <w:color w:val="0070C0"/>
          <w:sz w:val="24"/>
          <w:szCs w:val="24"/>
        </w:rPr>
        <w:t xml:space="preserve"> Techniques</w:t>
      </w:r>
    </w:p>
    <w:p w:rsidR="003C7E4B" w:rsidRPr="00DF63CB" w:rsidP="00A0526D" w14:paraId="6736EE68" w14:textId="20F689C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Developed Search and Match solutions for the Job postings/Resume Domain by applying various </w:t>
      </w:r>
      <w:r w:rsidRPr="00DF63CB" w:rsidR="00EC1D89">
        <w:rPr>
          <w:rFonts w:ascii="Aparajita" w:hAnsi="Aparajita" w:cs="Aparajita"/>
          <w:bCs/>
          <w:color w:val="0070C0"/>
          <w:sz w:val="24"/>
          <w:szCs w:val="24"/>
        </w:rPr>
        <w:t>NLP, Text</w:t>
      </w:r>
      <w:r w:rsidRPr="00DF63CB">
        <w:rPr>
          <w:rFonts w:ascii="Aparajita" w:hAnsi="Aparajita" w:cs="Aparajita"/>
          <w:bCs/>
          <w:color w:val="0070C0"/>
          <w:sz w:val="24"/>
          <w:szCs w:val="24"/>
        </w:rPr>
        <w:t xml:space="preserve"> Mining, ML, IE &amp; IR Techniques.</w:t>
      </w:r>
    </w:p>
    <w:p w:rsidR="004A5E55" w:rsidRPr="00DF63CB" w:rsidP="004A5E55" w14:paraId="73855E97" w14:textId="39535C61">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 on backend micro services &amp; API development using Java/J2EE, Java Spring Boot, Node.js, REST, JSON, </w:t>
      </w:r>
      <w:r w:rsidRPr="00DF63CB" w:rsidR="00797E02">
        <w:rPr>
          <w:rFonts w:ascii="Aparajita" w:hAnsi="Aparajita" w:cs="Aparajita"/>
          <w:bCs/>
          <w:color w:val="0070C0"/>
          <w:sz w:val="24"/>
          <w:szCs w:val="24"/>
        </w:rPr>
        <w:t>OpenShift</w:t>
      </w:r>
      <w:r w:rsidRPr="00DF63CB">
        <w:rPr>
          <w:rFonts w:ascii="Aparajita" w:hAnsi="Aparajita" w:cs="Aparajita"/>
          <w:bCs/>
          <w:color w:val="0070C0"/>
          <w:sz w:val="24"/>
          <w:szCs w:val="24"/>
        </w:rPr>
        <w:t xml:space="preserve"> (Docker, Kubernetes), (Oracle) database and Tomcat, Apache, JBoss, Source forge with full ownership of software architecture, design and development </w:t>
      </w:r>
    </w:p>
    <w:p w:rsidR="004A5E55" w:rsidRPr="00DF63CB" w:rsidP="004A5E55" w14:paraId="5E8AAA22" w14:textId="2B279D0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on UI development using Angular/React with Typescript, Node.js, CSS/SCSS and HTML</w:t>
      </w:r>
    </w:p>
    <w:p w:rsidR="004A5E55" w:rsidRPr="00DF63CB" w:rsidP="004A5E55" w14:paraId="08ADCE1F" w14:textId="25826B8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Agile Development: Collaborate with and across agile teams to design, develop, test, implement, and support technical solutions in a full-stack development tools and technologies and partner with Product/Business teams.</w:t>
      </w:r>
    </w:p>
    <w:p w:rsidR="004A5E55" w:rsidRPr="00DF63CB" w:rsidP="004A5E55" w14:paraId="0EC920BB" w14:textId="4E8FFE5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Strong hands-on experience in Core Java, OOPS, Exception handling, Multi-Threading, Generics and design patterns.</w:t>
      </w:r>
    </w:p>
    <w:p w:rsidR="004A5E55" w:rsidRPr="00DF63CB" w:rsidP="004A5E55" w14:paraId="54F95284" w14:textId="7A4AE909">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Expertise in designing and developing web applications using Java/JEE </w:t>
      </w:r>
    </w:p>
    <w:p w:rsidR="004A5E55" w:rsidRPr="00DF63CB" w:rsidP="004A5E55" w14:paraId="7BDF6EB6" w14:textId="380B549B">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 in Spring Boot, Spring Integration and REST Web services </w:t>
      </w:r>
    </w:p>
    <w:p w:rsidR="004A5E55" w:rsidRPr="00DF63CB" w:rsidP="004A5E55" w14:paraId="45A73760" w14:textId="582FF459">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Experience in UI technologies/frameworks like JavaScript, React JS, Flux and knowledge of CSS, HTML </w:t>
      </w:r>
      <w:r w:rsidRPr="00DF63CB" w:rsidR="00797E02">
        <w:rPr>
          <w:rFonts w:ascii="Aparajita" w:hAnsi="Aparajita" w:cs="Aparajita"/>
          <w:bCs/>
          <w:color w:val="0070C0"/>
          <w:sz w:val="24"/>
          <w:szCs w:val="24"/>
        </w:rPr>
        <w:t>etc.</w:t>
      </w:r>
      <w:r w:rsidRPr="00DF63CB">
        <w:rPr>
          <w:rFonts w:ascii="Aparajita" w:hAnsi="Aparajita" w:cs="Aparajita"/>
          <w:bCs/>
          <w:color w:val="0070C0"/>
          <w:sz w:val="24"/>
          <w:szCs w:val="24"/>
        </w:rPr>
        <w:t xml:space="preserve"> </w:t>
      </w:r>
    </w:p>
    <w:p w:rsidR="004A5E55" w:rsidRPr="00DF63CB" w:rsidP="004A5E55" w14:paraId="3B043012" w14:textId="622A80DF">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working on designing and implementation of micro services in spring boot.</w:t>
      </w:r>
    </w:p>
    <w:p w:rsidR="004A5E55" w:rsidRPr="00DF63CB" w:rsidP="004A5E55" w14:paraId="2AB50658" w14:textId="4FD28FC2">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working on Docker containers, Kubernetes</w:t>
      </w:r>
    </w:p>
    <w:p w:rsidR="004A5E55" w:rsidRPr="00DF63CB" w:rsidP="004A5E55" w14:paraId="7DC135B5" w14:textId="2C5732E0">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on build and packaging, Maven, Unit testing with Junit/Mockito.</w:t>
      </w:r>
    </w:p>
    <w:p w:rsidR="004A5E55" w:rsidRPr="00DF63CB" w:rsidP="004A5E55" w14:paraId="7836557D" w14:textId="1F3E192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working with web servers and application servers. Configuring, indexing, URL mapping, authentication aspects of Jboss, Apache server and Web sphere servers.</w:t>
      </w:r>
    </w:p>
    <w:p w:rsidR="004A5E55" w:rsidRPr="00DF63CB" w:rsidP="004A5E55" w14:paraId="577A9C9D" w14:textId="5B62859A">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Continuous Integration/Delivery tools like GIT, Docker, Jenkins, Ansible</w:t>
      </w:r>
    </w:p>
    <w:p w:rsidR="003F5669" w:rsidRPr="00DF63CB" w:rsidP="004A5E55" w14:paraId="5A1618DA" w14:textId="06305CD4">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Experience in test automation technologies such as Selenium, Fitnesse, Mockito, Junit, any other testing frameworks</w:t>
      </w:r>
    </w:p>
    <w:p w:rsidR="003F5669" w:rsidRPr="00DF63CB" w:rsidP="003F5669" w14:paraId="32ECEB56" w14:textId="77777777">
      <w:pPr>
        <w:widowControl w:val="0"/>
        <w:spacing w:after="0" w:line="100" w:lineRule="atLeast"/>
        <w:ind w:left="720"/>
        <w:jc w:val="both"/>
        <w:rPr>
          <w:rFonts w:ascii="Aparajita" w:hAnsi="Aparajita" w:cs="Aparajita"/>
          <w:bCs/>
          <w:color w:val="0070C0"/>
          <w:sz w:val="24"/>
          <w:szCs w:val="24"/>
        </w:rPr>
      </w:pPr>
    </w:p>
    <w:p w:rsidR="00074BDD" w:rsidRPr="00DF63CB" w:rsidP="00724534" w14:paraId="0FD388FC" w14:textId="77777777">
      <w:pPr>
        <w:pStyle w:val="Heading1"/>
        <w:numPr>
          <w:ilvl w:val="0"/>
          <w:numId w:val="1"/>
        </w:numPr>
        <w:shd w:val="clear" w:color="auto" w:fill="C0C0C0"/>
        <w:jc w:val="both"/>
        <w:rPr>
          <w:rFonts w:ascii="Aparajita" w:hAnsi="Aparajita" w:cs="Aparajita"/>
          <w:bCs/>
          <w:i w:val="0"/>
          <w:color w:val="0070C0"/>
          <w:sz w:val="24"/>
          <w:szCs w:val="24"/>
          <w:u w:val="none"/>
        </w:rPr>
      </w:pPr>
      <w:r w:rsidRPr="00DF63CB">
        <w:rPr>
          <w:rFonts w:ascii="Aparajita" w:hAnsi="Aparajita" w:cs="Aparajita"/>
          <w:bCs/>
          <w:i w:val="0"/>
          <w:color w:val="0070C0"/>
          <w:sz w:val="24"/>
          <w:szCs w:val="24"/>
          <w:u w:val="none"/>
        </w:rPr>
        <w:t>Academic Profile</w:t>
      </w:r>
    </w:p>
    <w:p w:rsidR="00724534" w:rsidRPr="00DF63CB" w:rsidP="00724534" w14:paraId="413ADFD9" w14:textId="77777777">
      <w:pPr>
        <w:pStyle w:val="BodyText"/>
        <w:rPr>
          <w:rFonts w:ascii="Aparajita" w:hAnsi="Aparajita" w:cs="Aparajita"/>
          <w:color w:val="0070C0"/>
          <w:sz w:val="24"/>
          <w:szCs w:val="24"/>
          <w:lang w:val="en-US"/>
        </w:rPr>
      </w:pPr>
    </w:p>
    <w:p w:rsidR="00074BDD" w:rsidRPr="00DF63CB" w:rsidP="00A0526D" w14:paraId="351DB588" w14:textId="05FADFAC">
      <w:pPr>
        <w:numPr>
          <w:ilvl w:val="0"/>
          <w:numId w:val="3"/>
        </w:numPr>
        <w:spacing w:after="0" w:line="360" w:lineRule="auto"/>
        <w:jc w:val="both"/>
        <w:rPr>
          <w:rFonts w:ascii="Aparajita" w:hAnsi="Aparajita" w:cs="Aparajita"/>
          <w:bCs/>
          <w:color w:val="0070C0"/>
          <w:sz w:val="24"/>
          <w:szCs w:val="24"/>
        </w:rPr>
      </w:pPr>
      <w:r w:rsidRPr="00DF63CB">
        <w:rPr>
          <w:rFonts w:ascii="Aparajita" w:hAnsi="Aparajita" w:cs="Aparajita"/>
          <w:bCs/>
          <w:color w:val="0070C0"/>
          <w:sz w:val="24"/>
          <w:szCs w:val="24"/>
        </w:rPr>
        <w:t xml:space="preserve">MCA from </w:t>
      </w:r>
      <w:r w:rsidRPr="00DF63CB" w:rsidR="00B936D8">
        <w:rPr>
          <w:rFonts w:ascii="Aparajita" w:hAnsi="Aparajita" w:cs="Aparajita"/>
          <w:bCs/>
          <w:color w:val="0070C0"/>
          <w:sz w:val="24"/>
          <w:szCs w:val="24"/>
        </w:rPr>
        <w:t xml:space="preserve">Bangalore University </w:t>
      </w:r>
    </w:p>
    <w:p w:rsidR="00B936D8" w:rsidRPr="00DF63CB" w:rsidP="00B936D8" w14:paraId="78F14D33" w14:textId="77777777">
      <w:pPr>
        <w:spacing w:after="0" w:line="360" w:lineRule="auto"/>
        <w:ind w:left="720"/>
        <w:jc w:val="both"/>
        <w:rPr>
          <w:rFonts w:ascii="Aparajita" w:hAnsi="Aparajita" w:cs="Aparajita"/>
          <w:bCs/>
          <w:color w:val="0070C0"/>
          <w:sz w:val="24"/>
          <w:szCs w:val="24"/>
        </w:rPr>
      </w:pPr>
    </w:p>
    <w:p w:rsidR="00074BDD" w:rsidRPr="00DF63CB" w:rsidP="00074BDD" w14:paraId="4FC9F188" w14:textId="77777777">
      <w:pPr>
        <w:pStyle w:val="Heading1"/>
        <w:shd w:val="clear" w:color="auto" w:fill="C0C0C0"/>
        <w:tabs>
          <w:tab w:val="clear" w:pos="0"/>
        </w:tabs>
        <w:ind w:left="0" w:firstLine="0"/>
        <w:jc w:val="both"/>
        <w:rPr>
          <w:rFonts w:ascii="Aparajita" w:hAnsi="Aparajita" w:cs="Aparajita"/>
          <w:bCs/>
          <w:color w:val="0070C0"/>
          <w:sz w:val="24"/>
          <w:szCs w:val="24"/>
        </w:rPr>
      </w:pPr>
      <w:r w:rsidRPr="00DF63CB">
        <w:rPr>
          <w:rFonts w:ascii="Aparajita" w:hAnsi="Aparajita" w:cs="Aparajita"/>
          <w:bCs/>
          <w:i w:val="0"/>
          <w:color w:val="0070C0"/>
          <w:sz w:val="24"/>
          <w:szCs w:val="24"/>
          <w:u w:val="none"/>
        </w:rPr>
        <w:t>TECHNICAL SKILLS</w:t>
      </w:r>
    </w:p>
    <w:p w:rsidR="00934C21" w:rsidRPr="00DF63CB" w:rsidP="00934C21" w14:paraId="7AF9763F" w14:textId="77777777">
      <w:pPr>
        <w:tabs>
          <w:tab w:val="left" w:pos="1830"/>
        </w:tabs>
        <w:spacing w:line="360" w:lineRule="auto"/>
        <w:rPr>
          <w:rFonts w:ascii="Aparajita" w:hAnsi="Aparajita" w:cs="Aparajita"/>
          <w:b/>
          <w:bCs/>
          <w:color w:val="0070C0"/>
          <w:sz w:val="24"/>
          <w:szCs w:val="24"/>
          <w:bdr w:val="none" w:sz="0"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2"/>
        <w:gridCol w:w="7708"/>
      </w:tblGrid>
      <w:tr w14:paraId="56BAFD75" w14:textId="77777777" w:rsidTr="00A0526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0" w:type="auto"/>
          </w:tcPr>
          <w:p w:rsidR="005859B8" w:rsidRPr="00DF63CB" w:rsidP="00A0526D" w14:paraId="19C7F5EE" w14:textId="339AB36C">
            <w:pPr>
              <w:tabs>
                <w:tab w:val="left" w:pos="1830"/>
              </w:tabs>
              <w:spacing w:line="360" w:lineRule="auto"/>
              <w:rPr>
                <w:rFonts w:ascii="Aparajita" w:hAnsi="Aparajita" w:cs="Aparajita"/>
                <w:bCs/>
                <w:color w:val="0070C0"/>
                <w:sz w:val="24"/>
                <w:szCs w:val="24"/>
                <w:bdr w:val="none" w:sz="0" w:space="0" w:color="auto" w:frame="1"/>
              </w:rPr>
            </w:pPr>
            <w:r>
              <w:rPr>
                <w:rFonts w:ascii="Aparajita" w:hAnsi="Aparajita" w:cs="Aparajita"/>
                <w:bCs/>
                <w:color w:val="0070C0"/>
                <w:sz w:val="24"/>
                <w:szCs w:val="24"/>
                <w:bdr w:val="none" w:sz="0" w:space="0" w:color="auto" w:frame="1"/>
              </w:rPr>
              <w:t>Emerging Technologies</w:t>
            </w:r>
          </w:p>
        </w:tc>
        <w:tc>
          <w:tcPr>
            <w:tcW w:w="0" w:type="auto"/>
          </w:tcPr>
          <w:p w:rsidR="005859B8" w:rsidRPr="00DF63CB" w:rsidP="0073629F" w14:paraId="27327B90" w14:textId="2265A4C2">
            <w:pPr>
              <w:tabs>
                <w:tab w:val="left" w:pos="1830"/>
              </w:tabs>
              <w:spacing w:line="360" w:lineRule="auto"/>
              <w:rPr>
                <w:rFonts w:ascii="Aparajita" w:hAnsi="Aparajita" w:cs="Aparajita"/>
                <w:bCs/>
                <w:color w:val="0070C0"/>
                <w:sz w:val="24"/>
                <w:szCs w:val="24"/>
                <w:bdr w:val="none" w:sz="0" w:space="0" w:color="auto" w:frame="1"/>
              </w:rPr>
            </w:pPr>
            <w:r w:rsidRPr="000D1FD9">
              <w:rPr>
                <w:rFonts w:ascii="Aparajita" w:hAnsi="Aparajita" w:cs="Aparajita"/>
                <w:color w:val="0070C0"/>
                <w:sz w:val="24"/>
                <w:szCs w:val="24"/>
              </w:rPr>
              <w:t>5G-Agile Platform Engineering-AI-ML-AIOps-AWS-Azure-Blockchain-Business Analytics-ChatGPT-Cloud-Cloud Based Governance-Cyber Security-Data</w:t>
            </w:r>
            <w:r>
              <w:rPr>
                <w:rFonts w:ascii="Aparajita" w:hAnsi="Aparajita" w:cs="Aparajita"/>
                <w:color w:val="0070C0"/>
                <w:sz w:val="24"/>
                <w:szCs w:val="24"/>
              </w:rPr>
              <w:t xml:space="preserve"> Analytics</w:t>
            </w:r>
            <w:r w:rsidRPr="000D1FD9">
              <w:rPr>
                <w:rFonts w:ascii="Aparajita" w:hAnsi="Aparajita" w:cs="Aparajita"/>
                <w:color w:val="0070C0"/>
                <w:sz w:val="24"/>
                <w:szCs w:val="24"/>
              </w:rPr>
              <w:t>-Data Engineer-Data Science-DevOps-Digital</w:t>
            </w:r>
            <w:r>
              <w:rPr>
                <w:rFonts w:ascii="Aparajita" w:hAnsi="Aparajita" w:cs="Aparajita"/>
                <w:color w:val="0070C0"/>
                <w:sz w:val="24"/>
                <w:szCs w:val="24"/>
              </w:rPr>
              <w:t xml:space="preserve"> </w:t>
            </w:r>
            <w:r w:rsidRPr="000D1FD9">
              <w:rPr>
                <w:rFonts w:ascii="Aparajita" w:hAnsi="Aparajita" w:cs="Aparajita"/>
                <w:color w:val="0070C0"/>
                <w:sz w:val="24"/>
                <w:szCs w:val="24"/>
              </w:rPr>
              <w:t>Twin-Drones-DWH-Edge Computing-ETL-GCP-Generative AI-Industry 4.0-Informatica-Intelligent Automation-IoT/IIoT-Linux-Metaverse-</w:t>
            </w:r>
            <w:r>
              <w:rPr>
                <w:rFonts w:ascii="Aparajita" w:hAnsi="Aparajita" w:cs="Aparajita"/>
                <w:color w:val="0070C0"/>
                <w:sz w:val="24"/>
                <w:szCs w:val="24"/>
              </w:rPr>
              <w:t>MLOps-</w:t>
            </w:r>
            <w:r w:rsidRPr="000D1FD9">
              <w:rPr>
                <w:rFonts w:ascii="Aparajita" w:hAnsi="Aparajita" w:cs="Aparajita"/>
                <w:color w:val="0070C0"/>
                <w:sz w:val="24"/>
                <w:szCs w:val="24"/>
              </w:rPr>
              <w:t xml:space="preserve">MS </w:t>
            </w:r>
            <w:r w:rsidRPr="000D1FD9">
              <w:rPr>
                <w:rFonts w:ascii="Aparajita" w:hAnsi="Aparajita" w:cs="Aparajita"/>
                <w:color w:val="0070C0"/>
                <w:sz w:val="24"/>
                <w:szCs w:val="24"/>
              </w:rPr>
              <w:t>Dynamics-OPENAI-Oracle-Prompt Engineering-Python-RDBMS-Robotics-RPA-ServiceNow-Snowflake-SQL-SRE-Test Automation-Web 3.0-Zero Trust Security</w:t>
            </w:r>
          </w:p>
        </w:tc>
      </w:tr>
      <w:tr w14:paraId="5AB8A95B" w14:textId="77777777" w:rsidTr="00A0526D">
        <w:tblPrEx>
          <w:tblW w:w="0" w:type="auto"/>
          <w:tblLook w:val="04A0"/>
        </w:tblPrEx>
        <w:tc>
          <w:tcPr>
            <w:tcW w:w="0" w:type="auto"/>
          </w:tcPr>
          <w:p w:rsidR="00934C21" w:rsidRPr="00DF63CB" w:rsidP="00A0526D" w14:paraId="020311C9" w14:textId="77777777">
            <w:pPr>
              <w:tabs>
                <w:tab w:val="left" w:pos="1830"/>
              </w:tabs>
              <w:spacing w:line="360" w:lineRule="auto"/>
              <w:rPr>
                <w:rFonts w:ascii="Aparajita" w:hAnsi="Aparajita" w:cs="Aparajita"/>
                <w:bCs/>
                <w:color w:val="0070C0"/>
                <w:sz w:val="24"/>
                <w:szCs w:val="24"/>
                <w:bdr w:val="none" w:sz="0" w:space="0" w:color="auto" w:frame="1"/>
              </w:rPr>
            </w:pPr>
            <w:r w:rsidRPr="00DF63CB">
              <w:rPr>
                <w:rFonts w:ascii="Aparajita" w:hAnsi="Aparajita" w:cs="Aparajita"/>
                <w:bCs/>
                <w:color w:val="0070C0"/>
                <w:sz w:val="24"/>
                <w:szCs w:val="24"/>
                <w:bdr w:val="none" w:sz="0" w:space="0" w:color="auto" w:frame="1"/>
              </w:rPr>
              <w:t xml:space="preserve">Python </w:t>
            </w:r>
          </w:p>
        </w:tc>
        <w:tc>
          <w:tcPr>
            <w:tcW w:w="0" w:type="auto"/>
          </w:tcPr>
          <w:p w:rsidR="00934C21" w:rsidRPr="00DF63CB" w:rsidP="00A0526D" w14:paraId="4ACDF83A" w14:textId="77777777">
            <w:pPr>
              <w:tabs>
                <w:tab w:val="left" w:pos="1830"/>
              </w:tabs>
              <w:spacing w:line="360" w:lineRule="auto"/>
              <w:rPr>
                <w:rFonts w:ascii="Aparajita" w:hAnsi="Aparajita" w:cs="Aparajita"/>
                <w:bCs/>
                <w:color w:val="0070C0"/>
                <w:sz w:val="24"/>
                <w:szCs w:val="24"/>
                <w:bdr w:val="none" w:sz="0" w:space="0" w:color="auto" w:frame="1"/>
              </w:rPr>
            </w:pPr>
            <w:r w:rsidRPr="00DF63CB">
              <w:rPr>
                <w:rFonts w:ascii="Aparajita" w:hAnsi="Aparajita" w:cs="Aparajita"/>
                <w:bCs/>
                <w:color w:val="0070C0"/>
                <w:sz w:val="24"/>
                <w:szCs w:val="24"/>
                <w:bdr w:val="none" w:sz="0" w:space="0" w:color="auto" w:frame="1"/>
              </w:rPr>
              <w:t>PyCharm, Jupyter Notebook, Bourne-again shell (Bash), PowerShell, Data analysis using Pandas, SciPy &amp; NumPy, Data visualization Bokeh, d3.js, Matplotlib, Web Development using Web Frameworks like Django, Flask, Bottle, Pyramid, TurboGears, Falcon, Networking, HTTPS, WebSocket’s, WebRTC</w:t>
            </w:r>
          </w:p>
        </w:tc>
      </w:tr>
      <w:tr w14:paraId="672D602C" w14:textId="77777777" w:rsidTr="00A0526D">
        <w:tblPrEx>
          <w:tblW w:w="0" w:type="auto"/>
          <w:tblLook w:val="04A0"/>
        </w:tblPrEx>
        <w:tc>
          <w:tcPr>
            <w:tcW w:w="0" w:type="auto"/>
          </w:tcPr>
          <w:p w:rsidR="00934C21" w:rsidRPr="00DF63CB" w:rsidP="00A0526D" w14:paraId="7945E232" w14:textId="77777777">
            <w:pPr>
              <w:tabs>
                <w:tab w:val="left" w:pos="1830"/>
              </w:tabs>
              <w:spacing w:line="360" w:lineRule="auto"/>
              <w:rPr>
                <w:rFonts w:ascii="Aparajita" w:hAnsi="Aparajita" w:cs="Aparajita"/>
                <w:bCs/>
                <w:color w:val="0070C0"/>
                <w:sz w:val="24"/>
                <w:szCs w:val="24"/>
                <w:bdr w:val="none" w:sz="0" w:space="0" w:color="auto" w:frame="1"/>
              </w:rPr>
            </w:pPr>
            <w:r w:rsidRPr="00DF63CB">
              <w:rPr>
                <w:rFonts w:ascii="Aparajita" w:hAnsi="Aparajita" w:cs="Aparajita"/>
                <w:bCs/>
                <w:color w:val="0070C0"/>
                <w:sz w:val="24"/>
                <w:szCs w:val="24"/>
                <w:bdr w:val="none" w:sz="0" w:space="0" w:color="auto" w:frame="1"/>
              </w:rPr>
              <w:t>Scripting languages</w:t>
            </w:r>
          </w:p>
        </w:tc>
        <w:tc>
          <w:tcPr>
            <w:tcW w:w="0" w:type="auto"/>
          </w:tcPr>
          <w:p w:rsidR="00934C21" w:rsidRPr="00DF63CB" w:rsidP="00A0526D" w14:paraId="090385B7" w14:textId="77777777">
            <w:pPr>
              <w:tabs>
                <w:tab w:val="left" w:pos="1830"/>
              </w:tabs>
              <w:spacing w:line="360" w:lineRule="auto"/>
              <w:rPr>
                <w:rFonts w:ascii="Aparajita" w:hAnsi="Aparajita" w:cs="Aparajita"/>
                <w:bCs/>
                <w:color w:val="0070C0"/>
                <w:sz w:val="24"/>
                <w:szCs w:val="24"/>
                <w:bdr w:val="none" w:sz="0" w:space="0" w:color="auto" w:frame="1"/>
              </w:rPr>
            </w:pPr>
            <w:r w:rsidRPr="00DF63CB">
              <w:rPr>
                <w:rFonts w:ascii="Aparajita" w:hAnsi="Aparajita" w:cs="Aparajita"/>
                <w:bCs/>
                <w:color w:val="0070C0"/>
                <w:sz w:val="24"/>
                <w:szCs w:val="24"/>
                <w:bdr w:val="none" w:sz="0" w:space="0" w:color="auto" w:frame="1"/>
              </w:rPr>
              <w:t>Unix Shell Scripting, Linux Shell Scripting, Bash, Perl, Java Script</w:t>
            </w:r>
          </w:p>
        </w:tc>
      </w:tr>
      <w:tr w14:paraId="74756F2D" w14:textId="77777777" w:rsidTr="0073629F">
        <w:tblPrEx>
          <w:tblW w:w="0" w:type="auto"/>
          <w:tblLook w:val="04A0"/>
        </w:tblPrEx>
        <w:tc>
          <w:tcPr>
            <w:tcW w:w="1642" w:type="dxa"/>
            <w:shd w:val="clear" w:color="auto" w:fill="auto"/>
          </w:tcPr>
          <w:p w:rsidR="00934C21" w:rsidRPr="00DF63CB" w:rsidP="00A0526D" w14:paraId="7B3E083D" w14:textId="77777777">
            <w:pPr>
              <w:rPr>
                <w:rFonts w:ascii="Aparajita" w:eastAsia="Calibri" w:hAnsi="Aparajita" w:cs="Aparajita"/>
                <w:bCs/>
                <w:color w:val="0070C0"/>
                <w:sz w:val="24"/>
                <w:szCs w:val="24"/>
                <w:bdr w:val="none" w:sz="0" w:space="0" w:color="auto" w:frame="1"/>
              </w:rPr>
            </w:pPr>
            <w:bookmarkStart w:id="0" w:name="_Hlk92425568"/>
            <w:r w:rsidRPr="00DF63CB">
              <w:rPr>
                <w:rFonts w:ascii="Aparajita" w:eastAsia="Calibri" w:hAnsi="Aparajita" w:cs="Aparajita"/>
                <w:bCs/>
                <w:color w:val="0070C0"/>
                <w:sz w:val="24"/>
                <w:szCs w:val="24"/>
                <w:bdr w:val="none" w:sz="0" w:space="0" w:color="auto" w:frame="1"/>
              </w:rPr>
              <w:t>Business Intelligence</w:t>
            </w:r>
          </w:p>
        </w:tc>
        <w:tc>
          <w:tcPr>
            <w:tcW w:w="7708" w:type="dxa"/>
            <w:shd w:val="clear" w:color="auto" w:fill="auto"/>
          </w:tcPr>
          <w:p w:rsidR="00934C21" w:rsidRPr="00DF63CB" w:rsidP="00A0526D" w14:paraId="15CEFC5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Modeling</w:t>
            </w:r>
          </w:p>
          <w:p w:rsidR="00934C21" w:rsidRPr="00DF63CB" w:rsidP="00A0526D" w14:paraId="40B2F93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Visualization</w:t>
            </w:r>
          </w:p>
          <w:p w:rsidR="00934C21" w:rsidRPr="00DF63CB" w:rsidP="00A0526D" w14:paraId="2D0F462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Warehousing</w:t>
            </w:r>
          </w:p>
          <w:p w:rsidR="00934C21" w:rsidRPr="00DF63CB" w:rsidP="00A0526D" w14:paraId="3E037FE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Database Management System</w:t>
            </w:r>
          </w:p>
          <w:p w:rsidR="00934C21" w:rsidRPr="00DF63CB" w:rsidP="00A0526D" w14:paraId="274F18D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ETL</w:t>
            </w:r>
          </w:p>
          <w:p w:rsidR="00934C21" w:rsidRPr="00DF63CB" w:rsidP="00A0526D" w14:paraId="20799C7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Reporting Concepts</w:t>
            </w:r>
          </w:p>
        </w:tc>
      </w:tr>
      <w:tr w14:paraId="294AF541" w14:textId="77777777" w:rsidTr="0073629F">
        <w:tblPrEx>
          <w:tblW w:w="0" w:type="auto"/>
          <w:tblLook w:val="04A0"/>
        </w:tblPrEx>
        <w:tc>
          <w:tcPr>
            <w:tcW w:w="1642" w:type="dxa"/>
            <w:shd w:val="clear" w:color="auto" w:fill="auto"/>
          </w:tcPr>
          <w:p w:rsidR="00934C21" w:rsidRPr="00DF63CB" w:rsidP="00A0526D" w14:paraId="583716A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Warehouse</w:t>
            </w:r>
          </w:p>
        </w:tc>
        <w:tc>
          <w:tcPr>
            <w:tcW w:w="7708" w:type="dxa"/>
            <w:shd w:val="clear" w:color="auto" w:fill="auto"/>
          </w:tcPr>
          <w:p w:rsidR="00934C21" w:rsidRPr="00DF63CB" w:rsidP="00A0526D" w14:paraId="546C972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Amazon Redshift</w:t>
            </w:r>
          </w:p>
          <w:p w:rsidR="00934C21" w:rsidRPr="00DF63CB" w:rsidP="00A0526D" w14:paraId="64F06E0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Apache Hive</w:t>
            </w:r>
          </w:p>
          <w:p w:rsidR="00934C21" w:rsidRPr="00DF63CB" w:rsidP="00A0526D" w14:paraId="76B9730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Synapse Analytics</w:t>
            </w:r>
          </w:p>
          <w:p w:rsidR="00934C21" w:rsidRPr="00DF63CB" w:rsidP="00A0526D" w14:paraId="437EE31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Big Query</w:t>
            </w:r>
          </w:p>
          <w:p w:rsidR="00934C21" w:rsidRPr="00DF63CB" w:rsidP="00A0526D" w14:paraId="75DB5D8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BW/HANA</w:t>
            </w:r>
          </w:p>
          <w:p w:rsidR="00934C21" w:rsidRPr="00DF63CB" w:rsidP="00A0526D" w14:paraId="7BA09C6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Snowflake</w:t>
            </w:r>
          </w:p>
          <w:p w:rsidR="00934C21" w:rsidRPr="00DF63CB" w:rsidP="00A0526D" w14:paraId="5B9DD00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Teradata</w:t>
            </w:r>
          </w:p>
          <w:p w:rsidR="00934C21" w:rsidRPr="00DF63CB" w:rsidP="00A0526D" w14:paraId="50433D1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Data Warehouse Cloud</w:t>
            </w:r>
          </w:p>
          <w:p w:rsidR="00934C21" w:rsidRPr="00DF63CB" w:rsidP="00A0526D" w14:paraId="3E8B884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HANA</w:t>
            </w:r>
          </w:p>
          <w:p w:rsidR="00934C21" w:rsidRPr="00DF63CB" w:rsidP="00A0526D" w14:paraId="09F8CFD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BW/4HANA</w:t>
            </w:r>
          </w:p>
        </w:tc>
      </w:tr>
      <w:tr w14:paraId="11CD2F2D" w14:textId="77777777" w:rsidTr="0073629F">
        <w:tblPrEx>
          <w:tblW w:w="0" w:type="auto"/>
          <w:tblLook w:val="04A0"/>
        </w:tblPrEx>
        <w:tc>
          <w:tcPr>
            <w:tcW w:w="1642" w:type="dxa"/>
            <w:shd w:val="clear" w:color="auto" w:fill="auto"/>
          </w:tcPr>
          <w:p w:rsidR="00934C21" w:rsidRPr="00DF63CB" w:rsidP="00A0526D" w14:paraId="3BAF794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Business Intelligence</w:t>
            </w:r>
          </w:p>
          <w:p w:rsidR="00934C21" w:rsidRPr="00DF63CB" w:rsidP="00A0526D" w14:paraId="55CCA19C" w14:textId="77777777">
            <w:pPr>
              <w:rPr>
                <w:rFonts w:ascii="Aparajita" w:eastAsia="Calibri" w:hAnsi="Aparajita" w:cs="Aparajita"/>
                <w:bCs/>
                <w:color w:val="0070C0"/>
                <w:sz w:val="24"/>
                <w:szCs w:val="24"/>
                <w:bdr w:val="none" w:sz="0" w:space="0" w:color="auto" w:frame="1"/>
              </w:rPr>
            </w:pPr>
          </w:p>
        </w:tc>
        <w:tc>
          <w:tcPr>
            <w:tcW w:w="7708" w:type="dxa"/>
            <w:shd w:val="clear" w:color="auto" w:fill="auto"/>
          </w:tcPr>
          <w:p w:rsidR="00934C21" w:rsidRPr="00DF63CB" w:rsidP="00A0526D" w14:paraId="2660D17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Business Objects</w:t>
            </w:r>
          </w:p>
          <w:p w:rsidR="00934C21" w:rsidRPr="00DF63CB" w:rsidP="00A0526D" w14:paraId="6B4F818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MicroStrategy</w:t>
            </w:r>
          </w:p>
          <w:p w:rsidR="00934C21" w:rsidRPr="00DF63CB" w:rsidP="00A0526D" w14:paraId="642877E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SAS Business Intelligence</w:t>
            </w:r>
          </w:p>
          <w:p w:rsidR="00934C21" w:rsidRPr="00DF63CB" w:rsidP="00A0526D" w14:paraId="7F8C8F6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Oracle BI</w:t>
            </w:r>
          </w:p>
          <w:p w:rsidR="00934C21" w:rsidRPr="00DF63CB" w:rsidP="00A0526D" w14:paraId="4E65CB3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Domo</w:t>
            </w:r>
          </w:p>
          <w:p w:rsidR="00934C21" w:rsidRPr="00DF63CB" w:rsidP="00A0526D" w14:paraId="3230E4F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IBM Cognos Analytics</w:t>
            </w:r>
          </w:p>
          <w:p w:rsidR="00934C21" w:rsidRPr="00DF63CB" w:rsidP="00A0526D" w14:paraId="18CC296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Microsoft BI</w:t>
            </w:r>
          </w:p>
          <w:p w:rsidR="00934C21" w:rsidRPr="00DF63CB" w:rsidP="00A0526D" w14:paraId="6B5E0AB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BI</w:t>
            </w:r>
          </w:p>
        </w:tc>
      </w:tr>
      <w:tr w14:paraId="30657EC1" w14:textId="77777777" w:rsidTr="0073629F">
        <w:tblPrEx>
          <w:tblW w:w="0" w:type="auto"/>
          <w:tblLook w:val="04A0"/>
        </w:tblPrEx>
        <w:tc>
          <w:tcPr>
            <w:tcW w:w="1642" w:type="dxa"/>
            <w:shd w:val="clear" w:color="auto" w:fill="auto"/>
          </w:tcPr>
          <w:p w:rsidR="00934C21" w:rsidRPr="00DF63CB" w:rsidP="00A0526D" w14:paraId="0797830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ETL</w:t>
            </w:r>
          </w:p>
        </w:tc>
        <w:tc>
          <w:tcPr>
            <w:tcW w:w="7708" w:type="dxa"/>
            <w:shd w:val="clear" w:color="auto" w:fill="auto"/>
          </w:tcPr>
          <w:p w:rsidR="00934C21" w:rsidRPr="00DF63CB" w:rsidP="00A0526D" w14:paraId="5A8A676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Ab Initio</w:t>
            </w:r>
          </w:p>
          <w:p w:rsidR="00934C21" w:rsidRPr="00DF63CB" w:rsidP="00A0526D" w14:paraId="0AAEB02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Alteryx</w:t>
            </w:r>
          </w:p>
          <w:p w:rsidR="00934C21" w:rsidRPr="00DF63CB" w:rsidP="00A0526D" w14:paraId="6AA926D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Apache Nifi</w:t>
            </w:r>
          </w:p>
          <w:p w:rsidR="00934C21" w:rsidRPr="00DF63CB" w:rsidP="00A0526D" w14:paraId="7644731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Glue</w:t>
            </w:r>
          </w:p>
          <w:p w:rsidR="00934C21" w:rsidRPr="00DF63CB" w:rsidP="00A0526D" w14:paraId="3B009A9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 Factory</w:t>
            </w:r>
          </w:p>
          <w:p w:rsidR="00934C21" w:rsidRPr="00DF63CB" w:rsidP="00A0526D" w14:paraId="21376D4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Cloud Dataflow</w:t>
            </w:r>
          </w:p>
          <w:p w:rsidR="00934C21" w:rsidRPr="00DF63CB" w:rsidP="00A0526D" w14:paraId="6668B94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IBM Infosphere DataStage</w:t>
            </w:r>
          </w:p>
          <w:p w:rsidR="00934C21" w:rsidRPr="00DF63CB" w:rsidP="00A0526D" w14:paraId="5A999DC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 xml:space="preserve">Informatica PowerCenter </w:t>
            </w:r>
          </w:p>
          <w:p w:rsidR="00934C21" w:rsidRPr="00DF63CB" w:rsidP="00A0526D" w14:paraId="5245ECB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Microsoft SQL Server Integrated Services (SSIS)</w:t>
            </w:r>
          </w:p>
          <w:p w:rsidR="00934C21" w:rsidRPr="00DF63CB" w:rsidP="00A0526D" w14:paraId="5F9664F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Pentaho</w:t>
            </w:r>
          </w:p>
          <w:p w:rsidR="00934C21" w:rsidRPr="00DF63CB" w:rsidP="00A0526D" w14:paraId="27AC650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Data Services</w:t>
            </w:r>
          </w:p>
          <w:p w:rsidR="00934C21" w:rsidRPr="00DF63CB" w:rsidP="00A0526D" w14:paraId="1BAD46D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SSAS</w:t>
            </w:r>
          </w:p>
          <w:p w:rsidR="00934C21" w:rsidRPr="00DF63CB" w:rsidP="00A0526D" w14:paraId="61846D6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Talend</w:t>
            </w:r>
          </w:p>
        </w:tc>
      </w:tr>
      <w:tr w14:paraId="3526B968" w14:textId="77777777" w:rsidTr="0073629F">
        <w:tblPrEx>
          <w:tblW w:w="0" w:type="auto"/>
          <w:tblLook w:val="04A0"/>
        </w:tblPrEx>
        <w:tc>
          <w:tcPr>
            <w:tcW w:w="1642" w:type="dxa"/>
            <w:shd w:val="clear" w:color="auto" w:fill="auto"/>
          </w:tcPr>
          <w:p w:rsidR="00934C21" w:rsidRPr="00DF63CB" w:rsidP="00A0526D" w14:paraId="40BC7B6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DBMS</w:t>
            </w:r>
          </w:p>
        </w:tc>
        <w:tc>
          <w:tcPr>
            <w:tcW w:w="7708" w:type="dxa"/>
            <w:shd w:val="clear" w:color="auto" w:fill="auto"/>
          </w:tcPr>
          <w:p w:rsidR="00934C21" w:rsidRPr="00DF63CB" w:rsidP="00A0526D" w14:paraId="19D69DE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Microsoft SQL Server</w:t>
            </w:r>
          </w:p>
          <w:p w:rsidR="00934C21" w:rsidRPr="00DF63CB" w:rsidP="00A0526D" w14:paraId="5974299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MongoDB</w:t>
            </w:r>
          </w:p>
          <w:p w:rsidR="00934C21" w:rsidRPr="00DF63CB" w:rsidP="00A0526D" w14:paraId="586D5A8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MySQL</w:t>
            </w:r>
          </w:p>
          <w:p w:rsidR="00934C21" w:rsidRPr="00DF63CB" w:rsidP="00A0526D" w14:paraId="7637D05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Oracle SQL / PLSQL</w:t>
            </w:r>
          </w:p>
          <w:p w:rsidR="00934C21" w:rsidRPr="00DF63CB" w:rsidP="00A0526D" w14:paraId="5640F39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PostgreSQL</w:t>
            </w:r>
          </w:p>
          <w:p w:rsidR="00934C21" w:rsidRPr="00DF63CB" w:rsidP="00A0526D" w14:paraId="14CD110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Teradata</w:t>
            </w:r>
          </w:p>
          <w:p w:rsidR="00934C21" w:rsidRPr="00DF63CB" w:rsidP="00A0526D" w14:paraId="1A128C4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IBM DB2</w:t>
            </w:r>
          </w:p>
          <w:p w:rsidR="00934C21" w:rsidRPr="00DF63CB" w:rsidP="00A0526D" w14:paraId="549CB17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Amazon RDS</w:t>
            </w:r>
          </w:p>
          <w:p w:rsidR="00934C21" w:rsidRPr="00DF63CB" w:rsidP="00A0526D" w14:paraId="1A5055F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Spark SQL</w:t>
            </w:r>
          </w:p>
          <w:p w:rsidR="00934C21" w:rsidRPr="00DF63CB" w:rsidP="00A0526D" w14:paraId="16FE4EE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Cloud SQL</w:t>
            </w:r>
          </w:p>
        </w:tc>
      </w:tr>
      <w:tr w14:paraId="771F2F59" w14:textId="77777777" w:rsidTr="0073629F">
        <w:tblPrEx>
          <w:tblW w:w="0" w:type="auto"/>
          <w:tblLook w:val="04A0"/>
        </w:tblPrEx>
        <w:tc>
          <w:tcPr>
            <w:tcW w:w="1642" w:type="dxa"/>
            <w:shd w:val="clear" w:color="auto" w:fill="auto"/>
          </w:tcPr>
          <w:p w:rsidR="00934C21" w:rsidRPr="00DF63CB" w:rsidP="00A0526D" w14:paraId="29A3A66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Visualization</w:t>
            </w:r>
          </w:p>
        </w:tc>
        <w:tc>
          <w:tcPr>
            <w:tcW w:w="7708" w:type="dxa"/>
            <w:shd w:val="clear" w:color="auto" w:fill="auto"/>
          </w:tcPr>
          <w:p w:rsidR="00934C21" w:rsidRPr="00DF63CB" w:rsidP="00A0526D" w14:paraId="0634365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Power BI</w:t>
            </w:r>
          </w:p>
          <w:p w:rsidR="00934C21" w:rsidRPr="00DF63CB" w:rsidP="00A0526D" w14:paraId="1C151E1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Qlik sense</w:t>
            </w:r>
          </w:p>
          <w:p w:rsidR="00934C21" w:rsidRPr="00DF63CB" w:rsidP="00A0526D" w14:paraId="71302F9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QlikView</w:t>
            </w:r>
          </w:p>
          <w:p w:rsidR="00934C21" w:rsidRPr="00DF63CB" w:rsidP="00A0526D" w14:paraId="609DDE5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SSRS</w:t>
            </w:r>
          </w:p>
          <w:p w:rsidR="00934C21" w:rsidRPr="00DF63CB" w:rsidP="00A0526D" w14:paraId="2368660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Tableau</w:t>
            </w:r>
          </w:p>
        </w:tc>
      </w:tr>
      <w:tr w14:paraId="10E9D914" w14:textId="77777777" w:rsidTr="0073629F">
        <w:tblPrEx>
          <w:tblW w:w="0" w:type="auto"/>
          <w:tblLook w:val="04A0"/>
        </w:tblPrEx>
        <w:tc>
          <w:tcPr>
            <w:tcW w:w="1642" w:type="dxa"/>
            <w:shd w:val="clear" w:color="auto" w:fill="auto"/>
          </w:tcPr>
          <w:p w:rsidR="00934C21" w:rsidRPr="00DF63CB" w:rsidP="00A0526D" w14:paraId="02685F7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DataOps</w:t>
            </w:r>
          </w:p>
        </w:tc>
        <w:tc>
          <w:tcPr>
            <w:tcW w:w="7708" w:type="dxa"/>
            <w:shd w:val="clear" w:color="auto" w:fill="auto"/>
          </w:tcPr>
          <w:p w:rsidR="00934C21" w:rsidRPr="00DF63CB" w:rsidP="00A0526D" w14:paraId="79244FD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Airflow</w:t>
            </w:r>
          </w:p>
          <w:p w:rsidR="00934C21" w:rsidRPr="00DF63CB" w:rsidP="00A0526D" w14:paraId="011800F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Stream Sets</w:t>
            </w:r>
          </w:p>
        </w:tc>
      </w:tr>
      <w:tr w14:paraId="6F154230" w14:textId="77777777" w:rsidTr="0073629F">
        <w:tblPrEx>
          <w:tblW w:w="0" w:type="auto"/>
          <w:tblLook w:val="04A0"/>
        </w:tblPrEx>
        <w:tc>
          <w:tcPr>
            <w:tcW w:w="1642" w:type="dxa"/>
            <w:shd w:val="clear" w:color="auto" w:fill="auto"/>
          </w:tcPr>
          <w:p w:rsidR="00934C21" w:rsidRPr="00DF63CB" w:rsidP="00A0526D" w14:paraId="7639837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Informatica</w:t>
            </w:r>
          </w:p>
        </w:tc>
        <w:tc>
          <w:tcPr>
            <w:tcW w:w="7708" w:type="dxa"/>
            <w:shd w:val="clear" w:color="auto" w:fill="auto"/>
          </w:tcPr>
          <w:p w:rsidR="00934C21" w:rsidRPr="00DF63CB" w:rsidP="00A0526D" w14:paraId="1775889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Informatica BDM</w:t>
            </w:r>
          </w:p>
          <w:p w:rsidR="00934C21" w:rsidRPr="00DF63CB" w:rsidP="00A0526D" w14:paraId="13050F8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Informatica IDQ</w:t>
            </w:r>
          </w:p>
          <w:p w:rsidR="00934C21" w:rsidRPr="00DF63CB" w:rsidP="00A0526D" w14:paraId="443244C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Informatica IICS</w:t>
            </w:r>
          </w:p>
          <w:p w:rsidR="00934C21" w:rsidRPr="00DF63CB" w:rsidP="00A0526D" w14:paraId="578554B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Informatica MDM</w:t>
            </w:r>
          </w:p>
          <w:p w:rsidR="00934C21" w:rsidRPr="00DF63CB" w:rsidP="00A0526D" w14:paraId="3110DDA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Informatica Power Center</w:t>
            </w:r>
          </w:p>
        </w:tc>
      </w:tr>
      <w:tr w14:paraId="4ED96C70" w14:textId="77777777" w:rsidTr="0073629F">
        <w:tblPrEx>
          <w:tblW w:w="0" w:type="auto"/>
          <w:tblLook w:val="04A0"/>
        </w:tblPrEx>
        <w:tc>
          <w:tcPr>
            <w:tcW w:w="1642" w:type="dxa"/>
            <w:shd w:val="clear" w:color="auto" w:fill="auto"/>
          </w:tcPr>
          <w:p w:rsidR="00934C21" w:rsidRPr="00DF63CB" w:rsidP="00A0526D" w14:paraId="1D990D7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w:t>
            </w:r>
          </w:p>
        </w:tc>
        <w:tc>
          <w:tcPr>
            <w:tcW w:w="7708" w:type="dxa"/>
            <w:shd w:val="clear" w:color="auto" w:fill="auto"/>
          </w:tcPr>
          <w:p w:rsidR="00934C21" w:rsidRPr="00DF63CB" w:rsidP="00A0526D" w14:paraId="13A5985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ABAP</w:t>
            </w:r>
          </w:p>
          <w:p w:rsidR="00934C21" w:rsidRPr="00DF63CB" w:rsidP="00A0526D" w14:paraId="52D332B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ABAP for S-4 HANA</w:t>
            </w:r>
          </w:p>
          <w:p w:rsidR="00934C21" w:rsidRPr="00DF63CB" w:rsidP="00A0526D" w14:paraId="0B4CF41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Analytics Cloud</w:t>
            </w:r>
          </w:p>
          <w:p w:rsidR="00934C21" w:rsidRPr="00DF63CB" w:rsidP="00A0526D" w14:paraId="223CE1E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Ariba</w:t>
            </w:r>
          </w:p>
          <w:p w:rsidR="00934C21" w:rsidRPr="00DF63CB" w:rsidP="00A0526D" w14:paraId="14B2788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Basis</w:t>
            </w:r>
          </w:p>
          <w:p w:rsidR="00934C21" w:rsidRPr="00DF63CB" w:rsidP="00A0526D" w14:paraId="1DC70D0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Basis with HANA</w:t>
            </w:r>
          </w:p>
          <w:p w:rsidR="00934C21" w:rsidRPr="00DF63CB" w:rsidP="00A0526D" w14:paraId="784B25D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BODS</w:t>
            </w:r>
          </w:p>
          <w:p w:rsidR="00934C21" w:rsidRPr="00DF63CB" w:rsidP="00A0526D" w14:paraId="75F7D60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BPC</w:t>
            </w:r>
          </w:p>
          <w:p w:rsidR="00934C21" w:rsidRPr="00DF63CB" w:rsidP="00A0526D" w14:paraId="3FDB202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BW 7.4</w:t>
            </w:r>
          </w:p>
          <w:p w:rsidR="00934C21" w:rsidRPr="00DF63CB" w:rsidP="00A0526D" w14:paraId="546DBFB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BW HANA</w:t>
            </w:r>
          </w:p>
          <w:p w:rsidR="00934C21" w:rsidRPr="00DF63CB" w:rsidP="00A0526D" w14:paraId="11602B1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Cloud Platform Integration</w:t>
            </w:r>
          </w:p>
          <w:p w:rsidR="00934C21" w:rsidRPr="00DF63CB" w:rsidP="00A0526D" w14:paraId="3160FA6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EMW</w:t>
            </w:r>
          </w:p>
          <w:p w:rsidR="00934C21" w:rsidRPr="00DF63CB" w:rsidP="00A0526D" w14:paraId="70720E7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Fiori</w:t>
            </w:r>
          </w:p>
          <w:p w:rsidR="00934C21" w:rsidRPr="00DF63CB" w:rsidP="00A0526D" w14:paraId="62A2B48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Security</w:t>
            </w:r>
          </w:p>
          <w:p w:rsidR="00934C21" w:rsidRPr="00DF63CB" w:rsidP="00A0526D" w14:paraId="16F4F7F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SAP UI5</w:t>
            </w:r>
          </w:p>
        </w:tc>
      </w:tr>
      <w:tr w14:paraId="63F6A5C5" w14:textId="77777777" w:rsidTr="0073629F">
        <w:tblPrEx>
          <w:tblW w:w="0" w:type="auto"/>
          <w:tblLook w:val="04A0"/>
        </w:tblPrEx>
        <w:tc>
          <w:tcPr>
            <w:tcW w:w="1642" w:type="dxa"/>
            <w:shd w:val="clear" w:color="auto" w:fill="auto"/>
          </w:tcPr>
          <w:p w:rsidR="00934C21" w:rsidRPr="00DF63CB" w:rsidP="00A0526D" w14:paraId="0621D6E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Big Data</w:t>
            </w:r>
          </w:p>
        </w:tc>
        <w:tc>
          <w:tcPr>
            <w:tcW w:w="7708" w:type="dxa"/>
            <w:shd w:val="clear" w:color="auto" w:fill="auto"/>
          </w:tcPr>
          <w:p w:rsidR="00934C21" w:rsidRPr="00DF63CB" w:rsidP="00A0526D" w14:paraId="5B3D7FE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Apache Beam</w:t>
            </w:r>
          </w:p>
          <w:p w:rsidR="00934C21" w:rsidRPr="00DF63CB" w:rsidP="00A0526D" w14:paraId="6160BF0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Data Services</w:t>
            </w:r>
          </w:p>
          <w:p w:rsidR="00934C21" w:rsidRPr="00DF63CB" w:rsidP="00A0526D" w14:paraId="578D178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 Services</w:t>
            </w:r>
          </w:p>
          <w:p w:rsidR="00934C21" w:rsidRPr="00DF63CB" w:rsidP="00A0526D" w14:paraId="5ACD7C4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Big Data on AWS</w:t>
            </w:r>
          </w:p>
          <w:p w:rsidR="00934C21" w:rsidRPr="00DF63CB" w:rsidP="00A0526D" w14:paraId="1825738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Cassandra</w:t>
            </w:r>
          </w:p>
          <w:p w:rsidR="00934C21" w:rsidRPr="00DF63CB" w:rsidP="00A0526D" w14:paraId="6FCDE3A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Databricks</w:t>
            </w:r>
          </w:p>
          <w:p w:rsidR="00934C21" w:rsidRPr="00DF63CB" w:rsidP="00A0526D" w14:paraId="48A4315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Flink</w:t>
            </w:r>
          </w:p>
          <w:p w:rsidR="00934C21" w:rsidRPr="00DF63CB" w:rsidP="00A0526D" w14:paraId="5E05101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Flume</w:t>
            </w:r>
          </w:p>
          <w:p w:rsidR="00934C21" w:rsidRPr="00DF63CB" w:rsidP="00A0526D" w14:paraId="03476BD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GCP Data Services</w:t>
            </w:r>
          </w:p>
          <w:p w:rsidR="00934C21" w:rsidRPr="00DF63CB" w:rsidP="00A0526D" w14:paraId="6601125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Hadoop</w:t>
            </w:r>
          </w:p>
          <w:p w:rsidR="00934C21" w:rsidRPr="00DF63CB" w:rsidP="00A0526D" w14:paraId="522A4BE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HBase</w:t>
            </w:r>
          </w:p>
          <w:p w:rsidR="00934C21" w:rsidRPr="00DF63CB" w:rsidP="00A0526D" w14:paraId="3BAEF71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Hive</w:t>
            </w:r>
          </w:p>
          <w:p w:rsidR="00934C21" w:rsidRPr="00DF63CB" w:rsidP="00A0526D" w14:paraId="424B330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Kafka</w:t>
            </w:r>
          </w:p>
          <w:p w:rsidR="00934C21" w:rsidRPr="00DF63CB" w:rsidP="00A0526D" w14:paraId="59F2954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MongoDB</w:t>
            </w:r>
          </w:p>
          <w:p w:rsidR="00934C21" w:rsidRPr="00DF63CB" w:rsidP="00A0526D" w14:paraId="4A557B9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Nifi</w:t>
            </w:r>
          </w:p>
          <w:p w:rsidR="00934C21" w:rsidRPr="00DF63CB" w:rsidP="00A0526D" w14:paraId="4C723B0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NoSQL</w:t>
            </w:r>
          </w:p>
          <w:p w:rsidR="00934C21" w:rsidRPr="00DF63CB" w:rsidP="00A0526D" w14:paraId="55501F3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Oozie</w:t>
            </w:r>
          </w:p>
          <w:p w:rsidR="00934C21" w:rsidRPr="00DF63CB" w:rsidP="00A0526D" w14:paraId="7DCB45D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Pig</w:t>
            </w:r>
          </w:p>
          <w:p w:rsidR="00934C21" w:rsidRPr="00DF63CB" w:rsidP="00A0526D" w14:paraId="7A44464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PySpark</w:t>
            </w:r>
          </w:p>
          <w:p w:rsidR="00934C21" w:rsidRPr="00DF63CB" w:rsidP="00A0526D" w14:paraId="284878D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Scala</w:t>
            </w:r>
          </w:p>
          <w:p w:rsidR="00934C21" w:rsidRPr="00DF63CB" w:rsidP="00A0526D" w14:paraId="7F50BDB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Spark</w:t>
            </w:r>
          </w:p>
          <w:p w:rsidR="00934C21" w:rsidRPr="00DF63CB" w:rsidP="00A0526D" w14:paraId="578B587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Spark ML</w:t>
            </w:r>
          </w:p>
          <w:p w:rsidR="00934C21" w:rsidRPr="00DF63CB" w:rsidP="00A0526D" w14:paraId="17CCD92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Spark SQL</w:t>
            </w:r>
          </w:p>
          <w:p w:rsidR="00934C21" w:rsidRPr="00DF63CB" w:rsidP="00A0526D" w14:paraId="28B4129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Spark Streaming</w:t>
            </w:r>
          </w:p>
          <w:p w:rsidR="00934C21" w:rsidRPr="00DF63CB" w:rsidP="00A0526D" w14:paraId="1F3A587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Splunk</w:t>
            </w:r>
          </w:p>
          <w:p w:rsidR="00934C21" w:rsidRPr="00DF63CB" w:rsidP="00A0526D" w14:paraId="1C60A1C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Sqoop</w:t>
            </w:r>
          </w:p>
          <w:p w:rsidR="00934C21" w:rsidRPr="00DF63CB" w:rsidP="00A0526D" w14:paraId="422A186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Zookeeper</w:t>
            </w:r>
          </w:p>
        </w:tc>
      </w:tr>
      <w:tr w14:paraId="1F77C4D1" w14:textId="77777777" w:rsidTr="0073629F">
        <w:tblPrEx>
          <w:tblW w:w="0" w:type="auto"/>
          <w:tblLook w:val="04A0"/>
        </w:tblPrEx>
        <w:tc>
          <w:tcPr>
            <w:tcW w:w="1642" w:type="dxa"/>
            <w:shd w:val="clear" w:color="auto" w:fill="auto"/>
          </w:tcPr>
          <w:p w:rsidR="00934C21" w:rsidRPr="00DF63CB" w:rsidP="00A0526D" w14:paraId="0842508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Cloud</w:t>
            </w:r>
          </w:p>
        </w:tc>
        <w:tc>
          <w:tcPr>
            <w:tcW w:w="7708" w:type="dxa"/>
            <w:shd w:val="clear" w:color="auto" w:fill="auto"/>
          </w:tcPr>
          <w:p w:rsidR="00934C21" w:rsidRPr="00DF63CB" w:rsidP="00A0526D" w14:paraId="7319373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w:t>
            </w:r>
          </w:p>
          <w:p w:rsidR="00934C21" w:rsidRPr="00DF63CB" w:rsidP="00A0526D" w14:paraId="29674A5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Databricks</w:t>
            </w:r>
          </w:p>
          <w:p w:rsidR="00934C21" w:rsidRPr="00DF63CB" w:rsidP="00A0526D" w14:paraId="7A9AAE1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Cloud Platform</w:t>
            </w:r>
          </w:p>
          <w:p w:rsidR="00934C21" w:rsidRPr="00DF63CB" w:rsidP="00A0526D" w14:paraId="1B165A3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Informatica Cloud</w:t>
            </w:r>
          </w:p>
          <w:p w:rsidR="00934C21" w:rsidRPr="00DF63CB" w:rsidP="00A0526D" w14:paraId="438FB52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Microsoft Azure</w:t>
            </w:r>
          </w:p>
          <w:p w:rsidR="00934C21" w:rsidRPr="00DF63CB" w:rsidP="00A0526D" w14:paraId="7B24F2A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Oracle Cloud</w:t>
            </w:r>
          </w:p>
          <w:p w:rsidR="00934C21" w:rsidRPr="00DF63CB" w:rsidP="00A0526D" w14:paraId="537DE2E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Snowflake</w:t>
            </w:r>
          </w:p>
        </w:tc>
      </w:tr>
      <w:tr w14:paraId="3494B0C5" w14:textId="77777777" w:rsidTr="0073629F">
        <w:tblPrEx>
          <w:tblW w:w="0" w:type="auto"/>
          <w:tblLook w:val="04A0"/>
        </w:tblPrEx>
        <w:tc>
          <w:tcPr>
            <w:tcW w:w="1642" w:type="dxa"/>
            <w:shd w:val="clear" w:color="auto" w:fill="auto"/>
          </w:tcPr>
          <w:p w:rsidR="00934C21" w:rsidRPr="00DF63CB" w:rsidP="00A0526D" w14:paraId="50C63F2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w:t>
            </w:r>
          </w:p>
        </w:tc>
        <w:tc>
          <w:tcPr>
            <w:tcW w:w="7708" w:type="dxa"/>
            <w:shd w:val="clear" w:color="auto" w:fill="auto"/>
          </w:tcPr>
          <w:p w:rsidR="00934C21" w:rsidRPr="00DF63CB" w:rsidP="00A0526D" w14:paraId="60724C2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Amazon Elastic Container</w:t>
            </w:r>
          </w:p>
          <w:p w:rsidR="00934C21" w:rsidRPr="00DF63CB" w:rsidP="00A0526D" w14:paraId="1BDF835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Amazon Sage maker</w:t>
            </w:r>
          </w:p>
          <w:p w:rsidR="00934C21" w:rsidRPr="00DF63CB" w:rsidP="00A0526D" w14:paraId="68BDF23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Application Migration Service</w:t>
            </w:r>
          </w:p>
          <w:p w:rsidR="00934C21" w:rsidRPr="00DF63CB" w:rsidP="00A0526D" w14:paraId="5A02643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Athena</w:t>
            </w:r>
          </w:p>
          <w:p w:rsidR="00934C21" w:rsidRPr="00DF63CB" w:rsidP="00A0526D" w14:paraId="28CADD2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Aurora</w:t>
            </w:r>
          </w:p>
          <w:p w:rsidR="00934C21" w:rsidRPr="00DF63CB" w:rsidP="00A0526D" w14:paraId="09931F3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Certified Big Data</w:t>
            </w:r>
          </w:p>
          <w:p w:rsidR="00934C21" w:rsidRPr="00DF63CB" w:rsidP="00A0526D" w14:paraId="6C20AEE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Certified Cloud Practitioner</w:t>
            </w:r>
          </w:p>
          <w:p w:rsidR="00934C21" w:rsidRPr="00DF63CB" w:rsidP="00A0526D" w14:paraId="3CE3E4A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Certified Developer</w:t>
            </w:r>
          </w:p>
          <w:p w:rsidR="00934C21" w:rsidRPr="00DF63CB" w:rsidP="00A0526D" w14:paraId="0DC7049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Certified DevOps Engineer</w:t>
            </w:r>
          </w:p>
          <w:p w:rsidR="00934C21" w:rsidRPr="00DF63CB" w:rsidP="00A0526D" w14:paraId="2707608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Certified Solutions Architect</w:t>
            </w:r>
          </w:p>
          <w:p w:rsidR="00934C21" w:rsidRPr="00DF63CB" w:rsidP="00A0526D" w14:paraId="611009A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Certified SysOps Administrator</w:t>
            </w:r>
          </w:p>
          <w:p w:rsidR="00934C21" w:rsidRPr="00DF63CB" w:rsidP="00A0526D" w14:paraId="3F4FB60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Cloud Search</w:t>
            </w:r>
          </w:p>
          <w:p w:rsidR="00934C21" w:rsidRPr="00DF63CB" w:rsidP="00A0526D" w14:paraId="7007A46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Cloud Security</w:t>
            </w:r>
          </w:p>
          <w:p w:rsidR="00934C21" w:rsidRPr="00DF63CB" w:rsidP="00A0526D" w14:paraId="703BE10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CloudFormation</w:t>
            </w:r>
          </w:p>
          <w:p w:rsidR="00934C21" w:rsidRPr="00DF63CB" w:rsidP="00A0526D" w14:paraId="4434DE6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CloudFront</w:t>
            </w:r>
          </w:p>
          <w:p w:rsidR="00934C21" w:rsidRPr="00DF63CB" w:rsidP="00A0526D" w14:paraId="3B45D27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Cloud Pipeline</w:t>
            </w:r>
          </w:p>
          <w:p w:rsidR="00934C21" w:rsidRPr="00DF63CB" w:rsidP="00A0526D" w14:paraId="00A7008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CloudWatch</w:t>
            </w:r>
          </w:p>
          <w:p w:rsidR="00934C21" w:rsidRPr="00DF63CB" w:rsidP="00A0526D" w14:paraId="21CC463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Code Build</w:t>
            </w:r>
          </w:p>
          <w:p w:rsidR="00934C21" w:rsidRPr="00DF63CB" w:rsidP="00A0526D" w14:paraId="34AD5EA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Code Commit</w:t>
            </w:r>
          </w:p>
          <w:p w:rsidR="00934C21" w:rsidRPr="00DF63CB" w:rsidP="00A0526D" w14:paraId="7A1603E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Code Deploy</w:t>
            </w:r>
          </w:p>
          <w:p w:rsidR="00934C21" w:rsidRPr="00DF63CB" w:rsidP="00A0526D" w14:paraId="399F959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Code Star</w:t>
            </w:r>
          </w:p>
          <w:p w:rsidR="00934C21" w:rsidRPr="00DF63CB" w:rsidP="00A0526D" w14:paraId="3A3A584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Compute</w:t>
            </w:r>
          </w:p>
          <w:p w:rsidR="00934C21" w:rsidRPr="00DF63CB" w:rsidP="00A0526D" w14:paraId="6B58C1B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Data Pipeline</w:t>
            </w:r>
          </w:p>
          <w:p w:rsidR="00934C21" w:rsidRPr="00DF63CB" w:rsidP="00A0526D" w14:paraId="470CF00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Database Migration Service</w:t>
            </w:r>
          </w:p>
          <w:p w:rsidR="00934C21" w:rsidRPr="00DF63CB" w:rsidP="00A0526D" w14:paraId="56615FA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Databases</w:t>
            </w:r>
          </w:p>
          <w:p w:rsidR="00934C21" w:rsidRPr="00DF63CB" w:rsidP="00A0526D" w14:paraId="709FC0C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Database Migration Service</w:t>
            </w:r>
          </w:p>
          <w:p w:rsidR="00934C21" w:rsidRPr="00DF63CB" w:rsidP="00A0526D" w14:paraId="3BB402E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DynamoDB</w:t>
            </w:r>
          </w:p>
          <w:p w:rsidR="00934C21" w:rsidRPr="00DF63CB" w:rsidP="00A0526D" w14:paraId="03DFA1E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EBS</w:t>
            </w:r>
          </w:p>
          <w:p w:rsidR="00934C21" w:rsidRPr="00DF63CB" w:rsidP="00A0526D" w14:paraId="3552A97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EC2</w:t>
            </w:r>
          </w:p>
          <w:p w:rsidR="00934C21" w:rsidRPr="00DF63CB" w:rsidP="00A0526D" w14:paraId="3F3BAA1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Elasticsearch</w:t>
            </w:r>
          </w:p>
          <w:p w:rsidR="00934C21" w:rsidRPr="00DF63CB" w:rsidP="00A0526D" w14:paraId="6EFA3F1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EMR</w:t>
            </w:r>
          </w:p>
          <w:p w:rsidR="00934C21" w:rsidRPr="00DF63CB" w:rsidP="00A0526D" w14:paraId="1152B79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Glacier</w:t>
            </w:r>
          </w:p>
          <w:p w:rsidR="00934C21" w:rsidRPr="00DF63CB" w:rsidP="00A0526D" w14:paraId="2D5AB15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Glue</w:t>
            </w:r>
          </w:p>
          <w:p w:rsidR="00934C21" w:rsidRPr="00DF63CB" w:rsidP="00A0526D" w14:paraId="0B513B8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IoT</w:t>
            </w:r>
          </w:p>
          <w:p w:rsidR="00934C21" w:rsidRPr="00DF63CB" w:rsidP="00A0526D" w14:paraId="46649DD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Kinesis</w:t>
            </w:r>
          </w:p>
          <w:p w:rsidR="00934C21" w:rsidRPr="00DF63CB" w:rsidP="00A0526D" w14:paraId="1D0893C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Lambda</w:t>
            </w:r>
          </w:p>
          <w:p w:rsidR="00934C21" w:rsidRPr="00DF63CB" w:rsidP="00A0526D" w14:paraId="6D1B16F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Machine Learning / AI</w:t>
            </w:r>
          </w:p>
          <w:p w:rsidR="00934C21" w:rsidRPr="00DF63CB" w:rsidP="00A0526D" w14:paraId="434D908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Networking</w:t>
            </w:r>
          </w:p>
          <w:p w:rsidR="00934C21" w:rsidRPr="00DF63CB" w:rsidP="00A0526D" w14:paraId="11AE298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Operations</w:t>
            </w:r>
          </w:p>
          <w:p w:rsidR="00934C21" w:rsidRPr="00DF63CB" w:rsidP="00A0526D" w14:paraId="617C6A3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RDS</w:t>
            </w:r>
          </w:p>
          <w:p w:rsidR="00934C21" w:rsidRPr="00DF63CB" w:rsidP="00A0526D" w14:paraId="7D0302E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Redshift</w:t>
            </w:r>
          </w:p>
          <w:p w:rsidR="00934C21" w:rsidRPr="00DF63CB" w:rsidP="00A0526D" w14:paraId="7793A36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S3</w:t>
            </w:r>
          </w:p>
          <w:p w:rsidR="00934C21" w:rsidRPr="00DF63CB" w:rsidP="00A0526D" w14:paraId="75F14CF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Scalability</w:t>
            </w:r>
          </w:p>
          <w:p w:rsidR="00934C21" w:rsidRPr="00DF63CB" w:rsidP="00A0526D" w14:paraId="4522546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Server Migration Service</w:t>
            </w:r>
          </w:p>
          <w:p w:rsidR="00934C21" w:rsidRPr="00DF63CB" w:rsidP="00A0526D" w14:paraId="510CE7E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Storage</w:t>
            </w:r>
          </w:p>
          <w:p w:rsidR="00934C21" w:rsidRPr="00DF63CB" w:rsidP="00A0526D" w14:paraId="772A809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Identity and Access Management on AWS</w:t>
            </w:r>
          </w:p>
        </w:tc>
      </w:tr>
      <w:tr w14:paraId="045F2373" w14:textId="77777777" w:rsidTr="0073629F">
        <w:tblPrEx>
          <w:tblW w:w="0" w:type="auto"/>
          <w:tblLook w:val="04A0"/>
        </w:tblPrEx>
        <w:tc>
          <w:tcPr>
            <w:tcW w:w="1642" w:type="dxa"/>
            <w:shd w:val="clear" w:color="auto" w:fill="auto"/>
          </w:tcPr>
          <w:p w:rsidR="00934C21" w:rsidRPr="00DF63CB" w:rsidP="00A0526D" w14:paraId="474E562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Microsoft Azure</w:t>
            </w:r>
          </w:p>
        </w:tc>
        <w:tc>
          <w:tcPr>
            <w:tcW w:w="7708" w:type="dxa"/>
            <w:shd w:val="clear" w:color="auto" w:fill="auto"/>
          </w:tcPr>
          <w:p w:rsidR="00934C21" w:rsidRPr="00DF63CB" w:rsidP="00A0526D" w14:paraId="234BCED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AZ-104: Microsoft Azure Administrator</w:t>
            </w:r>
          </w:p>
          <w:p w:rsidR="00934C21" w:rsidRPr="00DF63CB" w:rsidP="00A0526D" w14:paraId="2E49E7B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AZ-204: Developing Solutions for Microsoft Azure</w:t>
            </w:r>
          </w:p>
          <w:p w:rsidR="00934C21" w:rsidRPr="00DF63CB" w:rsidP="00A0526D" w14:paraId="644A3AE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AZ-220: Microsoft Azure IoT Developer</w:t>
            </w:r>
          </w:p>
          <w:p w:rsidR="00934C21" w:rsidRPr="00DF63CB" w:rsidP="00A0526D" w14:paraId="0EC1B1D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AZ-303: Microsoft Azure Architect Technologies</w:t>
            </w:r>
          </w:p>
          <w:p w:rsidR="00934C21" w:rsidRPr="00DF63CB" w:rsidP="00A0526D" w14:paraId="37CF5DD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AZ-304: Microsoft Azure Architect Design</w:t>
            </w:r>
          </w:p>
          <w:p w:rsidR="00934C21" w:rsidRPr="00DF63CB" w:rsidP="00A0526D" w14:paraId="2950D74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AZ-400: Designing and Implementing Microsoft DevOps Solutions</w:t>
            </w:r>
          </w:p>
          <w:p w:rsidR="00934C21" w:rsidRPr="00DF63CB" w:rsidP="00A0526D" w14:paraId="1D60940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AZ-500: Microsoft Azure Security Technologies</w:t>
            </w:r>
          </w:p>
          <w:p w:rsidR="00934C21" w:rsidRPr="00DF63CB" w:rsidP="00A0526D" w14:paraId="1D1B3EA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AZ-900: Microsoft Azure Fundamentals</w:t>
            </w:r>
          </w:p>
          <w:p w:rsidR="00934C21" w:rsidRPr="00DF63CB" w:rsidP="00A0526D" w14:paraId="393EBD3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AI Solutions</w:t>
            </w:r>
          </w:p>
          <w:p w:rsidR="00934C21" w:rsidRPr="00DF63CB" w:rsidP="00A0526D" w14:paraId="36EEDF0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Analytics</w:t>
            </w:r>
          </w:p>
          <w:p w:rsidR="00934C21" w:rsidRPr="00DF63CB" w:rsidP="00A0526D" w14:paraId="04EF9BF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App Services (Web Apps + Mobile Apps + API Apps + Logic Apps)</w:t>
            </w:r>
          </w:p>
          <w:p w:rsidR="00934C21" w:rsidRPr="00DF63CB" w:rsidP="00A0526D" w14:paraId="773E121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Application Insights</w:t>
            </w:r>
          </w:p>
          <w:p w:rsidR="00934C21" w:rsidRPr="00DF63CB" w:rsidP="00A0526D" w14:paraId="2348D64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ARM Templates</w:t>
            </w:r>
          </w:p>
          <w:p w:rsidR="00934C21" w:rsidRPr="00DF63CB" w:rsidP="00A0526D" w14:paraId="3C50EDB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Backup</w:t>
            </w:r>
          </w:p>
          <w:p w:rsidR="00934C21" w:rsidRPr="00DF63CB" w:rsidP="00A0526D" w14:paraId="07BC0E0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Bot Service</w:t>
            </w:r>
          </w:p>
          <w:p w:rsidR="00934C21" w:rsidRPr="00DF63CB" w:rsidP="00A0526D" w14:paraId="5472CAC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Cloud Services</w:t>
            </w:r>
          </w:p>
          <w:p w:rsidR="00934C21" w:rsidRPr="00DF63CB" w:rsidP="00A0526D" w14:paraId="52DA22E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Cognitive Search</w:t>
            </w:r>
          </w:p>
          <w:p w:rsidR="00934C21" w:rsidRPr="00DF63CB" w:rsidP="00A0526D" w14:paraId="15793C3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Compute</w:t>
            </w:r>
          </w:p>
          <w:p w:rsidR="00934C21" w:rsidRPr="00DF63CB" w:rsidP="00A0526D" w14:paraId="6707534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Container Services</w:t>
            </w:r>
          </w:p>
          <w:p w:rsidR="00934C21" w:rsidRPr="00DF63CB" w:rsidP="00A0526D" w14:paraId="1F12DA6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Cosmos DB</w:t>
            </w:r>
          </w:p>
          <w:p w:rsidR="00934C21" w:rsidRPr="00DF63CB" w:rsidP="00A0526D" w14:paraId="31528FA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 Bricks</w:t>
            </w:r>
          </w:p>
          <w:p w:rsidR="00934C21" w:rsidRPr="00DF63CB" w:rsidP="00A0526D" w14:paraId="475E679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 Explorer</w:t>
            </w:r>
          </w:p>
          <w:p w:rsidR="00934C21" w:rsidRPr="00DF63CB" w:rsidP="00A0526D" w14:paraId="0BB7F45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 Factory</w:t>
            </w:r>
          </w:p>
          <w:p w:rsidR="00934C21" w:rsidRPr="00DF63CB" w:rsidP="00A0526D" w14:paraId="2B25EFE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 Lake Analytics</w:t>
            </w:r>
          </w:p>
          <w:p w:rsidR="00934C21" w:rsidRPr="00DF63CB" w:rsidP="00A0526D" w14:paraId="6970FDC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 Pipelines</w:t>
            </w:r>
          </w:p>
          <w:p w:rsidR="00934C21" w:rsidRPr="00DF63CB" w:rsidP="00A0526D" w14:paraId="2EC5AAF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 Solutions</w:t>
            </w:r>
          </w:p>
          <w:p w:rsidR="00934C21" w:rsidRPr="00DF63CB" w:rsidP="00A0526D" w14:paraId="703CAB7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 Storage Solutions</w:t>
            </w:r>
          </w:p>
          <w:p w:rsidR="00934C21" w:rsidRPr="00DF63CB" w:rsidP="00A0526D" w14:paraId="628B812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Database</w:t>
            </w:r>
          </w:p>
          <w:p w:rsidR="00934C21" w:rsidRPr="00DF63CB" w:rsidP="00A0526D" w14:paraId="1CE6653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Devops</w:t>
            </w:r>
          </w:p>
          <w:p w:rsidR="00934C21" w:rsidRPr="00DF63CB" w:rsidP="00A0526D" w14:paraId="4DC5199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Digital Twins</w:t>
            </w:r>
          </w:p>
          <w:p w:rsidR="00934C21" w:rsidRPr="00DF63CB" w:rsidP="00A0526D" w14:paraId="1D72807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Disaster Recovery</w:t>
            </w:r>
          </w:p>
          <w:p w:rsidR="00934C21" w:rsidRPr="00DF63CB" w:rsidP="00A0526D" w14:paraId="4CB6C57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Event Hub</w:t>
            </w:r>
          </w:p>
          <w:p w:rsidR="00934C21" w:rsidRPr="00DF63CB" w:rsidP="00A0526D" w14:paraId="1AC36D6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Functions</w:t>
            </w:r>
          </w:p>
          <w:p w:rsidR="00934C21" w:rsidRPr="00DF63CB" w:rsidP="00A0526D" w14:paraId="5649FC1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Governance</w:t>
            </w:r>
          </w:p>
          <w:p w:rsidR="00934C21" w:rsidRPr="00DF63CB" w:rsidP="00A0526D" w14:paraId="6F57C94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HDInsight</w:t>
            </w:r>
          </w:p>
          <w:p w:rsidR="00934C21" w:rsidRPr="00DF63CB" w:rsidP="00A0526D" w14:paraId="15D09B7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Hybrid Identity</w:t>
            </w:r>
          </w:p>
          <w:p w:rsidR="00934C21" w:rsidRPr="00DF63CB" w:rsidP="00A0526D" w14:paraId="7EE981A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IaaS</w:t>
            </w:r>
          </w:p>
          <w:p w:rsidR="00934C21" w:rsidRPr="00DF63CB" w:rsidP="00A0526D" w14:paraId="5F1F671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Identity and Security</w:t>
            </w:r>
          </w:p>
          <w:p w:rsidR="00934C21" w:rsidRPr="00DF63CB" w:rsidP="00A0526D" w14:paraId="52C3AB2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IoT Hub</w:t>
            </w:r>
          </w:p>
          <w:p w:rsidR="00934C21" w:rsidRPr="00DF63CB" w:rsidP="00A0526D" w14:paraId="378A25C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Key Vault</w:t>
            </w:r>
          </w:p>
          <w:p w:rsidR="00934C21" w:rsidRPr="00DF63CB" w:rsidP="00A0526D" w14:paraId="49D7192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Kubernetes Service</w:t>
            </w:r>
          </w:p>
          <w:p w:rsidR="00934C21" w:rsidRPr="00DF63CB" w:rsidP="00A0526D" w14:paraId="5BEBF3C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Logic Apps</w:t>
            </w:r>
          </w:p>
          <w:p w:rsidR="00934C21" w:rsidRPr="00DF63CB" w:rsidP="00A0526D" w14:paraId="05F435F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Machine Learning Studio</w:t>
            </w:r>
          </w:p>
          <w:p w:rsidR="00934C21" w:rsidRPr="00DF63CB" w:rsidP="00A0526D" w14:paraId="04C73DA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Monitor</w:t>
            </w:r>
          </w:p>
          <w:p w:rsidR="00934C21" w:rsidRPr="00DF63CB" w:rsidP="00A0526D" w14:paraId="6A95830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Networking</w:t>
            </w:r>
          </w:p>
          <w:p w:rsidR="00934C21" w:rsidRPr="00DF63CB" w:rsidP="00A0526D" w14:paraId="04D1002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Pipeline</w:t>
            </w:r>
          </w:p>
          <w:p w:rsidR="00934C21" w:rsidRPr="00DF63CB" w:rsidP="00A0526D" w14:paraId="60FEE89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Redis Cache</w:t>
            </w:r>
          </w:p>
          <w:p w:rsidR="00934C21" w:rsidRPr="00DF63CB" w:rsidP="00A0526D" w14:paraId="2E2E240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Search</w:t>
            </w:r>
          </w:p>
          <w:p w:rsidR="00934C21" w:rsidRPr="00DF63CB" w:rsidP="00A0526D" w14:paraId="3B28F05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Sentinel</w:t>
            </w:r>
          </w:p>
          <w:p w:rsidR="00934C21" w:rsidRPr="00DF63CB" w:rsidP="00A0526D" w14:paraId="2C99249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Service Bus</w:t>
            </w:r>
          </w:p>
          <w:p w:rsidR="00934C21" w:rsidRPr="00DF63CB" w:rsidP="00A0526D" w14:paraId="0A1E107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Service Fabric</w:t>
            </w:r>
          </w:p>
          <w:p w:rsidR="00934C21" w:rsidRPr="00DF63CB" w:rsidP="00A0526D" w14:paraId="3E6AB45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SQL DWH</w:t>
            </w:r>
          </w:p>
          <w:p w:rsidR="00934C21" w:rsidRPr="00DF63CB" w:rsidP="00A0526D" w14:paraId="1E956B4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Storage</w:t>
            </w:r>
          </w:p>
          <w:p w:rsidR="00934C21" w:rsidRPr="00DF63CB" w:rsidP="00A0526D" w14:paraId="6540B44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Storage (Blobs, Tables, Queues, Files and Disks)</w:t>
            </w:r>
          </w:p>
          <w:p w:rsidR="00934C21" w:rsidRPr="00DF63CB" w:rsidP="00A0526D" w14:paraId="7E50871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Azure Stream Analytics</w:t>
            </w:r>
          </w:p>
          <w:p w:rsidR="00934C21" w:rsidRPr="00DF63CB" w:rsidP="00A0526D" w14:paraId="725C71B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DP-100: Designing and Implementing a Data Science Solution on Azure</w:t>
            </w:r>
          </w:p>
          <w:p w:rsidR="00934C21" w:rsidRPr="00DF63CB" w:rsidP="00A0526D" w14:paraId="5F84A34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DP-200: Implementing an Azure Data Solution</w:t>
            </w:r>
          </w:p>
          <w:p w:rsidR="00934C21" w:rsidRPr="00DF63CB" w:rsidP="00A0526D" w14:paraId="7E797EA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DP-201: Designing an Azure Data Solution</w:t>
            </w:r>
          </w:p>
          <w:p w:rsidR="00934C21" w:rsidRPr="00DF63CB" w:rsidP="00A0526D" w14:paraId="15FC1FD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Kusto Query Language</w:t>
            </w:r>
          </w:p>
        </w:tc>
      </w:tr>
      <w:tr w14:paraId="34DAB7DD" w14:textId="77777777" w:rsidTr="0073629F">
        <w:tblPrEx>
          <w:tblW w:w="0" w:type="auto"/>
          <w:tblLook w:val="04A0"/>
        </w:tblPrEx>
        <w:tc>
          <w:tcPr>
            <w:tcW w:w="1642" w:type="dxa"/>
            <w:shd w:val="clear" w:color="auto" w:fill="auto"/>
          </w:tcPr>
          <w:p w:rsidR="00934C21" w:rsidRPr="00DF63CB" w:rsidP="00A0526D" w14:paraId="50DFB52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Cloud Platform</w:t>
            </w:r>
          </w:p>
        </w:tc>
        <w:tc>
          <w:tcPr>
            <w:tcW w:w="7708" w:type="dxa"/>
            <w:shd w:val="clear" w:color="auto" w:fill="auto"/>
          </w:tcPr>
          <w:p w:rsidR="00934C21" w:rsidRPr="00DF63CB" w:rsidP="00A0526D" w14:paraId="3135E38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API Gateway</w:t>
            </w:r>
          </w:p>
          <w:p w:rsidR="00934C21" w:rsidRPr="00DF63CB" w:rsidP="00A0526D" w14:paraId="7B67632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App Engine</w:t>
            </w:r>
          </w:p>
          <w:p w:rsidR="00934C21" w:rsidRPr="00DF63CB" w:rsidP="00A0526D" w14:paraId="48539B3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Big Table</w:t>
            </w:r>
          </w:p>
          <w:p w:rsidR="00934C21" w:rsidRPr="00DF63CB" w:rsidP="00A0526D" w14:paraId="4A769B4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Big Query</w:t>
            </w:r>
          </w:p>
          <w:p w:rsidR="00934C21" w:rsidRPr="00DF63CB" w:rsidP="00A0526D" w14:paraId="432F7D6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Cloud Build</w:t>
            </w:r>
          </w:p>
          <w:p w:rsidR="00934C21" w:rsidRPr="00DF63CB" w:rsidP="00A0526D" w14:paraId="0FEBDD3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Cloud Functions</w:t>
            </w:r>
          </w:p>
          <w:p w:rsidR="00934C21" w:rsidRPr="00DF63CB" w:rsidP="00A0526D" w14:paraId="66929BA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Cloud Run</w:t>
            </w:r>
          </w:p>
          <w:p w:rsidR="00934C21" w:rsidRPr="00DF63CB" w:rsidP="00A0526D" w14:paraId="2169A47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Cloud Scheduler</w:t>
            </w:r>
          </w:p>
          <w:p w:rsidR="00934C21" w:rsidRPr="00DF63CB" w:rsidP="00A0526D" w14:paraId="6CD64FE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Cloud Storage</w:t>
            </w:r>
          </w:p>
          <w:p w:rsidR="00934C21" w:rsidRPr="00DF63CB" w:rsidP="00A0526D" w14:paraId="74C51ED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Cloud Tasks</w:t>
            </w:r>
          </w:p>
          <w:p w:rsidR="00934C21" w:rsidRPr="00DF63CB" w:rsidP="00A0526D" w14:paraId="493E40E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Composer</w:t>
            </w:r>
          </w:p>
          <w:p w:rsidR="00934C21" w:rsidRPr="00DF63CB" w:rsidP="00A0526D" w14:paraId="744BD8E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Container Registry</w:t>
            </w:r>
          </w:p>
          <w:p w:rsidR="00934C21" w:rsidRPr="00DF63CB" w:rsidP="00A0526D" w14:paraId="1CCD9FC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Catalog</w:t>
            </w:r>
          </w:p>
          <w:p w:rsidR="00934C21" w:rsidRPr="00DF63CB" w:rsidP="00A0526D" w14:paraId="1776E75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Fusion</w:t>
            </w:r>
          </w:p>
          <w:p w:rsidR="00934C21" w:rsidRPr="00DF63CB" w:rsidP="00A0526D" w14:paraId="4796A75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Store</w:t>
            </w:r>
          </w:p>
          <w:p w:rsidR="00934C21" w:rsidRPr="00DF63CB" w:rsidP="00A0526D" w14:paraId="799F66A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Transfer</w:t>
            </w:r>
          </w:p>
          <w:p w:rsidR="00934C21" w:rsidRPr="00DF63CB" w:rsidP="00A0526D" w14:paraId="733347D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Database Migration</w:t>
            </w:r>
          </w:p>
          <w:p w:rsidR="00934C21" w:rsidRPr="00DF63CB" w:rsidP="00A0526D" w14:paraId="11584ED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Dataflow</w:t>
            </w:r>
          </w:p>
          <w:p w:rsidR="00934C21" w:rsidRPr="00DF63CB" w:rsidP="00A0526D" w14:paraId="03D53D1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prep</w:t>
            </w:r>
          </w:p>
          <w:p w:rsidR="00934C21" w:rsidRPr="00DF63CB" w:rsidP="00A0526D" w14:paraId="26954A9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Dataproc</w:t>
            </w:r>
          </w:p>
          <w:p w:rsidR="00934C21" w:rsidRPr="00DF63CB" w:rsidP="00A0526D" w14:paraId="485A3A6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File store</w:t>
            </w:r>
          </w:p>
          <w:p w:rsidR="00934C21" w:rsidRPr="00DF63CB" w:rsidP="00A0526D" w14:paraId="48801F5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Fire store</w:t>
            </w:r>
          </w:p>
          <w:p w:rsidR="00934C21" w:rsidRPr="00DF63CB" w:rsidP="00A0526D" w14:paraId="763F523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Cloud Certified Associate Cloud Engineer</w:t>
            </w:r>
          </w:p>
          <w:p w:rsidR="00934C21" w:rsidRPr="00DF63CB" w:rsidP="00A0526D" w14:paraId="7641698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Cloud Certified Professional Cloud Architect</w:t>
            </w:r>
          </w:p>
          <w:p w:rsidR="00934C21" w:rsidRPr="00DF63CB" w:rsidP="00A0526D" w14:paraId="467B76A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Cloud Certified Professional Data Engineer</w:t>
            </w:r>
          </w:p>
          <w:p w:rsidR="00934C21" w:rsidRPr="00DF63CB" w:rsidP="00A0526D" w14:paraId="0984C21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Cloud Certified Professional Security Engineer</w:t>
            </w:r>
          </w:p>
          <w:p w:rsidR="00934C21" w:rsidRPr="00DF63CB" w:rsidP="00A0526D" w14:paraId="451592E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Google Dialog flow</w:t>
            </w:r>
          </w:p>
          <w:p w:rsidR="00934C21" w:rsidRPr="00DF63CB" w:rsidP="00A0526D" w14:paraId="67B1F03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IOT Core</w:t>
            </w:r>
          </w:p>
          <w:p w:rsidR="00934C21" w:rsidRPr="00DF63CB" w:rsidP="00A0526D" w14:paraId="3058C28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Looker</w:t>
            </w:r>
          </w:p>
          <w:p w:rsidR="00934C21" w:rsidRPr="00DF63CB" w:rsidP="00A0526D" w14:paraId="582B5B0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Memory Store</w:t>
            </w:r>
          </w:p>
          <w:p w:rsidR="00934C21" w:rsidRPr="00DF63CB" w:rsidP="00A0526D" w14:paraId="12501F4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Pub/Sub</w:t>
            </w:r>
          </w:p>
          <w:p w:rsidR="00934C21" w:rsidRPr="00DF63CB" w:rsidP="00A0526D" w14:paraId="26CC59F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Spanner</w:t>
            </w:r>
          </w:p>
          <w:p w:rsidR="00934C21" w:rsidRPr="00DF63CB" w:rsidP="00A0526D" w14:paraId="08A4C9B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Workflows</w:t>
            </w:r>
          </w:p>
        </w:tc>
      </w:tr>
      <w:tr w14:paraId="043CE41C" w14:textId="77777777" w:rsidTr="0073629F">
        <w:tblPrEx>
          <w:tblW w:w="0" w:type="auto"/>
          <w:tblLook w:val="04A0"/>
        </w:tblPrEx>
        <w:tc>
          <w:tcPr>
            <w:tcW w:w="1642" w:type="dxa"/>
            <w:shd w:val="clear" w:color="auto" w:fill="auto"/>
          </w:tcPr>
          <w:p w:rsidR="00934C21" w:rsidRPr="00DF63CB" w:rsidP="00A0526D" w14:paraId="45CC58F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Science</w:t>
            </w:r>
          </w:p>
        </w:tc>
        <w:tc>
          <w:tcPr>
            <w:tcW w:w="7708" w:type="dxa"/>
            <w:shd w:val="clear" w:color="auto" w:fill="auto"/>
          </w:tcPr>
          <w:p w:rsidR="00934C21" w:rsidRPr="00DF63CB" w:rsidP="00A0526D" w14:paraId="4B7E316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Artificial Intelligence</w:t>
            </w:r>
          </w:p>
          <w:p w:rsidR="00934C21" w:rsidRPr="00DF63CB" w:rsidP="00A0526D" w14:paraId="433B352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Computer Vision</w:t>
            </w:r>
          </w:p>
          <w:p w:rsidR="00934C21" w:rsidRPr="00DF63CB" w:rsidP="00A0526D" w14:paraId="5173247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Data Mining</w:t>
            </w:r>
          </w:p>
          <w:p w:rsidR="00934C21" w:rsidRPr="00DF63CB" w:rsidP="00A0526D" w14:paraId="494A900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Deep Learning</w:t>
            </w:r>
          </w:p>
          <w:p w:rsidR="00934C21" w:rsidRPr="00DF63CB" w:rsidP="00A0526D" w14:paraId="4C84D34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Machine Learning</w:t>
            </w:r>
          </w:p>
          <w:p w:rsidR="00934C21" w:rsidRPr="00DF63CB" w:rsidP="00A0526D" w14:paraId="1EAA507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Natural Language Processing</w:t>
            </w:r>
          </w:p>
          <w:p w:rsidR="00934C21" w:rsidRPr="00DF63CB" w:rsidP="00A0526D" w14:paraId="06DDC0D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Neural Networks</w:t>
            </w:r>
          </w:p>
        </w:tc>
      </w:tr>
      <w:tr w14:paraId="13B87BE1" w14:textId="77777777" w:rsidTr="0073629F">
        <w:tblPrEx>
          <w:tblW w:w="0" w:type="auto"/>
          <w:tblLook w:val="04A0"/>
        </w:tblPrEx>
        <w:tc>
          <w:tcPr>
            <w:tcW w:w="1642" w:type="dxa"/>
            <w:shd w:val="clear" w:color="auto" w:fill="auto"/>
          </w:tcPr>
          <w:p w:rsidR="00934C21" w:rsidRPr="00DF63CB" w:rsidP="00A0526D" w14:paraId="2F07C96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IOT</w:t>
            </w:r>
          </w:p>
        </w:tc>
        <w:tc>
          <w:tcPr>
            <w:tcW w:w="7708" w:type="dxa"/>
            <w:shd w:val="clear" w:color="auto" w:fill="auto"/>
          </w:tcPr>
          <w:p w:rsidR="00934C21" w:rsidRPr="00DF63CB" w:rsidP="00A0526D" w14:paraId="58C58BD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AWS IoT Suite</w:t>
            </w:r>
          </w:p>
          <w:p w:rsidR="00934C21" w:rsidRPr="00DF63CB" w:rsidP="00A0526D" w14:paraId="2D91BB4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 xml:space="preserve">Azure IoT suite </w:t>
            </w:r>
          </w:p>
          <w:p w:rsidR="00934C21" w:rsidRPr="00DF63CB" w:rsidP="00A0526D" w14:paraId="4AC9566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GE - Predix</w:t>
            </w:r>
          </w:p>
          <w:p w:rsidR="00934C21" w:rsidRPr="00DF63CB" w:rsidP="00A0526D" w14:paraId="290554B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IBM Watson</w:t>
            </w:r>
          </w:p>
          <w:p w:rsidR="00934C21" w:rsidRPr="00DF63CB" w:rsidP="00A0526D" w14:paraId="4C8F9E0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MQTT AND COAP - IoT Protocols</w:t>
            </w:r>
          </w:p>
          <w:p w:rsidR="00934C21" w:rsidRPr="00DF63CB" w:rsidP="00A0526D" w14:paraId="3CAEA9E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PTC - Things Worx</w:t>
            </w:r>
          </w:p>
        </w:tc>
      </w:tr>
      <w:tr w14:paraId="2D956D8D" w14:textId="77777777" w:rsidTr="0073629F">
        <w:tblPrEx>
          <w:tblW w:w="0" w:type="auto"/>
          <w:tblLook w:val="04A0"/>
        </w:tblPrEx>
        <w:tc>
          <w:tcPr>
            <w:tcW w:w="1642" w:type="dxa"/>
            <w:shd w:val="clear" w:color="auto" w:fill="auto"/>
          </w:tcPr>
          <w:p w:rsidR="00934C21" w:rsidRPr="00DF63CB" w:rsidP="00A0526D" w14:paraId="2775175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Cyber Security</w:t>
            </w:r>
          </w:p>
        </w:tc>
        <w:tc>
          <w:tcPr>
            <w:tcW w:w="7708" w:type="dxa"/>
            <w:shd w:val="clear" w:color="auto" w:fill="auto"/>
          </w:tcPr>
          <w:p w:rsidR="00934C21" w:rsidRPr="00DF63CB" w:rsidP="00A0526D" w14:paraId="520E469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CCSP: Certified Cloud Security Professional </w:t>
            </w:r>
          </w:p>
          <w:p w:rsidR="00934C21" w:rsidRPr="00DF63CB" w:rsidP="00A0526D" w14:paraId="08B6053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CEH: Certified Ethical Hacker</w:t>
            </w:r>
          </w:p>
          <w:p w:rsidR="00934C21" w:rsidRPr="00DF63CB" w:rsidP="00A0526D" w14:paraId="49F2CEF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CHFI: Computer Hacking Forensic Investigator</w:t>
            </w:r>
          </w:p>
          <w:p w:rsidR="00934C21" w:rsidRPr="00DF63CB" w:rsidP="00A0526D" w14:paraId="02FADE9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CISA: Certified Information Systems Auditor </w:t>
            </w:r>
          </w:p>
          <w:p w:rsidR="00934C21" w:rsidRPr="00DF63CB" w:rsidP="00A0526D" w14:paraId="6D39AF7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CISM: Certified Information Security Manager</w:t>
            </w:r>
          </w:p>
          <w:p w:rsidR="00934C21" w:rsidRPr="00DF63CB" w:rsidP="00A0526D" w14:paraId="590DC1C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CISM: Certified Information Security Manager</w:t>
            </w:r>
          </w:p>
          <w:p w:rsidR="00934C21" w:rsidRPr="00DF63CB" w:rsidP="00A0526D" w14:paraId="7FCEB8D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CISSP: Certified Information Systems Security Professional</w:t>
            </w:r>
          </w:p>
          <w:p w:rsidR="00934C21" w:rsidRPr="00DF63CB" w:rsidP="00A0526D" w14:paraId="389604F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Continuous Monitoring and Detection</w:t>
            </w:r>
          </w:p>
          <w:p w:rsidR="00934C21" w:rsidRPr="00DF63CB" w:rsidP="00A0526D" w14:paraId="6E4A6BE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CRISC: Certified in Risk and Information System Control </w:t>
            </w:r>
          </w:p>
          <w:p w:rsidR="00934C21" w:rsidRPr="00DF63CB" w:rsidP="00A0526D" w14:paraId="381A386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CSA: Certified Security Analyst</w:t>
            </w:r>
          </w:p>
          <w:p w:rsidR="00934C21" w:rsidRPr="00DF63CB" w:rsidP="00A0526D" w14:paraId="60F2F6A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Digital Forensics</w:t>
            </w:r>
          </w:p>
          <w:p w:rsidR="00934C21" w:rsidRPr="00DF63CB" w:rsidP="00A0526D" w14:paraId="63EE1F3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Enterprise Security Infrastructure</w:t>
            </w:r>
          </w:p>
          <w:p w:rsidR="00934C21" w:rsidRPr="00DF63CB" w:rsidP="00A0526D" w14:paraId="41306F0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Incident Response</w:t>
            </w:r>
          </w:p>
          <w:p w:rsidR="00934C21" w:rsidRPr="00DF63CB" w:rsidP="00A0526D" w14:paraId="7A21190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LPT: Licensed Penetration Tester (Master)</w:t>
            </w:r>
          </w:p>
          <w:p w:rsidR="00934C21" w:rsidRPr="00DF63CB" w:rsidP="00A0526D" w14:paraId="62CA943C"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Malware Analysis</w:t>
            </w:r>
          </w:p>
          <w:p w:rsidR="00934C21" w:rsidRPr="00DF63CB" w:rsidP="00A0526D" w14:paraId="10A5A88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Network Defense (CND)</w:t>
            </w:r>
          </w:p>
          <w:p w:rsidR="00934C21" w:rsidRPr="00DF63CB" w:rsidP="00A0526D" w14:paraId="3E3EF7A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Red Teaming</w:t>
            </w:r>
          </w:p>
          <w:p w:rsidR="00934C21" w:rsidRPr="00DF63CB" w:rsidP="00A0526D" w14:paraId="10AF3C0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Security Operations Engineering</w:t>
            </w:r>
          </w:p>
          <w:p w:rsidR="00934C21" w:rsidRPr="00DF63CB" w:rsidP="00A0526D" w14:paraId="2D9F80A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SSCP: Systems Security Certified Practitioner</w:t>
            </w:r>
          </w:p>
          <w:p w:rsidR="00934C21" w:rsidRPr="00DF63CB" w:rsidP="00A0526D" w14:paraId="5B17A73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Threat Hunting</w:t>
            </w:r>
          </w:p>
          <w:p w:rsidR="00934C21" w:rsidRPr="00DF63CB" w:rsidP="00A0526D" w14:paraId="3577B2D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Threat Intelligence</w:t>
            </w:r>
          </w:p>
          <w:p w:rsidR="00934C21" w:rsidRPr="00DF63CB" w:rsidP="00A0526D" w14:paraId="4C13C5BB"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Vulnerability Assessment</w:t>
            </w:r>
          </w:p>
        </w:tc>
      </w:tr>
      <w:tr w14:paraId="4F95DB16" w14:textId="77777777" w:rsidTr="0073629F">
        <w:tblPrEx>
          <w:tblW w:w="0" w:type="auto"/>
          <w:tblLook w:val="04A0"/>
        </w:tblPrEx>
        <w:tc>
          <w:tcPr>
            <w:tcW w:w="1642" w:type="dxa"/>
            <w:shd w:val="clear" w:color="auto" w:fill="auto"/>
          </w:tcPr>
          <w:p w:rsidR="00934C21" w:rsidRPr="00DF63CB" w:rsidP="00A0526D" w14:paraId="5898932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Devops</w:t>
            </w:r>
          </w:p>
        </w:tc>
        <w:tc>
          <w:tcPr>
            <w:tcW w:w="7708" w:type="dxa"/>
            <w:shd w:val="clear" w:color="auto" w:fill="auto"/>
          </w:tcPr>
          <w:p w:rsidR="00934C21" w:rsidRPr="00DF63CB" w:rsidP="00A0526D" w14:paraId="70527D0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Ansible</w:t>
            </w:r>
          </w:p>
          <w:p w:rsidR="00934C21" w:rsidRPr="00DF63CB" w:rsidP="00A0526D" w14:paraId="2793A6C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Bamboo</w:t>
            </w:r>
          </w:p>
          <w:p w:rsidR="00934C21" w:rsidRPr="00DF63CB" w:rsidP="00A0526D" w14:paraId="6670DD8D"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Certified Kubernetes Administrator (CKA)</w:t>
            </w:r>
          </w:p>
          <w:p w:rsidR="00934C21" w:rsidRPr="00DF63CB" w:rsidP="00A0526D" w14:paraId="12F0673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Certified Kubernetes Application Developer (CKAD)</w:t>
            </w:r>
          </w:p>
          <w:p w:rsidR="00934C21" w:rsidRPr="00DF63CB" w:rsidP="00A0526D" w14:paraId="2BB40ED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Chef</w:t>
            </w:r>
          </w:p>
          <w:p w:rsidR="00934C21" w:rsidRPr="00DF63CB" w:rsidP="00A0526D" w14:paraId="35A9CC2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Docker Certified Associate (DCA) Certification</w:t>
            </w:r>
          </w:p>
          <w:p w:rsidR="00934C21" w:rsidRPr="00DF63CB" w:rsidP="00A0526D" w14:paraId="4E09FF0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ELK Stack</w:t>
            </w:r>
          </w:p>
          <w:p w:rsidR="00934C21" w:rsidRPr="00DF63CB" w:rsidP="00A0526D" w14:paraId="7088DFD1"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Ganglia</w:t>
            </w:r>
          </w:p>
          <w:p w:rsidR="00934C21" w:rsidRPr="00DF63CB" w:rsidP="00A0526D" w14:paraId="4DFF4AF0"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Git and GitHub</w:t>
            </w:r>
          </w:p>
          <w:p w:rsidR="00934C21" w:rsidRPr="00DF63CB" w:rsidP="00A0526D" w14:paraId="55EAB65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Gradle</w:t>
            </w:r>
          </w:p>
          <w:p w:rsidR="00934C21" w:rsidRPr="00DF63CB" w:rsidP="00A0526D" w14:paraId="28615F87"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Jenkins</w:t>
            </w:r>
          </w:p>
          <w:p w:rsidR="00934C21" w:rsidRPr="00DF63CB" w:rsidP="00A0526D" w14:paraId="3A9A7B8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Jira</w:t>
            </w:r>
          </w:p>
          <w:p w:rsidR="00934C21" w:rsidRPr="00DF63CB" w:rsidP="00A0526D" w14:paraId="5382FBA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Kibana </w:t>
            </w:r>
          </w:p>
          <w:p w:rsidR="00934C21" w:rsidRPr="00DF63CB" w:rsidP="00A0526D" w14:paraId="62FD4CA6"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Maven</w:t>
            </w:r>
          </w:p>
          <w:p w:rsidR="00934C21" w:rsidRPr="00DF63CB" w:rsidP="00A0526D" w14:paraId="2A72565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Nagios </w:t>
            </w:r>
          </w:p>
          <w:p w:rsidR="00934C21" w:rsidRPr="00DF63CB" w:rsidP="00A0526D" w14:paraId="7F683AB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Puppet</w:t>
            </w:r>
          </w:p>
          <w:p w:rsidR="00934C21" w:rsidRPr="00DF63CB" w:rsidP="00A0526D" w14:paraId="5CA1BE98"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RabbitMQ</w:t>
            </w:r>
          </w:p>
          <w:p w:rsidR="00934C21" w:rsidRPr="00DF63CB" w:rsidP="00A0526D" w14:paraId="4419C2E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Salt stack</w:t>
            </w:r>
          </w:p>
          <w:p w:rsidR="00934C21" w:rsidRPr="00DF63CB" w:rsidP="00A0526D" w14:paraId="2B580C0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Selenium</w:t>
            </w:r>
          </w:p>
          <w:p w:rsidR="00934C21" w:rsidRPr="00DF63CB" w:rsidP="00A0526D" w14:paraId="6BD1A9FA"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Splunk</w:t>
            </w:r>
          </w:p>
          <w:p w:rsidR="00934C21" w:rsidRPr="00DF63CB" w:rsidP="00A0526D" w14:paraId="6572C252"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Terraform</w:t>
            </w:r>
          </w:p>
          <w:p w:rsidR="00934C21" w:rsidRPr="00DF63CB" w:rsidP="00A0526D" w14:paraId="7E95B03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Vagrant</w:t>
            </w:r>
          </w:p>
        </w:tc>
      </w:tr>
      <w:tr w14:paraId="4956D55B" w14:textId="77777777" w:rsidTr="0073629F">
        <w:tblPrEx>
          <w:tblW w:w="0" w:type="auto"/>
          <w:tblLook w:val="04A0"/>
        </w:tblPrEx>
        <w:tc>
          <w:tcPr>
            <w:tcW w:w="1642" w:type="dxa"/>
            <w:shd w:val="clear" w:color="auto" w:fill="auto"/>
          </w:tcPr>
          <w:p w:rsidR="00934C21" w:rsidRPr="00DF63CB" w:rsidP="00A0526D" w14:paraId="4302C252" w14:textId="77777777">
            <w:pPr>
              <w:pStyle w:val="Header"/>
              <w:spacing w:line="360" w:lineRule="auto"/>
              <w:rPr>
                <w:rFonts w:ascii="Aparajita" w:hAnsi="Aparajita" w:cs="Aparajita"/>
                <w:color w:val="0070C0"/>
                <w:sz w:val="24"/>
              </w:rPr>
            </w:pPr>
            <w:r w:rsidRPr="00DF63CB">
              <w:rPr>
                <w:rFonts w:ascii="Aparajita" w:hAnsi="Aparajita" w:cs="Aparajita"/>
                <w:color w:val="0070C0"/>
                <w:sz w:val="24"/>
              </w:rPr>
              <w:t>RPA</w:t>
            </w:r>
          </w:p>
        </w:tc>
        <w:tc>
          <w:tcPr>
            <w:tcW w:w="7708" w:type="dxa"/>
            <w:shd w:val="clear" w:color="auto" w:fill="auto"/>
          </w:tcPr>
          <w:p w:rsidR="00934C21" w:rsidRPr="00DF63CB" w:rsidP="00A0526D" w14:paraId="5BE589C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Automation Anywhere</w:t>
            </w:r>
          </w:p>
          <w:p w:rsidR="00934C21" w:rsidRPr="00DF63CB" w:rsidP="00A0526D" w14:paraId="0FE33D6F"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Blue Prism</w:t>
            </w:r>
          </w:p>
          <w:p w:rsidR="00934C21" w:rsidRPr="00DF63CB" w:rsidP="00A0526D" w14:paraId="1BB8904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UiPath</w:t>
            </w:r>
          </w:p>
          <w:p w:rsidR="00934C21" w:rsidRPr="00DF63CB" w:rsidP="00A0526D" w14:paraId="12831204"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Work Fusion</w:t>
            </w:r>
          </w:p>
        </w:tc>
      </w:tr>
      <w:tr w14:paraId="1A6661C0" w14:textId="77777777" w:rsidTr="0073629F">
        <w:tblPrEx>
          <w:tblW w:w="0" w:type="auto"/>
          <w:tblLook w:val="04A0"/>
        </w:tblPrEx>
        <w:tc>
          <w:tcPr>
            <w:tcW w:w="1642" w:type="dxa"/>
            <w:shd w:val="clear" w:color="auto" w:fill="auto"/>
          </w:tcPr>
          <w:p w:rsidR="00934C21" w:rsidRPr="00DF63CB" w:rsidP="00A0526D" w14:paraId="2343DCDA" w14:textId="77777777">
            <w:pPr>
              <w:pStyle w:val="Header"/>
              <w:spacing w:line="360" w:lineRule="auto"/>
              <w:rPr>
                <w:rFonts w:ascii="Aparajita" w:eastAsia="Calibri" w:hAnsi="Aparajita" w:cs="Aparajita"/>
                <w:color w:val="0070C0"/>
                <w:sz w:val="24"/>
              </w:rPr>
            </w:pPr>
            <w:r w:rsidRPr="00DF63CB">
              <w:rPr>
                <w:rFonts w:ascii="Aparajita" w:eastAsia="Calibri" w:hAnsi="Aparajita" w:cs="Aparajita"/>
                <w:color w:val="0070C0"/>
                <w:sz w:val="24"/>
              </w:rPr>
              <w:t>Salesforce</w:t>
            </w:r>
          </w:p>
        </w:tc>
        <w:tc>
          <w:tcPr>
            <w:tcW w:w="7708" w:type="dxa"/>
            <w:shd w:val="clear" w:color="auto" w:fill="auto"/>
          </w:tcPr>
          <w:p w:rsidR="00934C21" w:rsidRPr="00DF63CB" w:rsidP="00A0526D" w14:paraId="7D7C5409"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Salesforce Admin</w:t>
            </w:r>
          </w:p>
          <w:p w:rsidR="00934C21" w:rsidRPr="00DF63CB" w:rsidP="00A0526D" w14:paraId="25B0C9F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Salesforce Development</w:t>
            </w:r>
          </w:p>
          <w:p w:rsidR="00934C21" w:rsidRPr="00DF63CB" w:rsidP="00A0526D" w14:paraId="0A41DE55"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Salesforce Lightning</w:t>
            </w:r>
          </w:p>
          <w:p w:rsidR="00934C21" w:rsidRPr="00DF63CB" w:rsidP="00A0526D" w14:paraId="1BFB1A2E"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Salesforce Integration</w:t>
            </w:r>
          </w:p>
          <w:p w:rsidR="00934C21" w:rsidRPr="00DF63CB" w:rsidP="00A0526D" w14:paraId="0B280C23" w14:textId="77777777">
            <w:pPr>
              <w:rPr>
                <w:rFonts w:ascii="Aparajita" w:eastAsia="Calibri" w:hAnsi="Aparajita" w:cs="Aparajita"/>
                <w:bCs/>
                <w:color w:val="0070C0"/>
                <w:sz w:val="24"/>
                <w:szCs w:val="24"/>
                <w:bdr w:val="none" w:sz="0" w:space="0" w:color="auto" w:frame="1"/>
              </w:rPr>
            </w:pPr>
            <w:r w:rsidRPr="00DF63CB">
              <w:rPr>
                <w:rFonts w:ascii="Aparajita" w:eastAsia="Calibri" w:hAnsi="Aparajita" w:cs="Aparajita"/>
                <w:bCs/>
                <w:color w:val="0070C0"/>
                <w:sz w:val="24"/>
                <w:szCs w:val="24"/>
                <w:bdr w:val="none" w:sz="0" w:space="0" w:color="auto" w:frame="1"/>
              </w:rPr>
              <w:t>Salesforce CPQ</w:t>
            </w:r>
          </w:p>
        </w:tc>
      </w:tr>
      <w:bookmarkEnd w:id="0"/>
    </w:tbl>
    <w:p w:rsidR="00934C21" w:rsidRPr="00DF63CB" w:rsidP="00934C21" w14:paraId="64C0BDB7" w14:textId="77777777">
      <w:pPr>
        <w:rPr>
          <w:rFonts w:ascii="Aparajita" w:hAnsi="Aparajita" w:cs="Aparajita"/>
          <w:color w:val="0070C0"/>
          <w:sz w:val="24"/>
          <w:szCs w:val="24"/>
        </w:rPr>
      </w:pPr>
    </w:p>
    <w:p w:rsidR="00D43B73" w:rsidRPr="00DF63CB" w:rsidP="00D43B73" w14:paraId="7CDE595F" w14:textId="5243C2E3">
      <w:pPr>
        <w:pStyle w:val="Heading1"/>
        <w:shd w:val="clear" w:color="auto" w:fill="C0C0C0"/>
        <w:tabs>
          <w:tab w:val="clear" w:pos="0"/>
        </w:tabs>
        <w:ind w:left="0" w:firstLine="0"/>
        <w:jc w:val="both"/>
        <w:rPr>
          <w:rFonts w:ascii="Aparajita" w:hAnsi="Aparajita" w:cs="Aparajita"/>
          <w:bCs/>
          <w:color w:val="0070C0"/>
          <w:sz w:val="24"/>
          <w:szCs w:val="24"/>
        </w:rPr>
      </w:pPr>
      <w:r w:rsidRPr="00DF63CB">
        <w:rPr>
          <w:rFonts w:ascii="Aparajita" w:hAnsi="Aparajita" w:cs="Aparajita"/>
          <w:bCs/>
          <w:i w:val="0"/>
          <w:color w:val="0070C0"/>
          <w:sz w:val="24"/>
          <w:szCs w:val="24"/>
          <w:u w:val="none"/>
        </w:rPr>
        <w:t xml:space="preserve">Clientele </w:t>
      </w:r>
    </w:p>
    <w:p w:rsidR="00D43B73" w:rsidRPr="00DF63CB" w:rsidP="00D43B73" w14:paraId="2E9F818D" w14:textId="00952C7F">
      <w:pPr>
        <w:widowControl w:val="0"/>
        <w:spacing w:after="0" w:line="100" w:lineRule="atLeast"/>
        <w:ind w:left="720"/>
        <w:jc w:val="both"/>
        <w:rPr>
          <w:rFonts w:ascii="Aparajita" w:hAnsi="Aparajita" w:cs="Aparajita"/>
          <w:bCs/>
          <w:color w:val="0070C0"/>
          <w:sz w:val="24"/>
          <w:szCs w:val="24"/>
        </w:rPr>
      </w:pPr>
    </w:p>
    <w:p w:rsidR="00324DE8" w:rsidRPr="00DF63CB" w:rsidP="00324DE8" w14:paraId="37AEC38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3i Infotech Limited, Chennai </w:t>
      </w:r>
    </w:p>
    <w:p w:rsidR="00324DE8" w:rsidRPr="00DF63CB" w:rsidP="00D43B73" w14:paraId="4690662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AbbVie</w:t>
      </w:r>
    </w:p>
    <w:p w:rsidR="00324DE8" w:rsidRPr="00DF63CB" w:rsidP="00324DE8" w14:paraId="2CAC3BB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Accenture - Chennai.</w:t>
      </w:r>
    </w:p>
    <w:p w:rsidR="00324DE8" w:rsidRPr="00DF63CB" w:rsidP="00324DE8" w14:paraId="667BA8E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Adea Technologies Pvt Ltd - Bengaluru.</w:t>
      </w:r>
    </w:p>
    <w:p w:rsidR="00324DE8" w:rsidRPr="00DF63CB" w:rsidP="00324DE8" w14:paraId="310AB1E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Adpwilco, Hyderabad</w:t>
      </w:r>
    </w:p>
    <w:p w:rsidR="00324DE8" w:rsidRPr="00DF63CB" w:rsidP="00324DE8" w14:paraId="0258CA6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AIG</w:t>
      </w:r>
    </w:p>
    <w:p w:rsidR="00324DE8" w:rsidRPr="00DF63CB" w:rsidP="00324DE8" w14:paraId="2359D48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Aircom International - Gurgaon.</w:t>
      </w:r>
    </w:p>
    <w:p w:rsidR="00324DE8" w:rsidRPr="00DF63CB" w:rsidP="00324DE8" w14:paraId="483BAD6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Allfon Systems - Chennai.</w:t>
      </w:r>
    </w:p>
    <w:p w:rsidR="00324DE8" w:rsidRPr="00DF63CB" w:rsidP="00D43B73" w14:paraId="3477BE7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Alphabet</w:t>
      </w:r>
    </w:p>
    <w:p w:rsidR="00324DE8" w:rsidRPr="00DF63CB" w:rsidP="00324DE8" w14:paraId="70D23BE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Amaris – Singapore </w:t>
      </w:r>
    </w:p>
    <w:p w:rsidR="00324DE8" w:rsidRPr="00DF63CB" w:rsidP="00D43B73" w14:paraId="4C51365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Amazon</w:t>
      </w:r>
    </w:p>
    <w:p w:rsidR="00324DE8" w:rsidRPr="00DF63CB" w:rsidP="00324DE8" w14:paraId="629E28E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Amazon Development Center., - Chennai/Hyderabad</w:t>
      </w:r>
    </w:p>
    <w:p w:rsidR="00324DE8" w:rsidRPr="00DF63CB" w:rsidP="00D43B73" w14:paraId="68931CF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American Airlines Group</w:t>
      </w:r>
    </w:p>
    <w:p w:rsidR="00324DE8" w:rsidRPr="00DF63CB" w:rsidP="00324DE8" w14:paraId="6702832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American Express</w:t>
      </w:r>
    </w:p>
    <w:p w:rsidR="00324DE8" w:rsidRPr="00DF63CB" w:rsidP="00D43B73" w14:paraId="666E74C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American International Group</w:t>
      </w:r>
    </w:p>
    <w:p w:rsidR="00324DE8" w:rsidRPr="00DF63CB" w:rsidP="00D43B73" w14:paraId="368257D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AmerisourceBergen</w:t>
      </w:r>
    </w:p>
    <w:p w:rsidR="00324DE8" w:rsidRPr="00DF63CB" w:rsidP="00D43B73" w14:paraId="4171E99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Anthem</w:t>
      </w:r>
    </w:p>
    <w:p w:rsidR="00324DE8" w:rsidRPr="00DF63CB" w:rsidP="00324DE8" w14:paraId="4A1B2F0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AOL Interactive Media India Pvt Ltd - Bengaluru </w:t>
      </w:r>
    </w:p>
    <w:p w:rsidR="00324DE8" w:rsidRPr="00DF63CB" w:rsidP="00324DE8" w14:paraId="0FE906D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Applications A-Priori Solutions Inc., New York, USA</w:t>
      </w:r>
    </w:p>
    <w:p w:rsidR="00324DE8" w:rsidRPr="00DF63CB" w:rsidP="00324DE8" w14:paraId="79B7A53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AstraZeneca Pharma India Ltd., Bangalore </w:t>
      </w:r>
    </w:p>
    <w:p w:rsidR="00324DE8" w:rsidRPr="00DF63CB" w:rsidP="00D43B73" w14:paraId="154A23A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AT&amp;T</w:t>
      </w:r>
    </w:p>
    <w:p w:rsidR="00324DE8" w:rsidRPr="00DF63CB" w:rsidP="00324DE8" w14:paraId="584643B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AthenaNet India Pvt Ltd - Chennai.</w:t>
      </w:r>
    </w:p>
    <w:p w:rsidR="00324DE8" w:rsidRPr="00DF63CB" w:rsidP="00324DE8" w14:paraId="1AA1787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AXA Business Services Pvt. Ltd., Bangalore </w:t>
      </w:r>
    </w:p>
    <w:p w:rsidR="00324DE8" w:rsidRPr="00DF63CB" w:rsidP="00324DE8" w14:paraId="3F980A2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Aztec soft Ltd., - Bengaluru </w:t>
      </w:r>
    </w:p>
    <w:p w:rsidR="00324DE8" w:rsidRPr="00DF63CB" w:rsidP="00D43B73" w14:paraId="46CB7E7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Bank of America</w:t>
      </w:r>
    </w:p>
    <w:p w:rsidR="00324DE8" w:rsidRPr="00DF63CB" w:rsidP="00324DE8" w14:paraId="07BEBF4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Bank of America - Chennai.</w:t>
      </w:r>
    </w:p>
    <w:p w:rsidR="00324DE8" w:rsidRPr="00DF63CB" w:rsidP="00324DE8" w14:paraId="3BBD7EF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Bank of Muscat, Muscat, Oman </w:t>
      </w:r>
    </w:p>
    <w:p w:rsidR="00324DE8" w:rsidRPr="00DF63CB" w:rsidP="00D43B73" w14:paraId="6FBC474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Berkshire Hathaway</w:t>
      </w:r>
    </w:p>
    <w:p w:rsidR="00324DE8" w:rsidRPr="00DF63CB" w:rsidP="00D43B73" w14:paraId="2506890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Best Buy</w:t>
      </w:r>
    </w:p>
    <w:p w:rsidR="00324DE8" w:rsidRPr="00DF63CB" w:rsidP="00324DE8" w14:paraId="06C42B5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BHEA Software Technologies – Bengaluru</w:t>
      </w:r>
    </w:p>
    <w:p w:rsidR="00324DE8" w:rsidRPr="00DF63CB" w:rsidP="00324DE8" w14:paraId="2EC0436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BMC Software - Pune.</w:t>
      </w:r>
    </w:p>
    <w:p w:rsidR="00324DE8" w:rsidRPr="00DF63CB" w:rsidP="00D43B73" w14:paraId="20E5F41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Boeing</w:t>
      </w:r>
    </w:p>
    <w:p w:rsidR="00324DE8" w:rsidRPr="00DF63CB" w:rsidP="00324DE8" w14:paraId="30D13ED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CA (India) Technologies Pvt. Ltd., Hyderabad </w:t>
      </w:r>
    </w:p>
    <w:p w:rsidR="00324DE8" w:rsidRPr="00DF63CB" w:rsidP="00324DE8" w14:paraId="666491F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Capgemini Consulting India Pvt. Ltd.</w:t>
      </w:r>
    </w:p>
    <w:p w:rsidR="00324DE8" w:rsidRPr="00DF63CB" w:rsidP="00324DE8" w14:paraId="3B3FFAE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Capital IQ Information Systems Pvt. Ltd., Hyderabad </w:t>
      </w:r>
    </w:p>
    <w:p w:rsidR="00324DE8" w:rsidRPr="00DF63CB" w:rsidP="00D43B73" w14:paraId="208A6CA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Capital One Financial</w:t>
      </w:r>
    </w:p>
    <w:p w:rsidR="00324DE8" w:rsidRPr="00DF63CB" w:rsidP="00D43B73" w14:paraId="7976331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Cardinal Health</w:t>
      </w:r>
    </w:p>
    <w:p w:rsidR="00324DE8" w:rsidRPr="00DF63CB" w:rsidP="00D43B73" w14:paraId="46936BC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Caterpillar</w:t>
      </w:r>
    </w:p>
    <w:p w:rsidR="00324DE8" w:rsidRPr="00DF63CB" w:rsidP="00324DE8" w14:paraId="20996F9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C-DAC, Bangalore </w:t>
      </w:r>
    </w:p>
    <w:p w:rsidR="00324DE8" w:rsidRPr="00DF63CB" w:rsidP="00324DE8" w14:paraId="395B526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CGI Software - Bengaluru.</w:t>
      </w:r>
    </w:p>
    <w:p w:rsidR="00324DE8" w:rsidRPr="00DF63CB" w:rsidP="00D43B73" w14:paraId="7F74B24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Charter Communications</w:t>
      </w:r>
    </w:p>
    <w:p w:rsidR="00324DE8" w:rsidRPr="00DF63CB" w:rsidP="00324DE8" w14:paraId="3AE903F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CIBER India Pvt. Ltd., Bangalore </w:t>
      </w:r>
    </w:p>
    <w:p w:rsidR="00324DE8" w:rsidRPr="00DF63CB" w:rsidP="00324DE8" w14:paraId="162AC58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CISCO Systems - Bengaluru/Chennai/Pune</w:t>
      </w:r>
    </w:p>
    <w:p w:rsidR="00324DE8" w:rsidRPr="00DF63CB" w:rsidP="00D43B73" w14:paraId="01E7F61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Citigroup</w:t>
      </w:r>
    </w:p>
    <w:p w:rsidR="00324DE8" w:rsidRPr="00DF63CB" w:rsidP="00D43B73" w14:paraId="3AD9102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Coca-Cola</w:t>
      </w:r>
    </w:p>
    <w:p w:rsidR="00324DE8" w:rsidRPr="00DF63CB" w:rsidP="00324DE8" w14:paraId="344E41D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Cognizant Technology Solutions - Coimbatore.</w:t>
      </w:r>
    </w:p>
    <w:p w:rsidR="00324DE8" w:rsidRPr="00DF63CB" w:rsidP="00324DE8" w14:paraId="3940245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Collab Net, Inc. - Chennai </w:t>
      </w:r>
    </w:p>
    <w:p w:rsidR="00324DE8" w:rsidRPr="00DF63CB" w:rsidP="00324DE8" w14:paraId="6CBE7AD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Collabera Solutions (P) Ltd., Bangalore </w:t>
      </w:r>
    </w:p>
    <w:p w:rsidR="00324DE8" w:rsidRPr="00DF63CB" w:rsidP="00D43B73" w14:paraId="627B592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Comcast</w:t>
      </w:r>
    </w:p>
    <w:p w:rsidR="00324DE8" w:rsidRPr="00DF63CB" w:rsidP="00D43B73" w14:paraId="31181F4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ConocoPhillips</w:t>
      </w:r>
    </w:p>
    <w:p w:rsidR="00324DE8" w:rsidRPr="00DF63CB" w:rsidP="00324DE8" w14:paraId="0574FF8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CSC (formerly Covansys) - Chennai.</w:t>
      </w:r>
    </w:p>
    <w:p w:rsidR="00324DE8" w:rsidRPr="00DF63CB" w:rsidP="00324DE8" w14:paraId="747A8C0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CSC India Pvt Ltd., - Noida.</w:t>
      </w:r>
    </w:p>
    <w:p w:rsidR="00324DE8" w:rsidRPr="00DF63CB" w:rsidP="00D43B73" w14:paraId="1C5A705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CVS Health</w:t>
      </w:r>
    </w:p>
    <w:p w:rsidR="00324DE8" w:rsidRPr="00DF63CB" w:rsidP="00324DE8" w14:paraId="549468E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Cybage - Pune.</w:t>
      </w:r>
    </w:p>
    <w:p w:rsidR="00324DE8" w:rsidRPr="00DF63CB" w:rsidP="00D43B73" w14:paraId="5C88978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Deere</w:t>
      </w:r>
    </w:p>
    <w:p w:rsidR="00324DE8" w:rsidRPr="00DF63CB" w:rsidP="00324DE8" w14:paraId="7F2A897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Dell International Services, Bangalore </w:t>
      </w:r>
    </w:p>
    <w:p w:rsidR="00324DE8" w:rsidRPr="00DF63CB" w:rsidP="00D43B73" w14:paraId="1DE939A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Dell Technologies</w:t>
      </w:r>
    </w:p>
    <w:p w:rsidR="00324DE8" w:rsidRPr="00DF63CB" w:rsidP="00324DE8" w14:paraId="1755B32E" w14:textId="4A2B82DC">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Deloitte</w:t>
      </w:r>
    </w:p>
    <w:p w:rsidR="00324DE8" w:rsidRPr="00DF63CB" w:rsidP="00D43B73" w14:paraId="4DC7BAA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Delta Air Lines</w:t>
      </w:r>
    </w:p>
    <w:p w:rsidR="00324DE8" w:rsidRPr="00DF63CB" w:rsidP="00324DE8" w14:paraId="0251B6A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Edi5 Technologies</w:t>
      </w:r>
    </w:p>
    <w:p w:rsidR="00324DE8" w:rsidRPr="00DF63CB" w:rsidP="00324DE8" w14:paraId="13D8C77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EFI India Pvt. Ltd., Bangalore </w:t>
      </w:r>
    </w:p>
    <w:p w:rsidR="00324DE8" w:rsidRPr="00DF63CB" w:rsidP="00324DE8" w14:paraId="7E67D1F4" w14:textId="1B612AFE">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Elantra</w:t>
      </w:r>
      <w:r w:rsidRPr="00DF63CB">
        <w:rPr>
          <w:rFonts w:ascii="Aparajita" w:hAnsi="Aparajita" w:cs="Aparajita"/>
          <w:bCs/>
          <w:color w:val="0070C0"/>
          <w:sz w:val="24"/>
          <w:szCs w:val="24"/>
        </w:rPr>
        <w:t xml:space="preserve"> Info Systems</w:t>
      </w:r>
    </w:p>
    <w:p w:rsidR="00324DE8" w:rsidRPr="00DF63CB" w:rsidP="00324DE8" w14:paraId="6FEE6C4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ELCOT - Chennai.</w:t>
      </w:r>
    </w:p>
    <w:p w:rsidR="00324DE8" w:rsidRPr="00DF63CB" w:rsidP="00324DE8" w14:paraId="28BDF77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EMC Data Storage Systems India Pvt Ltd – Bengaluru</w:t>
      </w:r>
    </w:p>
    <w:p w:rsidR="00324DE8" w:rsidRPr="00DF63CB" w:rsidP="00324DE8" w14:paraId="1ACBE90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Emulex Communications Pvt Ltd – Bengaluru</w:t>
      </w:r>
    </w:p>
    <w:p w:rsidR="00324DE8" w:rsidRPr="00DF63CB" w:rsidP="00324DE8" w14:paraId="1BB66B2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Emulous Global IT Solutions</w:t>
      </w:r>
    </w:p>
    <w:p w:rsidR="00324DE8" w:rsidRPr="00DF63CB" w:rsidP="00324DE8" w14:paraId="4038D1C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Enervators Global Soft</w:t>
      </w:r>
    </w:p>
    <w:p w:rsidR="00324DE8" w:rsidRPr="00DF63CB" w:rsidP="00324DE8" w14:paraId="5ED5157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Equiniti ICS (India) Pvt. Ltd. (Development Center), Chennai </w:t>
      </w:r>
    </w:p>
    <w:p w:rsidR="00324DE8" w:rsidRPr="00DF63CB" w:rsidP="00324DE8" w14:paraId="2FA4487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Espire Info labs Pvt. Ltd. </w:t>
      </w:r>
    </w:p>
    <w:p w:rsidR="00324DE8" w:rsidRPr="00DF63CB" w:rsidP="00324DE8" w14:paraId="4C7D1B2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Eternal Software India Pvt Ltd. - Bengaluru.</w:t>
      </w:r>
    </w:p>
    <w:p w:rsidR="00324DE8" w:rsidRPr="00DF63CB" w:rsidP="00324DE8" w14:paraId="768889A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Excel Prosoft Limited, Hyderabad</w:t>
      </w:r>
    </w:p>
    <w:p w:rsidR="00324DE8" w:rsidRPr="00DF63CB" w:rsidP="00D43B73" w14:paraId="6F15B29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Exelon</w:t>
      </w:r>
    </w:p>
    <w:p w:rsidR="00324DE8" w:rsidRPr="00DF63CB" w:rsidP="00324DE8" w14:paraId="2E72476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Exponentia Info Systems Secunderabad</w:t>
      </w:r>
    </w:p>
    <w:p w:rsidR="00324DE8" w:rsidRPr="00DF63CB" w:rsidP="00D43B73" w14:paraId="712A9CA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Exxon Mobil</w:t>
      </w:r>
    </w:p>
    <w:p w:rsidR="00324DE8" w:rsidRPr="00DF63CB" w:rsidP="00D43B73" w14:paraId="0AC78E4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Fannie Mae</w:t>
      </w:r>
    </w:p>
    <w:p w:rsidR="00324DE8" w:rsidRPr="00DF63CB" w:rsidP="00D43B73" w14:paraId="24A9FFD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FedEx</w:t>
      </w:r>
    </w:p>
    <w:p w:rsidR="00324DE8" w:rsidRPr="00DF63CB" w:rsidP="00324DE8" w14:paraId="28C921A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Fidelity Business Services India Pvt Ltd - Bengaluru.</w:t>
      </w:r>
    </w:p>
    <w:p w:rsidR="00324DE8" w:rsidRPr="00DF63CB" w:rsidP="00D43B73" w14:paraId="471D5DE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Ford Motor</w:t>
      </w:r>
    </w:p>
    <w:p w:rsidR="00324DE8" w:rsidRPr="00DF63CB" w:rsidP="00324DE8" w14:paraId="4CA9783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Fundtech Ltd. - Pune.</w:t>
      </w:r>
    </w:p>
    <w:p w:rsidR="00324DE8" w:rsidRPr="00DF63CB" w:rsidP="00324DE8" w14:paraId="1C766A8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GCI Technologies Asia Pvt. Ltd., Bangalore </w:t>
      </w:r>
    </w:p>
    <w:p w:rsidR="00324DE8" w:rsidRPr="00DF63CB" w:rsidP="00324DE8" w14:paraId="05E21AA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GE Global Research Centre, Bangalore </w:t>
      </w:r>
    </w:p>
    <w:p w:rsidR="00324DE8" w:rsidRPr="00DF63CB" w:rsidP="00D43B73" w14:paraId="4E266A4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General Dynamics</w:t>
      </w:r>
    </w:p>
    <w:p w:rsidR="00324DE8" w:rsidRPr="00DF63CB" w:rsidP="00D43B73" w14:paraId="32C873F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General Electric</w:t>
      </w:r>
    </w:p>
    <w:p w:rsidR="00324DE8" w:rsidRPr="00DF63CB" w:rsidP="00D43B73" w14:paraId="4F16D2A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General Motors</w:t>
      </w:r>
    </w:p>
    <w:p w:rsidR="00324DE8" w:rsidRPr="00DF63CB" w:rsidP="00324DE8" w14:paraId="604454A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Goldmann Sachs - Bengaluru.</w:t>
      </w:r>
    </w:p>
    <w:p w:rsidR="00324DE8" w:rsidRPr="00DF63CB" w:rsidP="00D43B73" w14:paraId="3870B40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HCA Healthcare</w:t>
      </w:r>
    </w:p>
    <w:p w:rsidR="00324DE8" w:rsidRPr="00DF63CB" w:rsidP="00324DE8" w14:paraId="56B677A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HCL Perot Systems Ltd., Bangalore </w:t>
      </w:r>
    </w:p>
    <w:p w:rsidR="00324DE8" w:rsidRPr="00DF63CB" w:rsidP="00324DE8" w14:paraId="311A4EF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HCL Technologies, Bangalore </w:t>
      </w:r>
    </w:p>
    <w:p w:rsidR="00324DE8" w:rsidRPr="00DF63CB" w:rsidP="00D43B73" w14:paraId="5953294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Home Depot</w:t>
      </w:r>
    </w:p>
    <w:p w:rsidR="00324DE8" w:rsidRPr="00DF63CB" w:rsidP="00D43B73" w14:paraId="6663455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Honeywell International</w:t>
      </w:r>
    </w:p>
    <w:p w:rsidR="00324DE8" w:rsidRPr="00DF63CB" w:rsidP="00324DE8" w14:paraId="0967C51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Honeywell Software - Bengaluru </w:t>
      </w:r>
    </w:p>
    <w:p w:rsidR="00324DE8" w:rsidRPr="00DF63CB" w:rsidP="00D43B73" w14:paraId="6D00DCD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HP</w:t>
      </w:r>
    </w:p>
    <w:p w:rsidR="00324DE8" w:rsidRPr="00DF63CB" w:rsidP="00324DE8" w14:paraId="5524397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HP India Software Operations – Bengaluru</w:t>
      </w:r>
    </w:p>
    <w:p w:rsidR="00324DE8" w:rsidRPr="00DF63CB" w:rsidP="00324DE8" w14:paraId="69BE11C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i2 Technologies, Bangalore </w:t>
      </w:r>
    </w:p>
    <w:p w:rsidR="00324DE8" w:rsidRPr="00DF63CB" w:rsidP="00D43B73" w14:paraId="3BBBEC6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IBM</w:t>
      </w:r>
    </w:p>
    <w:p w:rsidR="00324DE8" w:rsidRPr="00DF63CB" w:rsidP="00324DE8" w14:paraId="336A379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IBM India Pvt Ltd - Bengaluru.</w:t>
      </w:r>
    </w:p>
    <w:p w:rsidR="00324DE8" w:rsidRPr="00DF63CB" w:rsidP="00324DE8" w14:paraId="0CE275F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iFlex Software Solutions - Chennai.</w:t>
      </w:r>
    </w:p>
    <w:p w:rsidR="00324DE8" w:rsidRPr="00DF63CB" w:rsidP="00324DE8" w14:paraId="66D458B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iGate Global Solutions Ltd. - Bengaluru.</w:t>
      </w:r>
    </w:p>
    <w:p w:rsidR="00324DE8" w:rsidRPr="00DF63CB" w:rsidP="00324DE8" w14:paraId="7B5CA2C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Indegene</w:t>
      </w:r>
    </w:p>
    <w:p w:rsidR="00324DE8" w:rsidRPr="00DF63CB" w:rsidP="00324DE8" w14:paraId="2BDE540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Infinite Solutions - Bengaluru.</w:t>
      </w:r>
    </w:p>
    <w:p w:rsidR="00324DE8" w:rsidRPr="00DF63CB" w:rsidP="00324DE8" w14:paraId="0B4AB4B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Infosys - Bengaluru/Hyderabad.</w:t>
      </w:r>
    </w:p>
    <w:p w:rsidR="00324DE8" w:rsidRPr="00DF63CB" w:rsidP="00D43B73" w14:paraId="4C0382F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Intel</w:t>
      </w:r>
    </w:p>
    <w:p w:rsidR="00324DE8" w:rsidRPr="00DF63CB" w:rsidP="00324DE8" w14:paraId="3DC4C15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Intel Corporation India Ltd - Bengaluru </w:t>
      </w:r>
    </w:p>
    <w:p w:rsidR="00324DE8" w:rsidRPr="00DF63CB" w:rsidP="00324DE8" w14:paraId="403AA8A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ITC Infotech India Ltd., Bangalore </w:t>
      </w:r>
    </w:p>
    <w:p w:rsidR="00324DE8" w:rsidRPr="00DF63CB" w:rsidP="00D43B73" w14:paraId="256524C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Johnson &amp; Johnson</w:t>
      </w:r>
    </w:p>
    <w:p w:rsidR="00324DE8" w:rsidRPr="00DF63CB" w:rsidP="00324DE8" w14:paraId="343FACE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Jolt Technologies Pvt Ltd</w:t>
      </w:r>
    </w:p>
    <w:p w:rsidR="00324DE8" w:rsidRPr="00DF63CB" w:rsidP="00324DE8" w14:paraId="09D9A50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JP Morgan</w:t>
      </w:r>
    </w:p>
    <w:p w:rsidR="00324DE8" w:rsidRPr="00DF63CB" w:rsidP="00D43B73" w14:paraId="7D9D392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JPMorgan Chase</w:t>
      </w:r>
    </w:p>
    <w:p w:rsidR="00324DE8" w:rsidRPr="00DF63CB" w:rsidP="00324DE8" w14:paraId="13A6D38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Juniper Networks - Bengaluru.</w:t>
      </w:r>
    </w:p>
    <w:p w:rsidR="00324DE8" w:rsidRPr="00DF63CB" w:rsidP="00324DE8" w14:paraId="020CCE3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KLA Tencor India Ltd - Chennai.</w:t>
      </w:r>
    </w:p>
    <w:p w:rsidR="00324DE8" w:rsidRPr="00DF63CB" w:rsidP="00D43B73" w14:paraId="404FB8FF"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Kroger</w:t>
      </w:r>
    </w:p>
    <w:p w:rsidR="00324DE8" w:rsidRPr="00DF63CB" w:rsidP="00324DE8" w14:paraId="4D78DE2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Kyocera Wireless Pvt Ltd - Bengaluru.</w:t>
      </w:r>
    </w:p>
    <w:p w:rsidR="00324DE8" w:rsidRPr="00DF63CB" w:rsidP="00324DE8" w14:paraId="30EECAD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L&amp;T Infotech, Bangalore</w:t>
      </w:r>
    </w:p>
    <w:p w:rsidR="00324DE8" w:rsidRPr="00DF63CB" w:rsidP="00324DE8" w14:paraId="53E88A0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L&amp;T Infotech, Mysore</w:t>
      </w:r>
    </w:p>
    <w:p w:rsidR="00324DE8" w:rsidRPr="00DF63CB" w:rsidP="00324DE8" w14:paraId="1B04D67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Lantiq - Bengaluru.</w:t>
      </w:r>
    </w:p>
    <w:p w:rsidR="00324DE8" w:rsidRPr="00DF63CB" w:rsidP="00D43B73" w14:paraId="23A345A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Liberty Mutual Insurance Group</w:t>
      </w:r>
    </w:p>
    <w:p w:rsidR="00324DE8" w:rsidRPr="00DF63CB" w:rsidP="00324DE8" w14:paraId="49B2FB2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Logica India – Bengaluru</w:t>
      </w:r>
    </w:p>
    <w:p w:rsidR="00324DE8" w:rsidRPr="00DF63CB" w:rsidP="00324DE8" w14:paraId="7259831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Maineq Software Solutions</w:t>
      </w:r>
    </w:p>
    <w:p w:rsidR="00324DE8" w:rsidRPr="00DF63CB" w:rsidP="00D43B73" w14:paraId="6F081D7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Marathon Petroleum</w:t>
      </w:r>
    </w:p>
    <w:p w:rsidR="00324DE8" w:rsidRPr="00DF63CB" w:rsidP="00D43B73" w14:paraId="255E688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Massachusetts Mutual Life</w:t>
      </w:r>
    </w:p>
    <w:p w:rsidR="00324DE8" w:rsidRPr="00DF63CB" w:rsidP="00D43B73" w14:paraId="31DC828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McKesson</w:t>
      </w:r>
    </w:p>
    <w:p w:rsidR="00324DE8" w:rsidRPr="00DF63CB" w:rsidP="00D43B73" w14:paraId="7387F7B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Merck</w:t>
      </w:r>
    </w:p>
    <w:p w:rsidR="00324DE8" w:rsidRPr="00DF63CB" w:rsidP="00324DE8" w14:paraId="4237FC2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Metacube Software Pvt. Ltd., Jaipur </w:t>
      </w:r>
    </w:p>
    <w:p w:rsidR="00324DE8" w:rsidRPr="00DF63CB" w:rsidP="00D43B73" w14:paraId="78D2478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MetLife</w:t>
      </w:r>
    </w:p>
    <w:p w:rsidR="00324DE8" w:rsidRPr="00DF63CB" w:rsidP="00D43B73" w14:paraId="360FDA1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Microsoft</w:t>
      </w:r>
    </w:p>
    <w:p w:rsidR="00324DE8" w:rsidRPr="00DF63CB" w:rsidP="00324DE8" w14:paraId="192DA31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Microsoft Corporation India Pvt Ltd - Hyderabad.</w:t>
      </w:r>
    </w:p>
    <w:p w:rsidR="00324DE8" w:rsidRPr="00DF63CB" w:rsidP="00324DE8" w14:paraId="06D70FF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Microsoft Corporation Pvt Ltd</w:t>
      </w:r>
    </w:p>
    <w:p w:rsidR="00324DE8" w:rsidRPr="00DF63CB" w:rsidP="00324DE8" w14:paraId="038D13D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Mindtree </w:t>
      </w:r>
    </w:p>
    <w:p w:rsidR="00324DE8" w:rsidRPr="00DF63CB" w:rsidP="00D43B73" w14:paraId="563EB1B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Morgan Stanley</w:t>
      </w:r>
    </w:p>
    <w:p w:rsidR="00324DE8" w:rsidRPr="00DF63CB" w:rsidP="00324DE8" w14:paraId="3E33889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 E. Technologies - Goa.</w:t>
      </w:r>
    </w:p>
    <w:p w:rsidR="00324DE8" w:rsidRPr="00DF63CB" w:rsidP="00324DE8" w14:paraId="5A0B4ED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Nelito Systems Limited, Mumbai, Maharashtra</w:t>
      </w:r>
    </w:p>
    <w:p w:rsidR="00324DE8" w:rsidRPr="00DF63CB" w:rsidP="00324DE8" w14:paraId="7EDD377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Ness Software Engineering Services, Bangalore</w:t>
      </w:r>
    </w:p>
    <w:p w:rsidR="00324DE8" w:rsidRPr="00DF63CB" w:rsidP="00324DE8" w14:paraId="07A6DA5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NetApp - Bengaluru.</w:t>
      </w:r>
    </w:p>
    <w:p w:rsidR="00324DE8" w:rsidRPr="00DF63CB" w:rsidP="00D43B73" w14:paraId="2713990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New York Life Insurance</w:t>
      </w:r>
    </w:p>
    <w:p w:rsidR="00324DE8" w:rsidRPr="00DF63CB" w:rsidP="00324DE8" w14:paraId="35E224F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NIIT Corporate Training Services, Delhi </w:t>
      </w:r>
    </w:p>
    <w:p w:rsidR="00324DE8" w:rsidRPr="00DF63CB" w:rsidP="00324DE8" w14:paraId="3FB1E56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Nokia-Siemens Networks - Bengaluru </w:t>
      </w:r>
    </w:p>
    <w:p w:rsidR="00324DE8" w:rsidRPr="00DF63CB" w:rsidP="00324DE8" w14:paraId="26B9DAE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Nomura Services India Pvt. Ltd., Mumbai </w:t>
      </w:r>
    </w:p>
    <w:p w:rsidR="00324DE8" w:rsidRPr="00DF63CB" w:rsidP="00D43B73" w14:paraId="430EFAB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Northrop Grumman</w:t>
      </w:r>
    </w:p>
    <w:p w:rsidR="00324DE8" w:rsidRPr="00DF63CB" w:rsidP="00324DE8" w14:paraId="30B5774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Novell - Bengaluru.</w:t>
      </w:r>
    </w:p>
    <w:p w:rsidR="00324DE8" w:rsidRPr="00DF63CB" w:rsidP="00324DE8" w14:paraId="3CACCF9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NXP Semiconductors India Pvt Ltd - Bengaluru.</w:t>
      </w:r>
    </w:p>
    <w:p w:rsidR="00324DE8" w:rsidRPr="00DF63CB" w:rsidP="00324DE8" w14:paraId="4CA542B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Nyccos Software Solutions</w:t>
      </w:r>
    </w:p>
    <w:p w:rsidR="00324DE8" w:rsidRPr="00DF63CB" w:rsidP="00D43B73" w14:paraId="7AFDB61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Oracle</w:t>
      </w:r>
    </w:p>
    <w:p w:rsidR="00324DE8" w:rsidRPr="00DF63CB" w:rsidP="00324DE8" w14:paraId="7240102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Oracle India Pvt Ltd - Hyderabad.</w:t>
      </w:r>
    </w:p>
    <w:p w:rsidR="00324DE8" w:rsidRPr="00DF63CB" w:rsidP="00324DE8" w14:paraId="1EB8D38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PCC Wireless Inc, New York, USA </w:t>
      </w:r>
    </w:p>
    <w:p w:rsidR="00324DE8" w:rsidRPr="00DF63CB" w:rsidP="00324DE8" w14:paraId="3397CBC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PeopleSoft Technologies</w:t>
      </w:r>
    </w:p>
    <w:p w:rsidR="00324DE8" w:rsidRPr="00DF63CB" w:rsidP="00D43B73" w14:paraId="6171035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Pfizer</w:t>
      </w:r>
    </w:p>
    <w:p w:rsidR="00324DE8" w:rsidRPr="00DF63CB" w:rsidP="00D43B73" w14:paraId="479A9C2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Plains GP Holdings</w:t>
      </w:r>
    </w:p>
    <w:p w:rsidR="00324DE8" w:rsidRPr="00DF63CB" w:rsidP="00324DE8" w14:paraId="1164E20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Price Waterhouse Coopers India Ltd., Kolkata </w:t>
      </w:r>
    </w:p>
    <w:p w:rsidR="00324DE8" w:rsidRPr="00DF63CB" w:rsidP="00D43B73" w14:paraId="663EFA6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Procter &amp; Gamble</w:t>
      </w:r>
    </w:p>
    <w:p w:rsidR="00324DE8" w:rsidRPr="00DF63CB" w:rsidP="00D43B73" w14:paraId="191A456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Prudential Financial (U.S.)</w:t>
      </w:r>
    </w:p>
    <w:p w:rsidR="00324DE8" w:rsidRPr="00DF63CB" w:rsidP="00D43B73" w14:paraId="1FE5221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Publix Super Markets</w:t>
      </w:r>
    </w:p>
    <w:p w:rsidR="00324DE8" w:rsidRPr="00DF63CB" w:rsidP="00324DE8" w14:paraId="345888A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Qualcomm Technologies Inc. - Bengaluru.</w:t>
      </w:r>
    </w:p>
    <w:p w:rsidR="00324DE8" w:rsidRPr="00DF63CB" w:rsidP="00324DE8" w14:paraId="437EEAB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Quxs Technologies</w:t>
      </w:r>
    </w:p>
    <w:p w:rsidR="00324DE8" w:rsidRPr="00DF63CB" w:rsidP="00324DE8" w14:paraId="76FE96D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Qwest Software - Bengaluru.</w:t>
      </w:r>
    </w:p>
    <w:p w:rsidR="00324DE8" w:rsidRPr="00DF63CB" w:rsidP="00324DE8" w14:paraId="1FEC95D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 Systems - Gurgaon.</w:t>
      </w:r>
    </w:p>
    <w:p w:rsidR="00324DE8" w:rsidRPr="00DF63CB" w:rsidP="00324DE8" w14:paraId="523CF85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Rambus - Bengaluru.</w:t>
      </w:r>
    </w:p>
    <w:p w:rsidR="00324DE8" w:rsidRPr="00DF63CB" w:rsidP="00D43B73" w14:paraId="081064B9"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Raytheon Technologies</w:t>
      </w:r>
    </w:p>
    <w:p w:rsidR="00324DE8" w:rsidRPr="00DF63CB" w:rsidP="00324DE8" w14:paraId="77F4C06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Redim Software - Chennai.</w:t>
      </w:r>
    </w:p>
    <w:p w:rsidR="00324DE8" w:rsidRPr="00DF63CB" w:rsidP="00324DE8" w14:paraId="03854BC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Samsung India Software Operations – Bengaluru</w:t>
      </w:r>
    </w:p>
    <w:p w:rsidR="00324DE8" w:rsidRPr="00DF63CB" w:rsidP="00324DE8" w14:paraId="2BB861DD"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Sapient Technologies - Bengaluru.</w:t>
      </w:r>
    </w:p>
    <w:p w:rsidR="00324DE8" w:rsidRPr="00DF63CB" w:rsidP="00324DE8" w14:paraId="5B8F35F2"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Sasken. Bangalore</w:t>
      </w:r>
    </w:p>
    <w:p w:rsidR="00324DE8" w:rsidRPr="00DF63CB" w:rsidP="00324DE8" w14:paraId="20157CE0"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Satyam Development Centre, Bangalore  </w:t>
      </w:r>
    </w:p>
    <w:p w:rsidR="00324DE8" w:rsidRPr="00DF63CB" w:rsidP="00324DE8" w14:paraId="73646FCB"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Satyam Software - Hyderabad.</w:t>
      </w:r>
    </w:p>
    <w:p w:rsidR="00324DE8" w:rsidRPr="00DF63CB" w:rsidP="00324DE8" w14:paraId="6F21B77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Scope International – Chennai</w:t>
      </w:r>
    </w:p>
    <w:p w:rsidR="00324DE8" w:rsidRPr="00DF63CB" w:rsidP="00324DE8" w14:paraId="7B87CEF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Sensiple Software - Chennai.</w:t>
      </w:r>
    </w:p>
    <w:p w:rsidR="00324DE8" w:rsidRPr="00DF63CB" w:rsidP="00324DE8" w14:paraId="241B638C"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Siemens</w:t>
      </w:r>
    </w:p>
    <w:p w:rsidR="00324DE8" w:rsidRPr="00DF63CB" w:rsidP="00324DE8" w14:paraId="49C6C3E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Sify - Chennai.</w:t>
      </w:r>
    </w:p>
    <w:p w:rsidR="00324DE8" w:rsidRPr="00DF63CB" w:rsidP="00324DE8" w14:paraId="6956712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SLK Software - Bengaluru.</w:t>
      </w:r>
    </w:p>
    <w:p w:rsidR="00324DE8" w:rsidRPr="00DF63CB" w:rsidP="00324DE8" w14:paraId="343F9EC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Snap Deal, Gurgaon</w:t>
      </w:r>
    </w:p>
    <w:p w:rsidR="00324DE8" w:rsidRPr="00DF63CB" w:rsidP="00324DE8" w14:paraId="07BB790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Societe Generale, Chennai</w:t>
      </w:r>
    </w:p>
    <w:p w:rsidR="00324DE8" w:rsidRPr="00DF63CB" w:rsidP="00324DE8" w14:paraId="3E1E227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Standard Chartered Bank</w:t>
      </w:r>
    </w:p>
    <w:p w:rsidR="00324DE8" w:rsidRPr="00DF63CB" w:rsidP="00D43B73" w14:paraId="251CCF7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State Farm Insurance</w:t>
      </w:r>
    </w:p>
    <w:p w:rsidR="00324DE8" w:rsidRPr="00DF63CB" w:rsidP="00D43B73" w14:paraId="5D4F4CA9" w14:textId="77777777">
      <w:pPr>
        <w:widowControl w:val="0"/>
        <w:numPr>
          <w:ilvl w:val="0"/>
          <w:numId w:val="3"/>
        </w:numPr>
        <w:spacing w:after="0" w:line="100" w:lineRule="atLeast"/>
        <w:jc w:val="both"/>
        <w:rPr>
          <w:rFonts w:ascii="Aparajita" w:hAnsi="Aparajita" w:cs="Aparajita"/>
          <w:color w:val="0070C0"/>
          <w:sz w:val="24"/>
          <w:szCs w:val="24"/>
        </w:rPr>
      </w:pPr>
      <w:r w:rsidRPr="00DF63CB">
        <w:rPr>
          <w:rFonts w:ascii="Aparajita" w:hAnsi="Aparajita" w:cs="Aparajita"/>
          <w:bCs/>
          <w:color w:val="0070C0"/>
          <w:sz w:val="24"/>
          <w:szCs w:val="24"/>
        </w:rPr>
        <w:t>StoneX Group</w:t>
      </w:r>
    </w:p>
    <w:p w:rsidR="00324DE8" w:rsidRPr="00DF63CB" w:rsidP="00324DE8" w14:paraId="463CE01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 xml:space="preserve">Sungard Technologies - Bengaluru/Pune </w:t>
      </w:r>
    </w:p>
    <w:p w:rsidR="00324DE8" w:rsidRPr="00DF63CB" w:rsidP="00324DE8" w14:paraId="286D8D07"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Sybase Software India Pvt Ltd - Pune.</w:t>
      </w:r>
    </w:p>
    <w:p w:rsidR="00324DE8" w:rsidRPr="00DF63CB" w:rsidP="00D43B73" w14:paraId="0DC801A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Target</w:t>
      </w:r>
    </w:p>
    <w:p w:rsidR="00324DE8" w:rsidRPr="00DF63CB" w:rsidP="00D43B73" w14:paraId="4CF3979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Tech Data</w:t>
      </w:r>
    </w:p>
    <w:p w:rsidR="00324DE8" w:rsidRPr="00DF63CB" w:rsidP="00D43B73" w14:paraId="380C543A"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Tyson Foods</w:t>
      </w:r>
    </w:p>
    <w:p w:rsidR="00324DE8" w:rsidRPr="00DF63CB" w:rsidP="00D43B73" w14:paraId="4C080804"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United Airlines Holdings</w:t>
      </w:r>
    </w:p>
    <w:p w:rsidR="00324DE8" w:rsidRPr="00DF63CB" w:rsidP="00D43B73" w14:paraId="6B285E3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UnitedHealth Group</w:t>
      </w:r>
    </w:p>
    <w:p w:rsidR="00324DE8" w:rsidRPr="00DF63CB" w:rsidP="00D43B73" w14:paraId="06B338E1"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Valero Energy</w:t>
      </w:r>
    </w:p>
    <w:p w:rsidR="00324DE8" w:rsidRPr="00DF63CB" w:rsidP="00D43B73" w14:paraId="2499BB93"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Verizon Communications</w:t>
      </w:r>
    </w:p>
    <w:p w:rsidR="00324DE8" w:rsidRPr="00DF63CB" w:rsidP="00D43B73" w14:paraId="38BDB3D8"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Walgreens Boots Alliance</w:t>
      </w:r>
    </w:p>
    <w:p w:rsidR="00324DE8" w:rsidRPr="00DF63CB" w:rsidP="00D43B73" w14:paraId="60A93D35"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Walmart</w:t>
      </w:r>
    </w:p>
    <w:p w:rsidR="00324DE8" w:rsidRPr="00DF63CB" w:rsidP="00D43B73" w14:paraId="579E0EFE"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Walt Disney</w:t>
      </w:r>
    </w:p>
    <w:p w:rsidR="00324DE8" w:rsidRPr="00DF63CB" w:rsidP="00D43B73" w14:paraId="65B1FFF6" w14:textId="77777777">
      <w:pPr>
        <w:widowControl w:val="0"/>
        <w:numPr>
          <w:ilvl w:val="0"/>
          <w:numId w:val="3"/>
        </w:numPr>
        <w:spacing w:after="0" w:line="100" w:lineRule="atLeast"/>
        <w:jc w:val="both"/>
        <w:rPr>
          <w:rFonts w:ascii="Aparajita" w:hAnsi="Aparajita" w:cs="Aparajita"/>
          <w:bCs/>
          <w:color w:val="0070C0"/>
          <w:sz w:val="24"/>
          <w:szCs w:val="24"/>
        </w:rPr>
      </w:pPr>
      <w:r w:rsidRPr="00DF63CB">
        <w:rPr>
          <w:rFonts w:ascii="Aparajita" w:hAnsi="Aparajita" w:cs="Aparajita"/>
          <w:bCs/>
          <w:color w:val="0070C0"/>
          <w:sz w:val="24"/>
          <w:szCs w:val="24"/>
        </w:rPr>
        <w:t>Wells Fargo</w:t>
      </w:r>
    </w:p>
    <w:p w:rsidR="00DC71CD" w:rsidRPr="00DF63CB" w:rsidP="00DC71CD" w14:paraId="101D2461" w14:textId="77777777">
      <w:pPr>
        <w:widowControl w:val="0"/>
        <w:spacing w:after="0" w:line="100" w:lineRule="atLeast"/>
        <w:jc w:val="both"/>
        <w:rPr>
          <w:rFonts w:ascii="Aparajita" w:hAnsi="Aparajita" w:cs="Aparajita"/>
          <w:color w:val="0070C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AC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parajita">
    <w:altName w:val="Aparajita"/>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Wingdings"/>
        <w:sz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142E599E"/>
    <w:multiLevelType w:val="hybridMultilevel"/>
    <w:tmpl w:val="9724A3B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6BF02EE5"/>
    <w:multiLevelType w:val="hybridMultilevel"/>
    <w:tmpl w:val="6C3E11A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4855F7A"/>
    <w:multiLevelType w:val="hybridMultilevel"/>
    <w:tmpl w:val="2A7648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DD"/>
    <w:rsid w:val="00026C41"/>
    <w:rsid w:val="0004098B"/>
    <w:rsid w:val="00056EC8"/>
    <w:rsid w:val="00070032"/>
    <w:rsid w:val="00074BDD"/>
    <w:rsid w:val="00093459"/>
    <w:rsid w:val="000D1FD9"/>
    <w:rsid w:val="0013264F"/>
    <w:rsid w:val="00176980"/>
    <w:rsid w:val="00177368"/>
    <w:rsid w:val="00184F95"/>
    <w:rsid w:val="001A747B"/>
    <w:rsid w:val="001C3161"/>
    <w:rsid w:val="001E1161"/>
    <w:rsid w:val="001F3136"/>
    <w:rsid w:val="002002C1"/>
    <w:rsid w:val="00246C2A"/>
    <w:rsid w:val="0025178B"/>
    <w:rsid w:val="00261AA8"/>
    <w:rsid w:val="00297BAD"/>
    <w:rsid w:val="002E138F"/>
    <w:rsid w:val="002F7186"/>
    <w:rsid w:val="00306DE6"/>
    <w:rsid w:val="00324DE8"/>
    <w:rsid w:val="003378DA"/>
    <w:rsid w:val="003C7E4B"/>
    <w:rsid w:val="003F5669"/>
    <w:rsid w:val="00406D23"/>
    <w:rsid w:val="004451D7"/>
    <w:rsid w:val="00485AF5"/>
    <w:rsid w:val="00490311"/>
    <w:rsid w:val="004A5E55"/>
    <w:rsid w:val="004D28DE"/>
    <w:rsid w:val="004D4284"/>
    <w:rsid w:val="004D51BF"/>
    <w:rsid w:val="005276C2"/>
    <w:rsid w:val="00533F3F"/>
    <w:rsid w:val="005859B8"/>
    <w:rsid w:val="005B4498"/>
    <w:rsid w:val="005E25D3"/>
    <w:rsid w:val="005E30B3"/>
    <w:rsid w:val="0061686E"/>
    <w:rsid w:val="006A1CE4"/>
    <w:rsid w:val="006C66E5"/>
    <w:rsid w:val="00723A83"/>
    <w:rsid w:val="00724534"/>
    <w:rsid w:val="00732147"/>
    <w:rsid w:val="0073629F"/>
    <w:rsid w:val="00797E02"/>
    <w:rsid w:val="008532CA"/>
    <w:rsid w:val="00861206"/>
    <w:rsid w:val="00871D57"/>
    <w:rsid w:val="00883E14"/>
    <w:rsid w:val="008A5E34"/>
    <w:rsid w:val="008B2B71"/>
    <w:rsid w:val="008C1488"/>
    <w:rsid w:val="008E5B7B"/>
    <w:rsid w:val="008F664D"/>
    <w:rsid w:val="00934C21"/>
    <w:rsid w:val="00934E7D"/>
    <w:rsid w:val="00953D39"/>
    <w:rsid w:val="00961210"/>
    <w:rsid w:val="00A0526D"/>
    <w:rsid w:val="00A4036A"/>
    <w:rsid w:val="00A760F2"/>
    <w:rsid w:val="00A94B16"/>
    <w:rsid w:val="00AC70E2"/>
    <w:rsid w:val="00B2688F"/>
    <w:rsid w:val="00B57FB8"/>
    <w:rsid w:val="00B700AA"/>
    <w:rsid w:val="00B8659E"/>
    <w:rsid w:val="00B936D8"/>
    <w:rsid w:val="00BB3DA2"/>
    <w:rsid w:val="00BE0754"/>
    <w:rsid w:val="00BE5BB4"/>
    <w:rsid w:val="00C57B61"/>
    <w:rsid w:val="00C65557"/>
    <w:rsid w:val="00CB24CF"/>
    <w:rsid w:val="00CD2D4A"/>
    <w:rsid w:val="00CF3D8A"/>
    <w:rsid w:val="00CF6770"/>
    <w:rsid w:val="00D15140"/>
    <w:rsid w:val="00D43B73"/>
    <w:rsid w:val="00DC0684"/>
    <w:rsid w:val="00DC71CD"/>
    <w:rsid w:val="00DD0751"/>
    <w:rsid w:val="00DF63CB"/>
    <w:rsid w:val="00E33BDA"/>
    <w:rsid w:val="00E6489C"/>
    <w:rsid w:val="00E76A48"/>
    <w:rsid w:val="00EC1D89"/>
    <w:rsid w:val="00ED615D"/>
    <w:rsid w:val="00FB3256"/>
    <w:rsid w:val="00FF6FF7"/>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29013866-7D2E-471F-B017-629FEA59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074BDD"/>
    <w:pPr>
      <w:keepNext/>
      <w:tabs>
        <w:tab w:val="num" w:pos="0"/>
        <w:tab w:val="left" w:pos="432"/>
      </w:tabs>
      <w:suppressAutoHyphens/>
      <w:overflowPunct w:val="0"/>
      <w:spacing w:after="0" w:line="100" w:lineRule="atLeast"/>
      <w:ind w:left="720" w:hanging="360"/>
      <w:outlineLvl w:val="0"/>
    </w:pPr>
    <w:rPr>
      <w:rFonts w:ascii="Times New Roman" w:eastAsia="Times New Roman" w:hAnsi="Times New Roman" w:cs="Times New Roman"/>
      <w:b/>
      <w:i/>
      <w:color w:val="000000"/>
      <w:sz w:val="26"/>
      <w:szCs w:val="20"/>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BDD"/>
    <w:rPr>
      <w:rFonts w:ascii="Times New Roman" w:eastAsia="Times New Roman" w:hAnsi="Times New Roman" w:cs="Times New Roman"/>
      <w:b/>
      <w:i/>
      <w:color w:val="000000"/>
      <w:sz w:val="26"/>
      <w:szCs w:val="20"/>
      <w:u w:val="single"/>
      <w:lang w:eastAsia="zh-CN"/>
    </w:rPr>
  </w:style>
  <w:style w:type="paragraph" w:styleId="BodyText">
    <w:name w:val="Body Text"/>
    <w:basedOn w:val="Normal"/>
    <w:link w:val="BodyTextChar"/>
    <w:semiHidden/>
    <w:unhideWhenUsed/>
    <w:rsid w:val="00074BDD"/>
    <w:pPr>
      <w:spacing w:after="0" w:line="240" w:lineRule="auto"/>
    </w:pPr>
    <w:rPr>
      <w:rFonts w:ascii="Verdana" w:eastAsia="Times New Roman" w:hAnsi="Verdana" w:cs="Verdana"/>
      <w:sz w:val="18"/>
      <w:szCs w:val="20"/>
      <w:lang w:val="en-GB" w:eastAsia="zh-CN"/>
    </w:rPr>
  </w:style>
  <w:style w:type="character" w:customStyle="1" w:styleId="BodyTextChar">
    <w:name w:val="Body Text Char"/>
    <w:basedOn w:val="DefaultParagraphFont"/>
    <w:link w:val="BodyText"/>
    <w:semiHidden/>
    <w:rsid w:val="00074BDD"/>
    <w:rPr>
      <w:rFonts w:ascii="Verdana" w:eastAsia="Times New Roman" w:hAnsi="Verdana" w:cs="Verdana"/>
      <w:sz w:val="18"/>
      <w:szCs w:val="20"/>
      <w:lang w:val="en-GB" w:eastAsia="zh-CN"/>
    </w:rPr>
  </w:style>
  <w:style w:type="paragraph" w:styleId="HTMLPreformatted">
    <w:name w:val="HTML Preformatted"/>
    <w:basedOn w:val="Normal"/>
    <w:link w:val="HTMLPreformattedChar"/>
    <w:semiHidden/>
    <w:unhideWhenUsed/>
    <w:rsid w:val="0007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Times New Roman" w:hAnsi="Courier New" w:cs="Courier New"/>
      <w:color w:val="00000A"/>
      <w:sz w:val="20"/>
      <w:szCs w:val="20"/>
      <w:lang w:eastAsia="zh-CN"/>
    </w:rPr>
  </w:style>
  <w:style w:type="character" w:customStyle="1" w:styleId="HTMLPreformattedChar">
    <w:name w:val="HTML Preformatted Char"/>
    <w:basedOn w:val="DefaultParagraphFont"/>
    <w:link w:val="HTMLPreformatted"/>
    <w:semiHidden/>
    <w:rsid w:val="00074BDD"/>
    <w:rPr>
      <w:rFonts w:ascii="Courier New" w:eastAsia="Times New Roman" w:hAnsi="Courier New" w:cs="Courier New"/>
      <w:color w:val="00000A"/>
      <w:sz w:val="20"/>
      <w:szCs w:val="20"/>
      <w:lang w:eastAsia="zh-CN"/>
    </w:rPr>
  </w:style>
  <w:style w:type="paragraph" w:styleId="Header">
    <w:name w:val="header"/>
    <w:basedOn w:val="Normal"/>
    <w:link w:val="HeaderChar"/>
    <w:unhideWhenUsed/>
    <w:rsid w:val="00074BDD"/>
    <w:pPr>
      <w:tabs>
        <w:tab w:val="center" w:pos="4766"/>
        <w:tab w:val="right" w:pos="9547"/>
      </w:tabs>
      <w:spacing w:after="0" w:line="100" w:lineRule="atLeast"/>
    </w:pPr>
    <w:rPr>
      <w:rFonts w:ascii="Times New Roman" w:eastAsia="Times New Roman" w:hAnsi="Times New Roman" w:cs="Times New Roman"/>
      <w:color w:val="00000A"/>
      <w:sz w:val="16"/>
      <w:szCs w:val="24"/>
      <w:lang w:eastAsia="zh-CN"/>
    </w:rPr>
  </w:style>
  <w:style w:type="character" w:customStyle="1" w:styleId="HeaderChar">
    <w:name w:val="Header Char"/>
    <w:basedOn w:val="DefaultParagraphFont"/>
    <w:link w:val="Header"/>
    <w:rsid w:val="00074BDD"/>
    <w:rPr>
      <w:rFonts w:ascii="Times New Roman" w:eastAsia="Times New Roman" w:hAnsi="Times New Roman" w:cs="Times New Roman"/>
      <w:color w:val="00000A"/>
      <w:sz w:val="16"/>
      <w:szCs w:val="24"/>
      <w:lang w:eastAsia="zh-CN"/>
    </w:rPr>
  </w:style>
  <w:style w:type="paragraph" w:styleId="ListParagraph">
    <w:name w:val="List Paragraph"/>
    <w:basedOn w:val="Normal"/>
    <w:qFormat/>
    <w:rsid w:val="00074BDD"/>
    <w:pPr>
      <w:ind w:left="720"/>
    </w:pPr>
    <w:rPr>
      <w:rFonts w:ascii="Calibri" w:eastAsia="Calibri" w:hAnsi="Calibri" w:cs="Calibri"/>
      <w:color w:val="00000A"/>
      <w:lang w:eastAsia="zh-CN"/>
    </w:rPr>
  </w:style>
  <w:style w:type="paragraph" w:customStyle="1" w:styleId="TextBody">
    <w:name w:val="Text Body"/>
    <w:basedOn w:val="Normal"/>
    <w:rsid w:val="00074BDD"/>
    <w:pPr>
      <w:spacing w:after="120" w:line="100" w:lineRule="atLeast"/>
    </w:pPr>
    <w:rPr>
      <w:rFonts w:ascii="Times New Roman" w:eastAsia="Times New Roman" w:hAnsi="Times New Roman" w:cs="Times New Roman"/>
      <w:color w:val="00000A"/>
      <w:sz w:val="16"/>
      <w:szCs w:val="24"/>
      <w:lang w:eastAsia="zh-CN"/>
    </w:rPr>
  </w:style>
  <w:style w:type="table" w:styleId="TableGrid">
    <w:name w:val="Table Grid"/>
    <w:basedOn w:val="TableNormal"/>
    <w:uiPriority w:val="59"/>
    <w:rsid w:val="0020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3660a64bc79c012d09f081269a12dcd134f4b0419514c4847440321091b5b58120b1501134958590f435601514841481f0f2b561358191b195115495d0c00584e4209430247460c590858184508105042445b0c0f054e4108120211474a411b02154e49405d58380c4f03434912001305035d4a07560329465c4a5653380c4f034348160b140314495e581b4d58505045111b535f5d09584a130f140013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4BD95-2847-41C9-9C88-D597A15D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32</Pages>
  <Words>7448</Words>
  <Characters>42458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Malappy</dc:creator>
  <cp:lastModifiedBy>Harsha Mahati</cp:lastModifiedBy>
  <cp:revision>29</cp:revision>
  <dcterms:created xsi:type="dcterms:W3CDTF">2021-02-21T04:38:00Z</dcterms:created>
  <dcterms:modified xsi:type="dcterms:W3CDTF">2024-06-22T02:54:00Z</dcterms:modified>
</cp:coreProperties>
</file>