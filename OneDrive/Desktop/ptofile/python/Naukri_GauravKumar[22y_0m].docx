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853E45" w:rsidRPr="007A1C8B" w:rsidP="00CE652B">
      <w:pPr>
        <w:spacing w:line="360" w:lineRule="auto"/>
        <w:jc w:val="center"/>
        <w:rPr>
          <w:rFonts w:ascii="Arial" w:hAnsi="Arial" w:cs="Arial"/>
          <w:b/>
          <w:sz w:val="32"/>
          <w:szCs w:val="22"/>
        </w:rPr>
      </w:pPr>
      <w:r w:rsidRPr="007A1C8B">
        <w:rPr>
          <w:rFonts w:ascii="Arial" w:hAnsi="Arial" w:cs="Arial"/>
          <w:b/>
          <w:sz w:val="32"/>
          <w:szCs w:val="22"/>
        </w:rPr>
        <w:t>GAURAV KUMAR</w:t>
      </w:r>
    </w:p>
    <w:p w:rsidR="00FD47E4" w:rsidP="00CE652B">
      <w:pPr>
        <w:spacing w:line="360" w:lineRule="auto"/>
        <w:jc w:val="center"/>
        <w:rPr>
          <w:rFonts w:ascii="Arial" w:hAnsi="Arial" w:cs="Arial"/>
          <w:b/>
          <w:sz w:val="24"/>
          <w:szCs w:val="22"/>
        </w:rPr>
      </w:pPr>
    </w:p>
    <w:p w:rsidR="00415910" w:rsidP="00BB127F">
      <w:pPr>
        <w:tabs>
          <w:tab w:val="left" w:pos="2520"/>
        </w:tabs>
        <w:spacing w:line="360" w:lineRule="auto"/>
        <w:jc w:val="center"/>
        <w:rPr>
          <w:rFonts w:ascii="Arial" w:hAnsi="Arial" w:cs="Arial"/>
          <w:b/>
          <w:color w:val="000000" w:themeColor="text1"/>
          <w:sz w:val="24"/>
          <w:szCs w:val="22"/>
        </w:rPr>
      </w:pPr>
      <w:r w:rsidRPr="008110F1">
        <w:rPr>
          <w:rFonts w:ascii="Arial" w:hAnsi="Arial" w:cs="Arial"/>
          <w:b/>
          <w:color w:val="000000" w:themeColor="text1"/>
          <w:sz w:val="24"/>
          <w:szCs w:val="22"/>
        </w:rPr>
        <w:t>Resource Person</w:t>
      </w:r>
      <w:r w:rsidR="00E03505">
        <w:rPr>
          <w:rFonts w:ascii="Arial" w:hAnsi="Arial" w:cs="Arial"/>
          <w:b/>
          <w:color w:val="000000" w:themeColor="text1"/>
          <w:sz w:val="24"/>
          <w:szCs w:val="22"/>
        </w:rPr>
        <w:t xml:space="preserve">, </w:t>
      </w:r>
      <w:r w:rsidR="002A6299">
        <w:rPr>
          <w:rFonts w:ascii="Arial" w:hAnsi="Arial" w:cs="Arial"/>
          <w:b/>
          <w:color w:val="000000" w:themeColor="text1"/>
          <w:sz w:val="24"/>
          <w:szCs w:val="22"/>
        </w:rPr>
        <w:t>Speaker</w:t>
      </w:r>
      <w:r w:rsidR="00903F7E">
        <w:rPr>
          <w:rFonts w:ascii="Arial" w:hAnsi="Arial" w:cs="Arial"/>
          <w:b/>
          <w:color w:val="000000" w:themeColor="text1"/>
          <w:sz w:val="24"/>
          <w:szCs w:val="22"/>
        </w:rPr>
        <w:t>. Trainer</w:t>
      </w:r>
      <w:r w:rsidR="002A6299">
        <w:rPr>
          <w:rFonts w:ascii="Arial" w:hAnsi="Arial" w:cs="Arial"/>
          <w:b/>
          <w:color w:val="000000" w:themeColor="text1"/>
          <w:sz w:val="24"/>
          <w:szCs w:val="22"/>
        </w:rPr>
        <w:t xml:space="preserve"> </w:t>
      </w:r>
      <w:r w:rsidR="00BC674E">
        <w:rPr>
          <w:rFonts w:ascii="Arial" w:hAnsi="Arial" w:cs="Arial"/>
          <w:b/>
          <w:color w:val="000000" w:themeColor="text1"/>
          <w:sz w:val="24"/>
          <w:szCs w:val="22"/>
        </w:rPr>
        <w:t>for Expert Talks</w:t>
      </w:r>
    </w:p>
    <w:p w:rsidR="00DF5E29" w:rsidP="00BB127F">
      <w:pPr>
        <w:tabs>
          <w:tab w:val="left" w:pos="2520"/>
        </w:tabs>
        <w:spacing w:line="360" w:lineRule="auto"/>
        <w:jc w:val="center"/>
        <w:rPr>
          <w:rFonts w:ascii="Arial" w:hAnsi="Arial" w:cs="Arial"/>
          <w:b/>
          <w:color w:val="FF0000"/>
          <w:sz w:val="24"/>
          <w:szCs w:val="22"/>
        </w:rPr>
      </w:pPr>
      <w:r w:rsidRPr="008110F1">
        <w:rPr>
          <w:rFonts w:ascii="Arial" w:hAnsi="Arial" w:cs="Arial"/>
          <w:b/>
          <w:color w:val="000000" w:themeColor="text1"/>
          <w:sz w:val="24"/>
          <w:szCs w:val="22"/>
        </w:rPr>
        <w:t>Researcher, A</w:t>
      </w:r>
      <w:r w:rsidR="00313351">
        <w:rPr>
          <w:rFonts w:ascii="Arial" w:hAnsi="Arial" w:cs="Arial"/>
          <w:b/>
          <w:color w:val="000000" w:themeColor="text1"/>
          <w:sz w:val="24"/>
          <w:szCs w:val="22"/>
        </w:rPr>
        <w:t xml:space="preserve">uthor, Freelancer, Data Analyst, </w:t>
      </w:r>
      <w:r w:rsidRPr="008110F1">
        <w:rPr>
          <w:rFonts w:ascii="Arial" w:hAnsi="Arial" w:cs="Arial"/>
          <w:b/>
          <w:color w:val="000000" w:themeColor="text1"/>
          <w:sz w:val="24"/>
          <w:szCs w:val="22"/>
        </w:rPr>
        <w:t>Panel Member</w:t>
      </w:r>
    </w:p>
    <w:p w:rsidR="004C6C88" w:rsidP="00E86DB8">
      <w:pPr>
        <w:tabs>
          <w:tab w:val="left" w:pos="2520"/>
        </w:tabs>
        <w:spacing w:line="360" w:lineRule="auto"/>
        <w:jc w:val="center"/>
        <w:rPr>
          <w:rFonts w:ascii="Arial" w:hAnsi="Arial" w:cs="Arial"/>
          <w:b/>
          <w:color w:val="000000" w:themeColor="text1"/>
          <w:sz w:val="24"/>
          <w:szCs w:val="22"/>
        </w:rPr>
      </w:pPr>
    </w:p>
    <w:p w:rsidR="00853E45" w:rsidRPr="00E86DB8" w:rsidP="00E86DB8">
      <w:pPr>
        <w:tabs>
          <w:tab w:val="left" w:pos="2520"/>
        </w:tabs>
        <w:spacing w:line="360" w:lineRule="auto"/>
        <w:jc w:val="center"/>
        <w:rPr>
          <w:rFonts w:ascii="Arial" w:hAnsi="Arial" w:cs="Arial"/>
          <w:b/>
          <w:color w:val="1F497D" w:themeColor="text2"/>
          <w:sz w:val="24"/>
          <w:szCs w:val="22"/>
        </w:rPr>
      </w:pPr>
      <w:r w:rsidRPr="00A4394B">
        <w:rPr>
          <w:rFonts w:ascii="Arial" w:hAnsi="Arial" w:cs="Arial"/>
          <w:b/>
          <w:color w:val="000000" w:themeColor="text1"/>
          <w:sz w:val="24"/>
          <w:szCs w:val="22"/>
        </w:rPr>
        <w:t>Present</w:t>
      </w:r>
      <w:r w:rsidR="0058195C">
        <w:rPr>
          <w:rFonts w:ascii="Arial" w:hAnsi="Arial" w:cs="Arial"/>
          <w:b/>
          <w:color w:val="000000" w:themeColor="text1"/>
          <w:sz w:val="24"/>
          <w:szCs w:val="22"/>
        </w:rPr>
        <w:t xml:space="preserve">ly </w:t>
      </w:r>
      <w:r w:rsidR="0058195C">
        <w:rPr>
          <w:rFonts w:ascii="Arial" w:hAnsi="Arial" w:cs="Arial"/>
          <w:b/>
          <w:color w:val="000000" w:themeColor="text1"/>
          <w:sz w:val="24"/>
          <w:szCs w:val="22"/>
        </w:rPr>
        <w:t xml:space="preserve">Working </w:t>
      </w:r>
      <w:r w:rsidRPr="00A4394B">
        <w:rPr>
          <w:rFonts w:ascii="Arial" w:hAnsi="Arial" w:cs="Arial"/>
          <w:b/>
          <w:color w:val="000000" w:themeColor="text1"/>
          <w:sz w:val="24"/>
          <w:szCs w:val="22"/>
        </w:rPr>
        <w:t>:</w:t>
      </w:r>
      <w:r w:rsidRPr="00A4394B">
        <w:rPr>
          <w:rFonts w:ascii="Arial" w:hAnsi="Arial" w:cs="Arial"/>
          <w:b/>
          <w:color w:val="000000" w:themeColor="text1"/>
          <w:sz w:val="24"/>
          <w:szCs w:val="22"/>
        </w:rPr>
        <w:t xml:space="preserve"> </w:t>
      </w:r>
      <w:r w:rsidRPr="007A1C8B">
        <w:rPr>
          <w:rFonts w:ascii="Arial" w:hAnsi="Arial" w:cs="Arial"/>
          <w:b/>
          <w:color w:val="FF0000"/>
          <w:sz w:val="24"/>
          <w:szCs w:val="22"/>
        </w:rPr>
        <w:t xml:space="preserve">Magma </w:t>
      </w:r>
      <w:r w:rsidRPr="007A1C8B">
        <w:rPr>
          <w:rFonts w:ascii="Arial" w:hAnsi="Arial" w:cs="Arial"/>
          <w:b/>
          <w:color w:val="1F497D" w:themeColor="text2"/>
          <w:sz w:val="24"/>
          <w:szCs w:val="22"/>
        </w:rPr>
        <w:t xml:space="preserve">Research and Consultancy </w:t>
      </w:r>
      <w:r w:rsidRPr="007A1C8B" w:rsidR="00A050C1">
        <w:rPr>
          <w:rFonts w:ascii="Arial" w:hAnsi="Arial" w:cs="Arial"/>
          <w:b/>
          <w:color w:val="1F497D" w:themeColor="text2"/>
          <w:sz w:val="24"/>
          <w:szCs w:val="22"/>
        </w:rPr>
        <w:t>Services</w:t>
      </w:r>
      <w:r>
        <w:rPr>
          <w:rFonts w:ascii="Arial" w:hAnsi="Arial" w:cs="Arial"/>
          <w:b/>
          <w:color w:val="1F497D" w:themeColor="text2"/>
          <w:sz w:val="24"/>
          <w:szCs w:val="22"/>
        </w:rPr>
        <w:t xml:space="preserve">, </w:t>
      </w:r>
      <w:r w:rsidRPr="007A1C8B">
        <w:rPr>
          <w:rFonts w:ascii="Arial" w:hAnsi="Arial" w:cs="Arial"/>
          <w:b/>
          <w:sz w:val="24"/>
          <w:szCs w:val="22"/>
          <w:lang w:val="it-IT"/>
        </w:rPr>
        <w:t xml:space="preserve">Ambala </w:t>
      </w:r>
      <w:r w:rsidRPr="007A1C8B" w:rsidR="00107563">
        <w:rPr>
          <w:rFonts w:ascii="Arial" w:hAnsi="Arial" w:cs="Arial"/>
          <w:b/>
          <w:sz w:val="24"/>
          <w:szCs w:val="22"/>
          <w:lang w:val="it-IT"/>
        </w:rPr>
        <w:t>Cantt.</w:t>
      </w:r>
      <w:r>
        <w:rPr>
          <w:rFonts w:ascii="Arial" w:hAnsi="Arial" w:cs="Arial"/>
          <w:b/>
          <w:sz w:val="24"/>
          <w:szCs w:val="22"/>
          <w:lang w:val="it-IT"/>
        </w:rPr>
        <w:t xml:space="preserve">, </w:t>
      </w:r>
      <w:r w:rsidRPr="007A1C8B">
        <w:rPr>
          <w:rFonts w:ascii="Arial" w:hAnsi="Arial" w:cs="Arial"/>
          <w:b/>
          <w:sz w:val="24"/>
          <w:szCs w:val="22"/>
          <w:lang w:val="it-IT"/>
        </w:rPr>
        <w:t>Haryana, India</w:t>
      </w:r>
    </w:p>
    <w:p w:rsidR="00026747" w:rsidP="00CE652B">
      <w:pPr>
        <w:spacing w:line="360" w:lineRule="auto"/>
        <w:jc w:val="center"/>
        <w:rPr>
          <w:rFonts w:ascii="Arial" w:hAnsi="Arial" w:cs="Arial"/>
          <w:b/>
          <w:sz w:val="24"/>
          <w:szCs w:val="22"/>
          <w:lang w:val="it-IT"/>
        </w:rPr>
      </w:pPr>
    </w:p>
    <w:p w:rsidR="00853E45" w:rsidRPr="007A1C8B" w:rsidP="00CE652B">
      <w:pPr>
        <w:spacing w:line="360" w:lineRule="auto"/>
        <w:jc w:val="center"/>
        <w:rPr>
          <w:rFonts w:ascii="Arial" w:hAnsi="Arial" w:cs="Arial"/>
          <w:b/>
          <w:sz w:val="24"/>
          <w:szCs w:val="22"/>
          <w:lang w:val="it-IT"/>
        </w:rPr>
      </w:pPr>
      <w:r>
        <w:rPr>
          <w:rFonts w:ascii="Arial" w:hAnsi="Arial" w:cs="Arial"/>
          <w:b/>
          <w:sz w:val="24"/>
          <w:szCs w:val="22"/>
          <w:lang w:val="it-IT"/>
        </w:rPr>
        <w:t xml:space="preserve">Contact </w:t>
      </w:r>
      <w:r w:rsidRPr="007A1C8B">
        <w:rPr>
          <w:rFonts w:ascii="Arial" w:hAnsi="Arial" w:cs="Arial"/>
          <w:b/>
          <w:sz w:val="24"/>
          <w:szCs w:val="22"/>
          <w:lang w:val="it-IT"/>
        </w:rPr>
        <w:t>: +91-9034001978</w:t>
      </w:r>
      <w:r w:rsidR="0031113F">
        <w:rPr>
          <w:rFonts w:ascii="Arial" w:hAnsi="Arial" w:cs="Arial"/>
          <w:b/>
          <w:sz w:val="24"/>
          <w:szCs w:val="22"/>
          <w:lang w:val="it-IT"/>
        </w:rPr>
        <w:t>, +91-9416366178</w:t>
      </w:r>
    </w:p>
    <w:p w:rsidR="00853E45" w:rsidRPr="002E63FF" w:rsidP="007961DE">
      <w:pPr>
        <w:spacing w:line="360" w:lineRule="auto"/>
        <w:jc w:val="center"/>
        <w:rPr>
          <w:rFonts w:ascii="Arial" w:hAnsi="Arial" w:cs="Arial"/>
          <w:b/>
          <w:sz w:val="24"/>
          <w:szCs w:val="22"/>
          <w:lang w:val="it-IT"/>
        </w:rPr>
      </w:pPr>
      <w:r>
        <w:rPr>
          <w:rFonts w:ascii="Arial" w:hAnsi="Arial" w:cs="Arial"/>
          <w:b/>
          <w:sz w:val="24"/>
          <w:szCs w:val="22"/>
          <w:lang w:val="it-IT"/>
        </w:rPr>
        <w:t>E-mail</w:t>
      </w:r>
      <w:r w:rsidR="007961DE">
        <w:rPr>
          <w:rFonts w:ascii="Arial" w:hAnsi="Arial" w:cs="Arial"/>
          <w:b/>
          <w:sz w:val="24"/>
          <w:szCs w:val="22"/>
          <w:lang w:val="it-IT"/>
        </w:rPr>
        <w:t>:</w:t>
      </w:r>
      <w:r w:rsidRPr="002E63FF">
        <w:rPr>
          <w:rFonts w:ascii="Arial" w:hAnsi="Arial" w:cs="Arial"/>
          <w:b/>
          <w:sz w:val="24"/>
          <w:szCs w:val="22"/>
          <w:lang w:val="it-IT"/>
        </w:rPr>
        <w:t>kumargaurav.in@gmail.com</w:t>
      </w:r>
    </w:p>
    <w:p w:rsidR="00107563" w:rsidP="00CE652B">
      <w:pPr>
        <w:spacing w:line="360" w:lineRule="auto"/>
        <w:jc w:val="center"/>
        <w:rPr>
          <w:rFonts w:ascii="Arial" w:hAnsi="Arial" w:cs="Arial"/>
          <w:b/>
          <w:color w:val="FF0000"/>
          <w:sz w:val="22"/>
          <w:szCs w:val="22"/>
        </w:rPr>
      </w:pPr>
    </w:p>
    <w:p w:rsidR="00853E45" w:rsidRPr="006C43C4" w:rsidP="00CE652B">
      <w:pPr>
        <w:spacing w:line="360" w:lineRule="auto"/>
        <w:jc w:val="center"/>
        <w:rPr>
          <w:rFonts w:ascii="Arial" w:hAnsi="Arial" w:cs="Arial"/>
          <w:b/>
          <w:color w:val="FF0000"/>
          <w:sz w:val="24"/>
          <w:szCs w:val="22"/>
        </w:rPr>
      </w:pPr>
      <w:r w:rsidRPr="006C43C4">
        <w:rPr>
          <w:rFonts w:ascii="Arial" w:hAnsi="Arial" w:cs="Arial"/>
          <w:b/>
          <w:color w:val="FF0000"/>
          <w:sz w:val="24"/>
          <w:szCs w:val="22"/>
        </w:rPr>
        <w:t xml:space="preserve">Website: </w:t>
      </w:r>
      <w:r w:rsidRPr="006C43C4">
        <w:rPr>
          <w:rFonts w:ascii="Arial" w:hAnsi="Arial" w:cs="Arial"/>
          <w:b/>
          <w:color w:val="FF0000"/>
          <w:sz w:val="24"/>
          <w:szCs w:val="22"/>
        </w:rPr>
        <w:t>www.gauravkumarindia.com</w:t>
      </w:r>
    </w:p>
    <w:p w:rsidR="00C03B6B" w:rsidP="00CE652B">
      <w:pPr>
        <w:spacing w:line="360" w:lineRule="auto"/>
        <w:jc w:val="both"/>
        <w:rPr>
          <w:rFonts w:ascii="Arial" w:hAnsi="Arial" w:cs="Arial"/>
          <w:sz w:val="22"/>
          <w:szCs w:val="22"/>
        </w:rPr>
      </w:pPr>
    </w:p>
    <w:p w:rsidR="000B31E6" w:rsidRPr="005311BC" w:rsidP="00B02627">
      <w:pPr>
        <w:pStyle w:val="NormalWeb"/>
        <w:numPr>
          <w:ilvl w:val="0"/>
          <w:numId w:val="12"/>
        </w:numPr>
        <w:spacing w:before="0" w:after="0" w:line="360" w:lineRule="auto"/>
        <w:jc w:val="both"/>
        <w:rPr>
          <w:rStyle w:val="Strong"/>
          <w:rFonts w:ascii="Arial" w:hAnsi="Arial" w:cs="Arial"/>
          <w:b w:val="0"/>
          <w:bCs w:val="0"/>
          <w:color w:val="000000" w:themeColor="text1"/>
          <w:szCs w:val="22"/>
        </w:rPr>
      </w:pPr>
      <w:r w:rsidRPr="005311BC">
        <w:rPr>
          <w:rStyle w:val="Strong"/>
          <w:rFonts w:ascii="Arial" w:hAnsi="Arial" w:cs="Arial"/>
          <w:b w:val="0"/>
          <w:bCs w:val="0"/>
          <w:color w:val="000000" w:themeColor="text1"/>
          <w:szCs w:val="22"/>
        </w:rPr>
        <w:t>More than 20</w:t>
      </w:r>
      <w:r w:rsidR="00404646">
        <w:rPr>
          <w:rStyle w:val="Strong"/>
          <w:rFonts w:ascii="Arial" w:hAnsi="Arial" w:cs="Arial"/>
          <w:b w:val="0"/>
          <w:bCs w:val="0"/>
          <w:color w:val="000000" w:themeColor="text1"/>
          <w:szCs w:val="22"/>
        </w:rPr>
        <w:t xml:space="preserve"> </w:t>
      </w:r>
      <w:r w:rsidRPr="005311BC">
        <w:rPr>
          <w:rStyle w:val="Strong"/>
          <w:rFonts w:ascii="Arial" w:hAnsi="Arial" w:cs="Arial"/>
          <w:b w:val="0"/>
          <w:bCs w:val="0"/>
          <w:color w:val="000000" w:themeColor="text1"/>
          <w:szCs w:val="22"/>
        </w:rPr>
        <w:t>Years Experience in Teaching and Research</w:t>
      </w:r>
    </w:p>
    <w:p w:rsidR="00611693" w:rsidRPr="005311BC" w:rsidP="00B02627">
      <w:pPr>
        <w:pStyle w:val="NormalWeb"/>
        <w:numPr>
          <w:ilvl w:val="0"/>
          <w:numId w:val="12"/>
        </w:numPr>
        <w:spacing w:before="0" w:after="0" w:line="360" w:lineRule="auto"/>
        <w:jc w:val="both"/>
        <w:rPr>
          <w:rFonts w:ascii="Arial" w:hAnsi="Arial" w:cs="Arial"/>
          <w:b/>
          <w:color w:val="000000" w:themeColor="text1"/>
          <w:szCs w:val="22"/>
        </w:rPr>
      </w:pPr>
      <w:r w:rsidRPr="005311BC">
        <w:rPr>
          <w:rStyle w:val="Strong"/>
          <w:rFonts w:ascii="Arial" w:hAnsi="Arial" w:cs="Arial"/>
          <w:b w:val="0"/>
          <w:color w:val="000000" w:themeColor="text1"/>
          <w:szCs w:val="22"/>
        </w:rPr>
        <w:t>Author, Reviewer and Editor in International Magazines, Journals and Periodicals</w:t>
      </w:r>
    </w:p>
    <w:p w:rsidR="00611693" w:rsidRPr="005311BC" w:rsidP="00B02627">
      <w:pPr>
        <w:pStyle w:val="Heading1"/>
        <w:numPr>
          <w:ilvl w:val="0"/>
          <w:numId w:val="12"/>
        </w:numPr>
        <w:spacing w:line="360" w:lineRule="auto"/>
        <w:jc w:val="both"/>
        <w:textAlignment w:val="bottom"/>
        <w:rPr>
          <w:rFonts w:ascii="Arial" w:hAnsi="Arial" w:cs="Arial"/>
          <w:b/>
          <w:color w:val="000000" w:themeColor="text1"/>
          <w:szCs w:val="22"/>
        </w:rPr>
      </w:pPr>
      <w:r w:rsidRPr="005311BC">
        <w:rPr>
          <w:rStyle w:val="Strong"/>
          <w:rFonts w:ascii="Arial" w:hAnsi="Arial" w:cs="Arial"/>
          <w:b w:val="0"/>
          <w:bCs w:val="0"/>
          <w:color w:val="000000" w:themeColor="text1"/>
          <w:szCs w:val="22"/>
        </w:rPr>
        <w:t>One Design (Police Hat / Cap) Regist</w:t>
      </w:r>
      <w:r w:rsidR="007A223E">
        <w:rPr>
          <w:rStyle w:val="Strong"/>
          <w:rFonts w:ascii="Arial" w:hAnsi="Arial" w:cs="Arial"/>
          <w:b w:val="0"/>
          <w:bCs w:val="0"/>
          <w:color w:val="000000" w:themeColor="text1"/>
          <w:szCs w:val="22"/>
        </w:rPr>
        <w:t xml:space="preserve">ered under The Design Act, 2000 </w:t>
      </w:r>
      <w:r w:rsidRPr="005311BC">
        <w:rPr>
          <w:rStyle w:val="Strong"/>
          <w:rFonts w:ascii="Arial" w:hAnsi="Arial" w:cs="Arial"/>
          <w:b w:val="0"/>
          <w:bCs w:val="0"/>
          <w:color w:val="000000" w:themeColor="text1"/>
          <w:szCs w:val="22"/>
        </w:rPr>
        <w:t>awarded by Office of the Controller General of Patents, Designs &amp; Trade Marks, Government of India</w:t>
      </w:r>
    </w:p>
    <w:p w:rsidR="000C288F" w:rsidP="00741318">
      <w:pPr>
        <w:spacing w:line="360" w:lineRule="auto"/>
        <w:jc w:val="center"/>
        <w:rPr>
          <w:rFonts w:ascii="Arial" w:hAnsi="Arial" w:cs="Arial"/>
          <w:b/>
          <w:sz w:val="22"/>
          <w:szCs w:val="22"/>
        </w:rPr>
      </w:pPr>
    </w:p>
    <w:p w:rsidR="00741318" w:rsidP="00741318">
      <w:pPr>
        <w:spacing w:line="360" w:lineRule="auto"/>
        <w:jc w:val="center"/>
        <w:rPr>
          <w:rFonts w:ascii="Arial" w:hAnsi="Arial" w:cs="Arial"/>
          <w:b/>
          <w:sz w:val="22"/>
          <w:szCs w:val="22"/>
        </w:rPr>
      </w:pPr>
      <w:r w:rsidRPr="002E63FF">
        <w:rPr>
          <w:rFonts w:ascii="Arial" w:hAnsi="Arial" w:cs="Arial"/>
          <w:b/>
          <w:sz w:val="22"/>
          <w:szCs w:val="22"/>
        </w:rPr>
        <w:t xml:space="preserve">PROFESSIONAL </w:t>
      </w:r>
      <w:r>
        <w:rPr>
          <w:rFonts w:ascii="Arial" w:hAnsi="Arial" w:cs="Arial"/>
          <w:b/>
          <w:sz w:val="22"/>
          <w:szCs w:val="22"/>
        </w:rPr>
        <w:t>CERTIFICATIONS</w:t>
      </w:r>
      <w:r w:rsidR="00EC2127">
        <w:rPr>
          <w:rFonts w:ascii="Arial" w:hAnsi="Arial" w:cs="Arial"/>
          <w:b/>
          <w:sz w:val="22"/>
          <w:szCs w:val="22"/>
        </w:rPr>
        <w:t xml:space="preserve"> IN ASSORTED TECHNOLOGIES FROM LEADING ACADEMICS AND CORPORATE GIANTS</w:t>
      </w:r>
    </w:p>
    <w:p w:rsidR="00EC2127" w:rsidRPr="00EC2127" w:rsidP="00890B74">
      <w:pPr>
        <w:pStyle w:val="ListParagraph"/>
        <w:numPr>
          <w:ilvl w:val="0"/>
          <w:numId w:val="43"/>
        </w:numPr>
        <w:spacing w:line="360" w:lineRule="auto"/>
        <w:rPr>
          <w:rFonts w:ascii="Arial" w:hAnsi="Arial" w:cs="Arial"/>
          <w:sz w:val="24"/>
        </w:rPr>
      </w:pPr>
      <w:r w:rsidRPr="00EC2127">
        <w:rPr>
          <w:rFonts w:ascii="Arial" w:hAnsi="Arial" w:cs="Arial"/>
          <w:sz w:val="24"/>
        </w:rPr>
        <w:t>IBM</w:t>
      </w:r>
    </w:p>
    <w:p w:rsidR="00EC2127" w:rsidRPr="00EC2127" w:rsidP="00890B74">
      <w:pPr>
        <w:pStyle w:val="ListParagraph"/>
        <w:numPr>
          <w:ilvl w:val="0"/>
          <w:numId w:val="43"/>
        </w:numPr>
        <w:spacing w:line="360" w:lineRule="auto"/>
        <w:rPr>
          <w:rFonts w:ascii="Arial" w:hAnsi="Arial" w:cs="Arial"/>
          <w:sz w:val="24"/>
        </w:rPr>
      </w:pPr>
      <w:r w:rsidRPr="00EC2127">
        <w:rPr>
          <w:rFonts w:ascii="Arial" w:hAnsi="Arial" w:cs="Arial"/>
          <w:sz w:val="24"/>
        </w:rPr>
        <w:t>Google</w:t>
      </w:r>
    </w:p>
    <w:p w:rsidR="00EC2127" w:rsidRPr="00EC2127" w:rsidP="00890B74">
      <w:pPr>
        <w:pStyle w:val="ListParagraph"/>
        <w:numPr>
          <w:ilvl w:val="0"/>
          <w:numId w:val="43"/>
        </w:numPr>
        <w:spacing w:line="360" w:lineRule="auto"/>
        <w:rPr>
          <w:rFonts w:ascii="Arial" w:hAnsi="Arial" w:cs="Arial"/>
          <w:sz w:val="24"/>
        </w:rPr>
      </w:pPr>
      <w:r w:rsidRPr="00EC2127">
        <w:rPr>
          <w:rFonts w:ascii="Arial" w:hAnsi="Arial" w:cs="Arial"/>
          <w:sz w:val="24"/>
        </w:rPr>
        <w:t>TCS</w:t>
      </w:r>
    </w:p>
    <w:p w:rsidR="00EC2127" w:rsidRPr="00EC2127" w:rsidP="00890B74">
      <w:pPr>
        <w:pStyle w:val="ListParagraph"/>
        <w:numPr>
          <w:ilvl w:val="0"/>
          <w:numId w:val="43"/>
        </w:numPr>
        <w:spacing w:line="360" w:lineRule="auto"/>
        <w:rPr>
          <w:rFonts w:ascii="Arial" w:hAnsi="Arial" w:cs="Arial"/>
          <w:sz w:val="24"/>
        </w:rPr>
      </w:pPr>
      <w:r w:rsidRPr="00EC2127">
        <w:rPr>
          <w:rFonts w:ascii="Arial" w:hAnsi="Arial" w:cs="Arial"/>
          <w:sz w:val="24"/>
        </w:rPr>
        <w:t xml:space="preserve">IIT </w:t>
      </w:r>
    </w:p>
    <w:p w:rsidR="00EC2127" w:rsidRPr="00EC2127" w:rsidP="00890B74">
      <w:pPr>
        <w:pStyle w:val="ListParagraph"/>
        <w:numPr>
          <w:ilvl w:val="0"/>
          <w:numId w:val="43"/>
        </w:numPr>
        <w:spacing w:line="360" w:lineRule="auto"/>
        <w:rPr>
          <w:rFonts w:ascii="Arial" w:hAnsi="Arial" w:cs="Arial"/>
          <w:sz w:val="24"/>
        </w:rPr>
      </w:pPr>
      <w:r w:rsidRPr="00EC2127">
        <w:rPr>
          <w:rFonts w:ascii="Arial" w:hAnsi="Arial" w:cs="Arial"/>
          <w:sz w:val="24"/>
        </w:rPr>
        <w:t>Udemy</w:t>
      </w:r>
    </w:p>
    <w:p w:rsidR="00EC2127" w:rsidRPr="00EC2127" w:rsidP="00890B74">
      <w:pPr>
        <w:pStyle w:val="ListParagraph"/>
        <w:numPr>
          <w:ilvl w:val="0"/>
          <w:numId w:val="43"/>
        </w:numPr>
        <w:spacing w:line="360" w:lineRule="auto"/>
        <w:rPr>
          <w:rFonts w:ascii="Arial" w:hAnsi="Arial" w:cs="Arial"/>
          <w:sz w:val="24"/>
        </w:rPr>
      </w:pPr>
      <w:r w:rsidRPr="00EC2127">
        <w:rPr>
          <w:rFonts w:ascii="Arial" w:hAnsi="Arial" w:cs="Arial"/>
          <w:sz w:val="24"/>
        </w:rPr>
        <w:t>UpGrad</w:t>
      </w:r>
    </w:p>
    <w:p w:rsidR="00713241" w:rsidRPr="00EC2127" w:rsidP="00890B74">
      <w:pPr>
        <w:pStyle w:val="ListParagraph"/>
        <w:numPr>
          <w:ilvl w:val="0"/>
          <w:numId w:val="43"/>
        </w:numPr>
        <w:spacing w:line="360" w:lineRule="auto"/>
        <w:rPr>
          <w:rFonts w:ascii="Arial" w:hAnsi="Arial" w:cs="Arial"/>
          <w:sz w:val="24"/>
        </w:rPr>
      </w:pPr>
      <w:r w:rsidRPr="00EC2127">
        <w:rPr>
          <w:rFonts w:ascii="Arial" w:hAnsi="Arial" w:cs="Arial"/>
          <w:sz w:val="24"/>
        </w:rPr>
        <w:t>Accenture</w:t>
      </w:r>
    </w:p>
    <w:p w:rsidR="00CA0FE3" w:rsidRPr="00CE3894" w:rsidP="00CE3894"/>
    <w:p w:rsidR="00853E45" w:rsidRPr="002E63FF" w:rsidP="00CE652B">
      <w:pPr>
        <w:pStyle w:val="Heading2"/>
        <w:tabs>
          <w:tab w:val="clear" w:pos="0"/>
        </w:tabs>
        <w:spacing w:line="360" w:lineRule="auto"/>
        <w:jc w:val="center"/>
        <w:rPr>
          <w:szCs w:val="22"/>
        </w:rPr>
      </w:pPr>
      <w:r>
        <w:rPr>
          <w:szCs w:val="22"/>
        </w:rPr>
        <w:t>PROFESSIONAL</w:t>
      </w:r>
      <w:r w:rsidRPr="002E63FF">
        <w:rPr>
          <w:szCs w:val="22"/>
        </w:rPr>
        <w:t xml:space="preserve"> EXPERIENCE</w:t>
      </w:r>
    </w:p>
    <w:p w:rsidR="00853E45" w:rsidRPr="002E63FF" w:rsidP="00B02627">
      <w:pPr>
        <w:numPr>
          <w:ilvl w:val="0"/>
          <w:numId w:val="3"/>
        </w:numPr>
        <w:tabs>
          <w:tab w:val="left" w:pos="720"/>
        </w:tabs>
        <w:spacing w:line="360" w:lineRule="auto"/>
        <w:jc w:val="both"/>
        <w:rPr>
          <w:rFonts w:ascii="Arial" w:hAnsi="Arial" w:cs="Arial"/>
          <w:sz w:val="22"/>
          <w:szCs w:val="22"/>
        </w:rPr>
      </w:pPr>
      <w:r w:rsidRPr="002E63FF">
        <w:rPr>
          <w:rFonts w:ascii="Arial" w:hAnsi="Arial" w:cs="Arial"/>
          <w:b/>
          <w:sz w:val="22"/>
          <w:szCs w:val="22"/>
        </w:rPr>
        <w:t>Assistant Professor (</w:t>
      </w:r>
      <w:r w:rsidRPr="002E63FF">
        <w:rPr>
          <w:rFonts w:ascii="Arial" w:hAnsi="Arial" w:cs="Arial"/>
          <w:b/>
          <w:sz w:val="22"/>
          <w:szCs w:val="22"/>
        </w:rPr>
        <w:t>Computer Applications</w:t>
      </w:r>
      <w:r w:rsidRPr="002E63FF">
        <w:rPr>
          <w:rFonts w:ascii="Arial" w:hAnsi="Arial" w:cs="Arial"/>
          <w:b/>
          <w:sz w:val="22"/>
          <w:szCs w:val="22"/>
        </w:rPr>
        <w:t>)</w:t>
      </w:r>
      <w:r w:rsidR="009D65AB">
        <w:rPr>
          <w:rFonts w:ascii="Arial" w:hAnsi="Arial" w:cs="Arial"/>
          <w:sz w:val="22"/>
          <w:szCs w:val="22"/>
        </w:rPr>
        <w:t xml:space="preserve">, </w:t>
      </w:r>
      <w:r w:rsidRPr="002E63FF">
        <w:rPr>
          <w:rFonts w:ascii="Arial" w:hAnsi="Arial" w:cs="Arial"/>
          <w:sz w:val="22"/>
          <w:szCs w:val="22"/>
        </w:rPr>
        <w:t>Chitkara University, Rajpura, Punjab, India</w:t>
      </w:r>
    </w:p>
    <w:p w:rsidR="00853E45" w:rsidRPr="002E63FF" w:rsidP="00CE652B">
      <w:pPr>
        <w:spacing w:line="360" w:lineRule="auto"/>
        <w:ind w:firstLine="720"/>
        <w:jc w:val="both"/>
        <w:rPr>
          <w:rFonts w:ascii="Arial" w:hAnsi="Arial" w:cs="Arial"/>
          <w:sz w:val="22"/>
          <w:szCs w:val="22"/>
        </w:rPr>
      </w:pPr>
      <w:r w:rsidRPr="002E63FF">
        <w:rPr>
          <w:rFonts w:ascii="Arial" w:hAnsi="Arial" w:cs="Arial"/>
          <w:sz w:val="22"/>
          <w:szCs w:val="22"/>
        </w:rPr>
        <w:t>June 18, 2007 - December 5, 2011</w:t>
      </w:r>
    </w:p>
    <w:p w:rsidR="00853E45" w:rsidRPr="002E63FF" w:rsidP="00CE652B">
      <w:pPr>
        <w:spacing w:line="360" w:lineRule="auto"/>
        <w:jc w:val="both"/>
        <w:rPr>
          <w:rFonts w:ascii="Arial" w:hAnsi="Arial" w:cs="Arial"/>
          <w:sz w:val="22"/>
          <w:szCs w:val="22"/>
        </w:rPr>
      </w:pPr>
    </w:p>
    <w:p w:rsidR="00853E45" w:rsidRPr="002E63FF" w:rsidP="00B02627">
      <w:pPr>
        <w:numPr>
          <w:ilvl w:val="0"/>
          <w:numId w:val="3"/>
        </w:numPr>
        <w:tabs>
          <w:tab w:val="left" w:pos="720"/>
        </w:tabs>
        <w:spacing w:line="360" w:lineRule="auto"/>
        <w:jc w:val="both"/>
        <w:rPr>
          <w:rFonts w:ascii="Arial" w:hAnsi="Arial" w:cs="Arial"/>
          <w:sz w:val="22"/>
          <w:szCs w:val="22"/>
        </w:rPr>
      </w:pPr>
      <w:r w:rsidRPr="002E63FF">
        <w:rPr>
          <w:rFonts w:ascii="Arial" w:hAnsi="Arial" w:cs="Arial"/>
          <w:b/>
          <w:sz w:val="22"/>
          <w:szCs w:val="22"/>
        </w:rPr>
        <w:t>Lecturer (</w:t>
      </w:r>
      <w:r w:rsidRPr="002E63FF">
        <w:rPr>
          <w:rFonts w:ascii="Arial" w:hAnsi="Arial" w:cs="Arial"/>
          <w:b/>
          <w:sz w:val="22"/>
          <w:szCs w:val="22"/>
        </w:rPr>
        <w:t>MCA</w:t>
      </w:r>
      <w:r w:rsidRPr="002E63FF">
        <w:rPr>
          <w:rFonts w:ascii="Arial" w:hAnsi="Arial" w:cs="Arial"/>
          <w:b/>
          <w:sz w:val="22"/>
          <w:szCs w:val="22"/>
        </w:rPr>
        <w:t>)</w:t>
      </w:r>
      <w:r w:rsidR="009D65AB">
        <w:rPr>
          <w:rFonts w:ascii="Arial" w:hAnsi="Arial" w:cs="Arial"/>
          <w:sz w:val="22"/>
          <w:szCs w:val="22"/>
        </w:rPr>
        <w:t xml:space="preserve">, </w:t>
      </w:r>
      <w:r w:rsidRPr="002E63FF">
        <w:rPr>
          <w:rFonts w:ascii="Arial" w:hAnsi="Arial" w:cs="Arial"/>
          <w:sz w:val="22"/>
          <w:szCs w:val="22"/>
        </w:rPr>
        <w:t>Dronacharya Institute of Management &amp; Technology</w:t>
      </w:r>
      <w:r w:rsidRPr="002E63FF" w:rsidR="003B4878">
        <w:rPr>
          <w:rFonts w:ascii="Arial" w:hAnsi="Arial" w:cs="Arial"/>
          <w:sz w:val="22"/>
          <w:szCs w:val="22"/>
        </w:rPr>
        <w:t xml:space="preserve"> (DIMT)</w:t>
      </w:r>
      <w:r w:rsidRPr="002E63FF">
        <w:rPr>
          <w:rFonts w:ascii="Arial" w:hAnsi="Arial" w:cs="Arial"/>
          <w:sz w:val="22"/>
          <w:szCs w:val="22"/>
        </w:rPr>
        <w:t>, Kurukshetra (Affiliated to Kurukshetra University, Kurukshetra)</w:t>
      </w:r>
      <w:r w:rsidR="008947AC">
        <w:rPr>
          <w:rFonts w:ascii="Arial" w:hAnsi="Arial" w:cs="Arial"/>
          <w:sz w:val="22"/>
          <w:szCs w:val="22"/>
        </w:rPr>
        <w:t>, Haryana, India</w:t>
      </w:r>
    </w:p>
    <w:p w:rsidR="00853E45" w:rsidRPr="002E63FF" w:rsidP="00CE652B">
      <w:pPr>
        <w:spacing w:line="360" w:lineRule="auto"/>
        <w:jc w:val="both"/>
        <w:rPr>
          <w:rFonts w:ascii="Arial" w:hAnsi="Arial" w:cs="Arial"/>
          <w:sz w:val="22"/>
          <w:szCs w:val="22"/>
        </w:rPr>
      </w:pPr>
      <w:r w:rsidRPr="002E63FF">
        <w:rPr>
          <w:rFonts w:ascii="Arial" w:hAnsi="Arial" w:cs="Arial"/>
          <w:sz w:val="22"/>
          <w:szCs w:val="22"/>
        </w:rPr>
        <w:tab/>
        <w:t>August 12, 2004 - May 31, 2007</w:t>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r>
    </w:p>
    <w:p w:rsidR="00853E45" w:rsidRPr="002E63FF" w:rsidP="00CE652B">
      <w:pPr>
        <w:spacing w:line="360" w:lineRule="auto"/>
        <w:jc w:val="both"/>
        <w:rPr>
          <w:rFonts w:ascii="Arial" w:hAnsi="Arial" w:cs="Arial"/>
          <w:sz w:val="22"/>
          <w:szCs w:val="22"/>
        </w:rPr>
      </w:pPr>
    </w:p>
    <w:p w:rsidR="00853E45" w:rsidRPr="002E63FF" w:rsidP="00B02627">
      <w:pPr>
        <w:numPr>
          <w:ilvl w:val="0"/>
          <w:numId w:val="3"/>
        </w:numPr>
        <w:tabs>
          <w:tab w:val="left" w:pos="720"/>
        </w:tabs>
        <w:spacing w:line="360" w:lineRule="auto"/>
        <w:jc w:val="both"/>
        <w:rPr>
          <w:rFonts w:ascii="Arial" w:hAnsi="Arial" w:cs="Arial"/>
          <w:sz w:val="22"/>
          <w:szCs w:val="22"/>
        </w:rPr>
      </w:pPr>
      <w:r w:rsidRPr="002E63FF">
        <w:rPr>
          <w:rFonts w:ascii="Arial" w:hAnsi="Arial" w:cs="Arial"/>
          <w:b/>
          <w:sz w:val="22"/>
          <w:szCs w:val="22"/>
        </w:rPr>
        <w:t>Lecturer (</w:t>
      </w:r>
      <w:r w:rsidRPr="002E63FF">
        <w:rPr>
          <w:rFonts w:ascii="Arial" w:hAnsi="Arial" w:cs="Arial"/>
          <w:b/>
          <w:sz w:val="22"/>
          <w:szCs w:val="22"/>
        </w:rPr>
        <w:t>Information Technology</w:t>
      </w:r>
      <w:r w:rsidRPr="002E63FF">
        <w:rPr>
          <w:rFonts w:ascii="Arial" w:hAnsi="Arial" w:cs="Arial"/>
          <w:b/>
          <w:sz w:val="22"/>
          <w:szCs w:val="22"/>
        </w:rPr>
        <w:t>)</w:t>
      </w:r>
      <w:r w:rsidR="009D65AB">
        <w:rPr>
          <w:rFonts w:ascii="Arial" w:hAnsi="Arial" w:cs="Arial"/>
          <w:sz w:val="22"/>
          <w:szCs w:val="22"/>
        </w:rPr>
        <w:t xml:space="preserve">, </w:t>
      </w:r>
      <w:r w:rsidRPr="002E63FF">
        <w:rPr>
          <w:rFonts w:ascii="Arial" w:hAnsi="Arial" w:cs="Arial"/>
          <w:sz w:val="22"/>
          <w:szCs w:val="22"/>
        </w:rPr>
        <w:t>Department of Management, Kuru</w:t>
      </w:r>
      <w:r w:rsidR="00692D31">
        <w:rPr>
          <w:rFonts w:ascii="Arial" w:hAnsi="Arial" w:cs="Arial"/>
          <w:sz w:val="22"/>
          <w:szCs w:val="22"/>
        </w:rPr>
        <w:t>kshetra University, Kurukshetra</w:t>
      </w:r>
      <w:r w:rsidR="008947AC">
        <w:rPr>
          <w:rFonts w:ascii="Arial" w:hAnsi="Arial" w:cs="Arial"/>
          <w:sz w:val="22"/>
          <w:szCs w:val="22"/>
        </w:rPr>
        <w:t>, Haryana, India</w:t>
      </w:r>
    </w:p>
    <w:p w:rsidR="00E278A3" w:rsidP="00CE652B">
      <w:pPr>
        <w:spacing w:line="360" w:lineRule="auto"/>
        <w:ind w:firstLine="720"/>
        <w:jc w:val="both"/>
        <w:rPr>
          <w:rFonts w:ascii="Arial" w:hAnsi="Arial" w:cs="Arial"/>
          <w:sz w:val="22"/>
          <w:szCs w:val="22"/>
        </w:rPr>
      </w:pPr>
      <w:r w:rsidRPr="002E63FF">
        <w:rPr>
          <w:rFonts w:ascii="Arial" w:hAnsi="Arial" w:cs="Arial"/>
          <w:sz w:val="22"/>
          <w:szCs w:val="22"/>
        </w:rPr>
        <w:t>August 22, 2002 - March 11, 2004</w:t>
      </w:r>
    </w:p>
    <w:p w:rsidR="008B7B78" w:rsidP="00CE652B">
      <w:pPr>
        <w:spacing w:line="360" w:lineRule="auto"/>
        <w:ind w:firstLine="720"/>
        <w:jc w:val="both"/>
        <w:rPr>
          <w:rFonts w:ascii="Arial" w:hAnsi="Arial" w:cs="Arial"/>
          <w:sz w:val="22"/>
          <w:szCs w:val="22"/>
        </w:rPr>
      </w:pPr>
    </w:p>
    <w:p w:rsidR="008B7B78" w:rsidRPr="008B7B78" w:rsidP="008B7B78">
      <w:pPr>
        <w:pStyle w:val="ListParagraph"/>
        <w:numPr>
          <w:ilvl w:val="0"/>
          <w:numId w:val="37"/>
        </w:numPr>
        <w:spacing w:line="360" w:lineRule="auto"/>
        <w:ind w:left="360" w:firstLine="0"/>
        <w:jc w:val="both"/>
        <w:rPr>
          <w:rFonts w:ascii="Arial" w:hAnsi="Arial" w:cs="Arial"/>
          <w:sz w:val="22"/>
          <w:szCs w:val="24"/>
        </w:rPr>
      </w:pPr>
      <w:r w:rsidRPr="008B7B78">
        <w:rPr>
          <w:rFonts w:ascii="Arial" w:hAnsi="Arial" w:cs="Arial"/>
          <w:b/>
          <w:sz w:val="22"/>
          <w:szCs w:val="24"/>
        </w:rPr>
        <w:t>Data Processor,</w:t>
      </w:r>
      <w:r w:rsidRPr="008B7B78">
        <w:rPr>
          <w:rFonts w:ascii="Arial" w:hAnsi="Arial" w:cs="Arial"/>
          <w:sz w:val="22"/>
          <w:szCs w:val="24"/>
        </w:rPr>
        <w:t xml:space="preserve"> Innodata India Pvt. Ltd., NOIDA</w:t>
      </w:r>
    </w:p>
    <w:p w:rsidR="008B7B78" w:rsidRPr="008B7B78" w:rsidP="008B7B78">
      <w:pPr>
        <w:spacing w:line="360" w:lineRule="auto"/>
        <w:ind w:firstLine="720"/>
        <w:jc w:val="both"/>
        <w:rPr>
          <w:rFonts w:ascii="Arial" w:hAnsi="Arial" w:cs="Arial"/>
          <w:sz w:val="22"/>
          <w:szCs w:val="24"/>
        </w:rPr>
      </w:pPr>
      <w:r w:rsidRPr="008B7B78">
        <w:rPr>
          <w:rFonts w:ascii="Arial" w:hAnsi="Arial" w:cs="Arial"/>
          <w:sz w:val="22"/>
          <w:szCs w:val="24"/>
        </w:rPr>
        <w:t>Nov 1998 to Jul 1999 (9 months)</w:t>
      </w:r>
    </w:p>
    <w:p w:rsidR="008B7B78" w:rsidRPr="008B7B78" w:rsidP="008B7B78">
      <w:pPr>
        <w:spacing w:line="360" w:lineRule="auto"/>
        <w:ind w:left="720"/>
        <w:jc w:val="both"/>
        <w:rPr>
          <w:rFonts w:ascii="Arial" w:hAnsi="Arial" w:cs="Arial"/>
          <w:sz w:val="22"/>
          <w:szCs w:val="24"/>
        </w:rPr>
      </w:pPr>
      <w:r w:rsidRPr="008B7B78">
        <w:rPr>
          <w:rFonts w:ascii="Arial" w:hAnsi="Arial" w:cs="Arial"/>
          <w:sz w:val="22"/>
          <w:szCs w:val="24"/>
        </w:rPr>
        <w:t xml:space="preserve">Key </w:t>
      </w:r>
      <w:r w:rsidRPr="008B7B78">
        <w:rPr>
          <w:rFonts w:ascii="Arial" w:hAnsi="Arial" w:cs="Arial"/>
          <w:sz w:val="22"/>
          <w:szCs w:val="24"/>
        </w:rPr>
        <w:t>Tasks :</w:t>
      </w:r>
      <w:r w:rsidRPr="008B7B78">
        <w:rPr>
          <w:rFonts w:ascii="Arial" w:hAnsi="Arial" w:cs="Arial"/>
          <w:sz w:val="22"/>
          <w:szCs w:val="24"/>
        </w:rPr>
        <w:t xml:space="preserve"> Data Capture and Conversion, Imaging, Electronic Publishing Services, Indexing and Abstracting, Legal Information Services</w:t>
      </w:r>
    </w:p>
    <w:p w:rsidR="008B7B78" w:rsidP="00CE652B">
      <w:pPr>
        <w:spacing w:line="360" w:lineRule="auto"/>
        <w:ind w:firstLine="720"/>
        <w:jc w:val="both"/>
        <w:rPr>
          <w:rFonts w:ascii="Arial" w:hAnsi="Arial" w:cs="Arial"/>
          <w:sz w:val="22"/>
          <w:szCs w:val="22"/>
        </w:rPr>
      </w:pPr>
      <w:r w:rsidRPr="002E63FF">
        <w:rPr>
          <w:rFonts w:ascii="Arial" w:hAnsi="Arial" w:cs="Arial"/>
          <w:sz w:val="22"/>
          <w:szCs w:val="22"/>
        </w:rPr>
        <w:tab/>
      </w:r>
    </w:p>
    <w:p w:rsidR="009C494B" w:rsidP="00CE652B">
      <w:pPr>
        <w:spacing w:line="360" w:lineRule="auto"/>
        <w:jc w:val="center"/>
        <w:rPr>
          <w:rFonts w:ascii="Arial" w:hAnsi="Arial" w:cs="Arial"/>
          <w:b/>
          <w:sz w:val="22"/>
          <w:szCs w:val="22"/>
        </w:rPr>
      </w:pPr>
    </w:p>
    <w:p w:rsidR="00853E45" w:rsidRPr="002E63FF" w:rsidP="00CE652B">
      <w:pPr>
        <w:spacing w:line="360" w:lineRule="auto"/>
        <w:jc w:val="center"/>
        <w:rPr>
          <w:rFonts w:ascii="Arial" w:hAnsi="Arial" w:cs="Arial"/>
          <w:b/>
          <w:sz w:val="22"/>
          <w:szCs w:val="22"/>
        </w:rPr>
      </w:pPr>
      <w:r w:rsidRPr="002E63FF">
        <w:rPr>
          <w:rFonts w:ascii="Arial" w:hAnsi="Arial" w:cs="Arial"/>
          <w:b/>
          <w:sz w:val="22"/>
          <w:szCs w:val="22"/>
        </w:rPr>
        <w:t>SKILLS</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Open Source Technologies and Research Tools</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Web Development, PHP, CMS, MOODLE LMS, CGI-Perl, Java, Scala, Semantic Web, NoSQL Databases</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Cyber Security, Cyber Laws, Digital Forensic Tools</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Big Data Analytics, Data Science, Data Mining, Machine Learning, Deep Learning, Python, R, Julia, Hadoop, Spark</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Blockchain Programming, DApp Development, Solidity, Ganache, Truffle, Cryptocurrencies, Web3.JS</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Internet of Things (IoT), Cloud Computing, Fog Computing, Contiki Cooja, iFogSim, Edge Computing</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Network Simulation, ns2, ns3, Cisco Packet Tracer, AquaSim</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LaTeX Programming, Scientific Manuscript Writing</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MATLAB, SciLab, Octave Programming</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Statistical Data Interpretation, SPSS, PSPP</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Linux Administration and Shell Programming</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Cross Platform, Hybrid and Native Mobile Smartphone Apps Development</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Software Testing, Audit and Quality Assurance</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Augmented Reality (AR) and Virtual Reality (VR) using Programming Frameworks</w:t>
      </w:r>
    </w:p>
    <w:p w:rsidR="007257A1" w:rsidRPr="007257A1" w:rsidP="0092275B">
      <w:pPr>
        <w:pStyle w:val="ListParagraph"/>
        <w:numPr>
          <w:ilvl w:val="2"/>
          <w:numId w:val="37"/>
        </w:numPr>
        <w:suppressAutoHyphens w:val="0"/>
        <w:spacing w:line="360" w:lineRule="auto"/>
        <w:jc w:val="both"/>
        <w:textAlignment w:val="baseline"/>
        <w:rPr>
          <w:rFonts w:ascii="Arial" w:hAnsi="Arial" w:cs="Arial"/>
          <w:color w:val="000000" w:themeColor="text1"/>
          <w:sz w:val="22"/>
          <w:szCs w:val="22"/>
          <w:lang w:eastAsia="en-US"/>
        </w:rPr>
      </w:pPr>
      <w:r w:rsidRPr="007257A1">
        <w:rPr>
          <w:rFonts w:ascii="Arial" w:hAnsi="Arial" w:cs="Arial"/>
          <w:color w:val="000000" w:themeColor="text1"/>
          <w:sz w:val="22"/>
          <w:szCs w:val="22"/>
          <w:lang w:eastAsia="en-US"/>
        </w:rPr>
        <w:t>Quantum Computing, Quantum Information Processing, Qubit Implementations, Quantum Machine Learning</w:t>
      </w:r>
    </w:p>
    <w:p w:rsidR="006B296D" w:rsidRPr="002E63FF" w:rsidP="00CE652B">
      <w:pPr>
        <w:spacing w:line="360" w:lineRule="auto"/>
        <w:jc w:val="center"/>
        <w:rPr>
          <w:rFonts w:ascii="Arial" w:hAnsi="Arial" w:cs="Arial"/>
          <w:b/>
          <w:sz w:val="22"/>
          <w:szCs w:val="22"/>
        </w:rPr>
      </w:pPr>
    </w:p>
    <w:p w:rsidR="00853E45" w:rsidRPr="002E63FF" w:rsidP="00CE652B">
      <w:pPr>
        <w:spacing w:line="360" w:lineRule="auto"/>
        <w:jc w:val="center"/>
        <w:rPr>
          <w:rFonts w:ascii="Arial" w:hAnsi="Arial" w:cs="Arial"/>
          <w:b/>
          <w:sz w:val="22"/>
          <w:szCs w:val="22"/>
        </w:rPr>
      </w:pPr>
      <w:r w:rsidRPr="002E63FF">
        <w:rPr>
          <w:rFonts w:ascii="Arial" w:hAnsi="Arial" w:cs="Arial"/>
          <w:b/>
          <w:sz w:val="22"/>
          <w:szCs w:val="22"/>
        </w:rPr>
        <w:t>MEMBER OF TECHNICAL EVENTS AND WORKSHOPS</w:t>
      </w:r>
    </w:p>
    <w:p w:rsidR="0044399A" w:rsidRPr="0044399A" w:rsidP="000765E8">
      <w:pPr>
        <w:numPr>
          <w:ilvl w:val="0"/>
          <w:numId w:val="14"/>
        </w:numPr>
        <w:suppressAutoHyphens w:val="0"/>
        <w:spacing w:line="360" w:lineRule="auto"/>
        <w:jc w:val="both"/>
        <w:rPr>
          <w:rFonts w:ascii="Arial" w:hAnsi="Arial" w:cs="Arial"/>
          <w:color w:val="000000" w:themeColor="text1"/>
          <w:sz w:val="22"/>
          <w:szCs w:val="22"/>
          <w:lang w:eastAsia="en-US"/>
        </w:rPr>
      </w:pPr>
      <w:r w:rsidRPr="0044399A">
        <w:rPr>
          <w:rFonts w:ascii="Arial" w:hAnsi="Arial" w:cs="Arial"/>
          <w:b/>
          <w:bCs/>
          <w:color w:val="000000" w:themeColor="text1"/>
          <w:sz w:val="22"/>
          <w:szCs w:val="22"/>
          <w:lang w:eastAsia="en-US"/>
        </w:rPr>
        <w:t>Subject Matter Expert</w:t>
      </w:r>
      <w:r w:rsidRPr="0044399A">
        <w:rPr>
          <w:rFonts w:ascii="Arial" w:hAnsi="Arial" w:cs="Arial"/>
          <w:color w:val="000000" w:themeColor="text1"/>
          <w:sz w:val="22"/>
          <w:szCs w:val="22"/>
          <w:lang w:eastAsia="en-US"/>
        </w:rPr>
        <w:t>, </w:t>
      </w:r>
      <w:r w:rsidRPr="0044399A">
        <w:rPr>
          <w:rFonts w:ascii="Arial" w:hAnsi="Arial" w:cs="Arial"/>
          <w:b/>
          <w:bCs/>
          <w:color w:val="000000" w:themeColor="text1"/>
          <w:sz w:val="22"/>
          <w:szCs w:val="22"/>
          <w:lang w:eastAsia="en-US"/>
        </w:rPr>
        <w:t>AICTE Student Learning Assessment</w:t>
      </w:r>
    </w:p>
    <w:p w:rsidR="0044399A" w:rsidRPr="0044399A" w:rsidP="000765E8">
      <w:pPr>
        <w:numPr>
          <w:ilvl w:val="0"/>
          <w:numId w:val="14"/>
        </w:numPr>
        <w:suppressAutoHyphens w:val="0"/>
        <w:spacing w:line="360" w:lineRule="auto"/>
        <w:jc w:val="both"/>
        <w:rPr>
          <w:rFonts w:ascii="Arial" w:hAnsi="Arial" w:cs="Arial"/>
          <w:color w:val="000000" w:themeColor="text1"/>
          <w:sz w:val="22"/>
          <w:szCs w:val="22"/>
          <w:lang w:eastAsia="en-US"/>
        </w:rPr>
      </w:pPr>
      <w:r w:rsidRPr="0044399A">
        <w:rPr>
          <w:rFonts w:ascii="Arial" w:hAnsi="Arial" w:cs="Arial"/>
          <w:b/>
          <w:bCs/>
          <w:color w:val="000000" w:themeColor="text1"/>
          <w:sz w:val="22"/>
          <w:szCs w:val="22"/>
          <w:lang w:eastAsia="en-US"/>
        </w:rPr>
        <w:t>Examiner</w:t>
      </w:r>
      <w:r w:rsidRPr="0044399A">
        <w:rPr>
          <w:rFonts w:ascii="Arial" w:hAnsi="Arial" w:cs="Arial"/>
          <w:color w:val="000000" w:themeColor="text1"/>
          <w:sz w:val="22"/>
          <w:szCs w:val="22"/>
          <w:lang w:eastAsia="en-US"/>
        </w:rPr>
        <w:t>, </w:t>
      </w:r>
      <w:r w:rsidRPr="0044399A">
        <w:rPr>
          <w:rFonts w:ascii="Arial" w:hAnsi="Arial" w:cs="Arial"/>
          <w:b/>
          <w:bCs/>
          <w:color w:val="000000" w:themeColor="text1"/>
          <w:sz w:val="22"/>
          <w:szCs w:val="22"/>
          <w:lang w:eastAsia="en-US"/>
        </w:rPr>
        <w:t>U.T. Chandigarh Skill Development Mission (CSDM)</w:t>
      </w:r>
      <w:r w:rsidRPr="0044399A">
        <w:rPr>
          <w:rFonts w:ascii="Arial" w:hAnsi="Arial" w:cs="Arial"/>
          <w:color w:val="000000" w:themeColor="text1"/>
          <w:sz w:val="22"/>
          <w:szCs w:val="22"/>
          <w:lang w:eastAsia="en-US"/>
        </w:rPr>
        <w:t> hosted competition in different Trade skills at Chandigarh College of Engineering and Technology (CCET) Degree Wing Sector-26, Chandigarh in association with World Skills India, India Skills, National Skill Development Corporation (NSDC), Government of India Year 2021.</w:t>
      </w:r>
    </w:p>
    <w:p w:rsidR="0044399A" w:rsidRPr="0044399A" w:rsidP="000765E8">
      <w:pPr>
        <w:numPr>
          <w:ilvl w:val="0"/>
          <w:numId w:val="14"/>
        </w:numPr>
        <w:suppressAutoHyphens w:val="0"/>
        <w:spacing w:line="360" w:lineRule="auto"/>
        <w:jc w:val="both"/>
        <w:rPr>
          <w:rFonts w:ascii="Arial" w:hAnsi="Arial" w:cs="Arial"/>
          <w:color w:val="000000" w:themeColor="text1"/>
          <w:sz w:val="22"/>
          <w:szCs w:val="22"/>
          <w:lang w:eastAsia="en-US"/>
        </w:rPr>
      </w:pPr>
      <w:r w:rsidRPr="0044399A">
        <w:rPr>
          <w:rFonts w:ascii="Arial" w:hAnsi="Arial" w:cs="Arial"/>
          <w:b/>
          <w:bCs/>
          <w:color w:val="000000" w:themeColor="text1"/>
          <w:sz w:val="22"/>
          <w:szCs w:val="22"/>
          <w:lang w:eastAsia="en-US"/>
        </w:rPr>
        <w:t>Evaluator including Power Judging Round,</w:t>
      </w:r>
      <w:r w:rsidRPr="0044399A">
        <w:rPr>
          <w:rFonts w:ascii="Arial" w:hAnsi="Arial" w:cs="Arial"/>
          <w:color w:val="000000" w:themeColor="text1"/>
          <w:sz w:val="22"/>
          <w:szCs w:val="22"/>
          <w:lang w:eastAsia="en-US"/>
        </w:rPr>
        <w:t> </w:t>
      </w:r>
      <w:r w:rsidRPr="0044399A">
        <w:rPr>
          <w:rFonts w:ascii="Arial" w:hAnsi="Arial" w:cs="Arial"/>
          <w:b/>
          <w:bCs/>
          <w:color w:val="000000" w:themeColor="text1"/>
          <w:sz w:val="22"/>
          <w:szCs w:val="22"/>
          <w:lang w:eastAsia="en-US"/>
        </w:rPr>
        <w:t>TOYCATHON 2021</w:t>
      </w:r>
      <w:r w:rsidRPr="0044399A">
        <w:rPr>
          <w:rFonts w:ascii="Arial" w:hAnsi="Arial" w:cs="Arial"/>
          <w:color w:val="000000" w:themeColor="text1"/>
          <w:sz w:val="22"/>
          <w:szCs w:val="22"/>
          <w:lang w:eastAsia="en-US"/>
        </w:rPr>
        <w:t>, Inter-ministerial initiative organized by Ministry of Education’s Innovation Cell with support from All India Council for Technical Education, Ministry of Women and Child Development, Ministry of Commerce and Industry, Ministry of MSME, Ministry of Textiles and Ministry of Information and Broadcasting, India organized from 22-24 June 2021</w:t>
      </w:r>
    </w:p>
    <w:p w:rsidR="0044399A" w:rsidRPr="0044399A" w:rsidP="000765E8">
      <w:pPr>
        <w:numPr>
          <w:ilvl w:val="0"/>
          <w:numId w:val="14"/>
        </w:numPr>
        <w:suppressAutoHyphens w:val="0"/>
        <w:spacing w:line="360" w:lineRule="auto"/>
        <w:jc w:val="both"/>
        <w:rPr>
          <w:rFonts w:ascii="Arial" w:hAnsi="Arial" w:cs="Arial"/>
          <w:color w:val="000000" w:themeColor="text1"/>
          <w:sz w:val="22"/>
          <w:szCs w:val="22"/>
          <w:lang w:eastAsia="en-US"/>
        </w:rPr>
      </w:pPr>
      <w:r w:rsidRPr="0044399A">
        <w:rPr>
          <w:rFonts w:ascii="Arial" w:hAnsi="Arial" w:cs="Arial"/>
          <w:b/>
          <w:bCs/>
          <w:color w:val="000000" w:themeColor="text1"/>
          <w:sz w:val="22"/>
          <w:szCs w:val="22"/>
          <w:lang w:eastAsia="en-US"/>
        </w:rPr>
        <w:t>Member</w:t>
      </w:r>
      <w:r w:rsidRPr="0044399A">
        <w:rPr>
          <w:rFonts w:ascii="Arial" w:hAnsi="Arial" w:cs="Arial"/>
          <w:color w:val="000000" w:themeColor="text1"/>
          <w:sz w:val="22"/>
          <w:szCs w:val="22"/>
          <w:lang w:eastAsia="en-US"/>
        </w:rPr>
        <w:t>, </w:t>
      </w:r>
      <w:r w:rsidRPr="0044399A">
        <w:rPr>
          <w:rFonts w:ascii="Arial" w:hAnsi="Arial" w:cs="Arial"/>
          <w:b/>
          <w:bCs/>
          <w:color w:val="000000" w:themeColor="text1"/>
          <w:sz w:val="22"/>
          <w:szCs w:val="22"/>
          <w:lang w:eastAsia="en-US"/>
        </w:rPr>
        <w:t>National Advisory Committee,</w:t>
      </w:r>
      <w:r w:rsidRPr="0044399A">
        <w:rPr>
          <w:rFonts w:ascii="Arial" w:hAnsi="Arial" w:cs="Arial"/>
          <w:color w:val="000000" w:themeColor="text1"/>
          <w:sz w:val="22"/>
          <w:szCs w:val="22"/>
          <w:lang w:eastAsia="en-US"/>
        </w:rPr>
        <w:t> Elsevier and Scopus Integrated International Conference on Research in Science, Engineering, Technology and Management (ICRSETM-2020) by Department of Computer Science and Engineering, Vaagdevi College of Engineering, Telangana, India December 2020</w:t>
      </w:r>
    </w:p>
    <w:p w:rsidR="0020368D" w:rsidRPr="002E63FF" w:rsidP="000765E8">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Technical Programme Committee</w:t>
      </w:r>
      <w:r w:rsidRPr="002E63FF">
        <w:rPr>
          <w:rFonts w:ascii="Arial" w:hAnsi="Arial" w:cs="Arial"/>
          <w:sz w:val="22"/>
          <w:szCs w:val="22"/>
          <w:lang w:eastAsia="en-US"/>
        </w:rPr>
        <w:t>, 3rd International Conference on Data Management, Analytics &amp; Innovation (ICDMAI) 2019 jointed organized by Society for Data Science (SDS) and Lincoln University College, Kuala Lumpur 18-20 January 2019</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Jury Member</w:t>
      </w:r>
      <w:r w:rsidRPr="002E63FF">
        <w:rPr>
          <w:rFonts w:ascii="Arial" w:hAnsi="Arial" w:cs="Arial"/>
          <w:sz w:val="22"/>
          <w:szCs w:val="22"/>
          <w:lang w:eastAsia="en-US"/>
        </w:rPr>
        <w:t>, Final Round at Chandigarh Region, </w:t>
      </w:r>
      <w:r w:rsidRPr="002E63FF">
        <w:rPr>
          <w:rFonts w:ascii="Arial" w:hAnsi="Arial" w:cs="Arial"/>
          <w:b/>
          <w:bCs/>
          <w:sz w:val="22"/>
          <w:szCs w:val="22"/>
          <w:lang w:eastAsia="en-US"/>
        </w:rPr>
        <w:t>Web Design and Development Skills Competition 2018</w:t>
      </w:r>
      <w:r w:rsidRPr="002E63FF">
        <w:rPr>
          <w:rFonts w:ascii="Arial" w:hAnsi="Arial" w:cs="Arial"/>
          <w:sz w:val="22"/>
          <w:szCs w:val="22"/>
          <w:lang w:eastAsia="en-US"/>
        </w:rPr>
        <w:t> under the An active step towards Skill India taken by Chandigarh Administration, with an objective to converge various schemes of all departments related to Skill Development under the umbrella of U.T., </w:t>
      </w:r>
      <w:r w:rsidRPr="002E63FF">
        <w:rPr>
          <w:rFonts w:ascii="Arial" w:hAnsi="Arial" w:cs="Arial"/>
          <w:b/>
          <w:bCs/>
          <w:sz w:val="22"/>
          <w:szCs w:val="22"/>
          <w:lang w:eastAsia="en-US"/>
        </w:rPr>
        <w:t>Chandigarh Skill Development Mission (CSDM) </w:t>
      </w:r>
      <w:r w:rsidRPr="002E63FF">
        <w:rPr>
          <w:rFonts w:ascii="Arial" w:hAnsi="Arial" w:cs="Arial"/>
          <w:sz w:val="22"/>
          <w:szCs w:val="22"/>
          <w:lang w:eastAsia="en-US"/>
        </w:rPr>
        <w:t xml:space="preserve">hosting competition in 21 different Trade skills including Web design and development skills at Chandigarh College of Engineering and Technology (CCET) Degree Wing Sector-26, Chandigarh hosting Zonal and State level competition in Web design and development skills on 10 May 2018 in association with </w:t>
      </w:r>
      <w:r w:rsidRPr="002E63FF">
        <w:rPr>
          <w:rFonts w:ascii="Arial" w:hAnsi="Arial" w:cs="Arial"/>
          <w:sz w:val="22"/>
          <w:szCs w:val="22"/>
          <w:lang w:eastAsia="en-US"/>
        </w:rPr>
        <w:t>World Skills India, India Skills, National Skill Development Corporation (NSDC), Government of India.</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Jury Member</w:t>
      </w:r>
      <w:r w:rsidRPr="002E63FF">
        <w:rPr>
          <w:rFonts w:ascii="Arial" w:hAnsi="Arial" w:cs="Arial"/>
          <w:sz w:val="22"/>
          <w:szCs w:val="22"/>
          <w:lang w:eastAsia="en-US"/>
        </w:rPr>
        <w:t>, </w:t>
      </w:r>
      <w:r w:rsidRPr="002E63FF">
        <w:rPr>
          <w:rFonts w:ascii="Arial" w:hAnsi="Arial" w:cs="Arial"/>
          <w:b/>
          <w:bCs/>
          <w:sz w:val="22"/>
          <w:szCs w:val="22"/>
          <w:lang w:eastAsia="en-US"/>
        </w:rPr>
        <w:t>Web Design and Development Skills Competition 2018</w:t>
      </w:r>
      <w:r w:rsidRPr="002E63FF">
        <w:rPr>
          <w:rFonts w:ascii="Arial" w:hAnsi="Arial" w:cs="Arial"/>
          <w:sz w:val="22"/>
          <w:szCs w:val="22"/>
          <w:lang w:eastAsia="en-US"/>
        </w:rPr>
        <w:t> under the umbrella of U.T. Chandigarh Skill Development Mission (CSDM) hosted competition in 21 different Trade skills at Chandigarh College of Engineering and Technology (CCET) Degree Wing Sector-26, Chandigarh on 12-13 April 2018 in association with World Skills India, India Skills, National Skill Development Corporation (NSDC), Government of India.</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Technical Programme Committee Member</w:t>
      </w:r>
      <w:r w:rsidRPr="002E63FF">
        <w:rPr>
          <w:rFonts w:ascii="Arial" w:hAnsi="Arial" w:cs="Arial"/>
          <w:sz w:val="22"/>
          <w:szCs w:val="22"/>
          <w:lang w:eastAsia="en-US"/>
        </w:rPr>
        <w:t>, 2nd International Conference on Data Management, Analytics and Innovation (ICDAMI), 19-21 January 2018 jointly organized by Computer Society of India, Division II, Computer Society of India, Pune Chapter and Institute of Industrial and Computer Management and Research (IICMR), Pune, Maharashtra, India</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Technical Program Committee Member</w:t>
      </w:r>
      <w:r w:rsidRPr="002E63FF">
        <w:rPr>
          <w:rFonts w:ascii="Arial" w:hAnsi="Arial" w:cs="Arial"/>
          <w:sz w:val="22"/>
          <w:szCs w:val="22"/>
          <w:lang w:eastAsia="en-US"/>
        </w:rPr>
        <w:t>, IEEE 1st International Conference on Data Management, Analytics and Innovation (ICDAMI), 24-26 February 2017, IEEE Pune Section and IEEE Computer Society Pune Chapter organized by Zeal College of Engineering and Research (ZCOER) and Zeal Institute of Business Administration, Computer Application and Research (ZIBACAR) established by the Zeal Education Society approved by All India Council of Technical Education (AICTE),  recognized  by  the  Directorate of  Technical Education (DTE), Govt. of Maharashtra and Affiliated to Savitribai</w:t>
      </w:r>
      <w:bookmarkStart w:id="0" w:name="_GoBack"/>
      <w:bookmarkEnd w:id="0"/>
      <w:r w:rsidRPr="002E63FF">
        <w:rPr>
          <w:rFonts w:ascii="Arial" w:hAnsi="Arial" w:cs="Arial"/>
          <w:sz w:val="22"/>
          <w:szCs w:val="22"/>
          <w:lang w:eastAsia="en-US"/>
        </w:rPr>
        <w:t>Phule Pune University, Maharashtra</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Technical Programme Committee, </w:t>
      </w:r>
      <w:r w:rsidRPr="002E63FF">
        <w:rPr>
          <w:rFonts w:ascii="Arial" w:hAnsi="Arial" w:cs="Arial"/>
          <w:sz w:val="22"/>
          <w:szCs w:val="22"/>
          <w:lang w:eastAsia="en-US"/>
        </w:rPr>
        <w:t>IEEE Pune section and General Chairs of the conference 2nd International Conference on Advances in Computing and Management (ICACM) 2016, Dr D Y Patil Institute of MCA, Akurdi Pune</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Incharge</w:t>
      </w:r>
      <w:r w:rsidRPr="002E63FF">
        <w:rPr>
          <w:rFonts w:ascii="Arial" w:hAnsi="Arial" w:cs="Arial"/>
          <w:sz w:val="22"/>
          <w:szCs w:val="22"/>
          <w:lang w:eastAsia="en-US"/>
        </w:rPr>
        <w:t>, Workshop on Linux Administration, October 8, 2011 at Chitkara University, Rajpura, Punjab, India.</w:t>
      </w:r>
    </w:p>
    <w:p w:rsidR="0020368D" w:rsidRPr="002E63FF" w:rsidP="00B02627">
      <w:pPr>
        <w:numPr>
          <w:ilvl w:val="0"/>
          <w:numId w:val="14"/>
        </w:numPr>
        <w:suppressAutoHyphens w:val="0"/>
        <w:spacing w:line="360" w:lineRule="auto"/>
        <w:rPr>
          <w:rFonts w:ascii="Arial" w:hAnsi="Arial" w:cs="Arial"/>
          <w:sz w:val="22"/>
          <w:szCs w:val="22"/>
          <w:lang w:eastAsia="en-US"/>
        </w:rPr>
      </w:pPr>
      <w:r w:rsidRPr="002E63FF">
        <w:rPr>
          <w:rFonts w:ascii="Arial" w:hAnsi="Arial" w:cs="Arial"/>
          <w:b/>
          <w:bCs/>
          <w:sz w:val="22"/>
          <w:szCs w:val="22"/>
          <w:lang w:eastAsia="en-US"/>
        </w:rPr>
        <w:t>Incharge</w:t>
      </w:r>
      <w:r w:rsidRPr="002E63FF">
        <w:rPr>
          <w:rFonts w:ascii="Arial" w:hAnsi="Arial" w:cs="Arial"/>
          <w:sz w:val="22"/>
          <w:szCs w:val="22"/>
          <w:lang w:eastAsia="en-US"/>
        </w:rPr>
        <w:t>, Workshop on Communication using MATLAB, October 8, 2011 at Chitkara University, Rajpura, Punjab, India.</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Incharge</w:t>
      </w:r>
      <w:r w:rsidRPr="002E63FF">
        <w:rPr>
          <w:rFonts w:ascii="Arial" w:hAnsi="Arial" w:cs="Arial"/>
          <w:sz w:val="22"/>
          <w:szCs w:val="22"/>
          <w:lang w:eastAsia="en-US"/>
        </w:rPr>
        <w:t>, Workshop on AutoCAD, October 8, 2011 at Chitkara University, Rajpura, Punjab, India.</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Incharge</w:t>
      </w:r>
      <w:r w:rsidRPr="002E63FF">
        <w:rPr>
          <w:rFonts w:ascii="Arial" w:hAnsi="Arial" w:cs="Arial"/>
          <w:sz w:val="22"/>
          <w:szCs w:val="22"/>
          <w:lang w:eastAsia="en-US"/>
        </w:rPr>
        <w:t>, Faculty Development Workshop on Research Methodology on 20-August-2011 at Chitkara University, Rajpura, Punjab, India</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Incha</w:t>
      </w:r>
      <w:r w:rsidR="00AA37D7">
        <w:rPr>
          <w:rFonts w:ascii="Arial" w:hAnsi="Arial" w:cs="Arial"/>
          <w:b/>
          <w:bCs/>
          <w:sz w:val="22"/>
          <w:szCs w:val="22"/>
          <w:lang w:eastAsia="en-US"/>
        </w:rPr>
        <w:t>r</w:t>
      </w:r>
      <w:r w:rsidRPr="002E63FF">
        <w:rPr>
          <w:rFonts w:ascii="Arial" w:hAnsi="Arial" w:cs="Arial"/>
          <w:b/>
          <w:bCs/>
          <w:sz w:val="22"/>
          <w:szCs w:val="22"/>
          <w:lang w:eastAsia="en-US"/>
        </w:rPr>
        <w:t>ge</w:t>
      </w:r>
      <w:r w:rsidRPr="002E63FF">
        <w:rPr>
          <w:rFonts w:ascii="Arial" w:hAnsi="Arial" w:cs="Arial"/>
          <w:sz w:val="22"/>
          <w:szCs w:val="22"/>
          <w:lang w:eastAsia="en-US"/>
        </w:rPr>
        <w:t>, Faculty Development Workshop on Office Automation Tools on 6-August-2011 at Chitkara University, Rajpura, Punjab, India</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Member</w:t>
      </w:r>
      <w:r w:rsidRPr="002E63FF">
        <w:rPr>
          <w:rFonts w:ascii="Arial" w:hAnsi="Arial" w:cs="Arial"/>
          <w:sz w:val="22"/>
          <w:szCs w:val="22"/>
          <w:lang w:eastAsia="en-US"/>
        </w:rPr>
        <w:t>, Technical Review Committee, The International Conference on Informatics Engineering &amp; Information Science (ICIEIS2011), Conference Proceedings in Communications in Computer and Information Science  (CCIS) Series of Springer, Abstracted/Indexed in ISI Proceedings and Scopus, University Technology Malaysia, Malaysia, Nov. 14-16, 2011</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Member</w:t>
      </w:r>
      <w:r w:rsidRPr="002E63FF">
        <w:rPr>
          <w:rFonts w:ascii="Arial" w:hAnsi="Arial" w:cs="Arial"/>
          <w:sz w:val="22"/>
          <w:szCs w:val="22"/>
          <w:lang w:eastAsia="en-US"/>
        </w:rPr>
        <w:t>, Technical Review Committee and Session Chair, International Conference on Advances in Computing and Artificial Intelligence (ACAI 2011), Conference Proceedings in ACM Digital Library, July 21 -22, 2011 at Chitkara University, Rajpura, Punjab, India.</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Technical Chair and Head</w:t>
      </w:r>
      <w:r w:rsidRPr="002E63FF">
        <w:rPr>
          <w:rFonts w:ascii="Arial" w:hAnsi="Arial" w:cs="Arial"/>
          <w:sz w:val="22"/>
          <w:szCs w:val="22"/>
          <w:lang w:eastAsia="en-US"/>
        </w:rPr>
        <w:t>, Technical Review Committee, International Conference on High Performance Architecture and Grid Computing (HPAGC-2011), Conference Proceedings in Springer CCIS Series (Volume Editor), July 19-20, 2011 at Chitkara University, Rajpura, Punjab, India.</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Technical Advisor</w:t>
      </w:r>
      <w:r w:rsidRPr="002E63FF">
        <w:rPr>
          <w:rFonts w:ascii="Arial" w:hAnsi="Arial" w:cs="Arial"/>
          <w:sz w:val="22"/>
          <w:szCs w:val="22"/>
          <w:lang w:eastAsia="en-US"/>
        </w:rPr>
        <w:t>, in the Symposium on Advance Engineering and Technology, 11 October, 2010 at Chitkara Institute of Engineering and Technology, Rajpura, Punjab.</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Head of Technical Review Team</w:t>
      </w:r>
      <w:r w:rsidRPr="002E63FF">
        <w:rPr>
          <w:rFonts w:ascii="Arial" w:hAnsi="Arial" w:cs="Arial"/>
          <w:sz w:val="22"/>
          <w:szCs w:val="22"/>
          <w:lang w:eastAsia="en-US"/>
        </w:rPr>
        <w:t>, in the International Conference on Education Informatics (EDUMATICS-2010) in association with IUCEE (Indo US Collaboration for Engineering Education) at Chitkara Institute of Engineering and Technology, Rajpura, Punjab on May 22-23, 2010</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Chief Advisor, </w:t>
      </w:r>
      <w:r w:rsidRPr="002E63FF">
        <w:rPr>
          <w:rFonts w:ascii="Arial" w:hAnsi="Arial" w:cs="Arial"/>
          <w:sz w:val="22"/>
          <w:szCs w:val="22"/>
          <w:lang w:eastAsia="en-US"/>
        </w:rPr>
        <w:t>Workshop on Network Security &amp; Ethical Hacking at Chitkara Institute of Engineering and Technology, Rajpura, Punjab on February 2-6, 2010</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Convener, </w:t>
      </w:r>
      <w:r w:rsidRPr="002E63FF">
        <w:rPr>
          <w:rFonts w:ascii="Arial" w:hAnsi="Arial" w:cs="Arial"/>
          <w:sz w:val="22"/>
          <w:szCs w:val="22"/>
          <w:lang w:eastAsia="en-US"/>
        </w:rPr>
        <w:t>Workshop on NVIDIA GPU Computing and CUDA Programming at Chitkara Institute of Engineering and Technology, Rajpura, Punjab on September 29-30, 2009.</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Member of Technical Review Committee and Advisory, </w:t>
      </w:r>
      <w:r w:rsidRPr="002E63FF">
        <w:rPr>
          <w:rFonts w:ascii="Arial" w:hAnsi="Arial" w:cs="Arial"/>
          <w:sz w:val="22"/>
          <w:szCs w:val="22"/>
          <w:lang w:eastAsia="en-US"/>
        </w:rPr>
        <w:t>Workshop on Information Security And Networks ISAN   2009 at Chitkara Institute of Engineering and Technology, Rajpura, Punjab on 20 June 200.</w:t>
      </w:r>
    </w:p>
    <w:p w:rsidR="0020368D" w:rsidRPr="002E63FF" w:rsidP="00B02627">
      <w:pPr>
        <w:numPr>
          <w:ilvl w:val="0"/>
          <w:numId w:val="14"/>
        </w:numPr>
        <w:suppressAutoHyphens w:val="0"/>
        <w:spacing w:line="360" w:lineRule="auto"/>
        <w:jc w:val="both"/>
        <w:rPr>
          <w:rFonts w:ascii="Arial" w:hAnsi="Arial" w:cs="Arial"/>
          <w:sz w:val="22"/>
          <w:szCs w:val="22"/>
          <w:lang w:eastAsia="en-US"/>
        </w:rPr>
      </w:pPr>
      <w:r w:rsidRPr="002E63FF">
        <w:rPr>
          <w:rFonts w:ascii="Arial" w:hAnsi="Arial" w:cs="Arial"/>
          <w:b/>
          <w:bCs/>
          <w:sz w:val="22"/>
          <w:szCs w:val="22"/>
          <w:lang w:eastAsia="en-US"/>
        </w:rPr>
        <w:t>Member of Organizing Committee, </w:t>
      </w:r>
      <w:r w:rsidRPr="002E63FF">
        <w:rPr>
          <w:rFonts w:ascii="Arial" w:hAnsi="Arial" w:cs="Arial"/>
          <w:sz w:val="22"/>
          <w:szCs w:val="22"/>
          <w:lang w:eastAsia="en-US"/>
        </w:rPr>
        <w:t>Workshop on Data Mining, Warehousing and Business Intelligence at Chitkara Institute of Engineering and Technology, Rajpura, Punjab from 5 March to 10 March 2009.</w:t>
      </w:r>
    </w:p>
    <w:p w:rsidR="0020368D" w:rsidRPr="002E63FF" w:rsidP="00CE652B">
      <w:pPr>
        <w:spacing w:line="360" w:lineRule="auto"/>
        <w:jc w:val="center"/>
        <w:rPr>
          <w:rFonts w:ascii="Arial" w:hAnsi="Arial" w:cs="Arial"/>
          <w:b/>
          <w:sz w:val="22"/>
          <w:szCs w:val="22"/>
        </w:rPr>
      </w:pPr>
    </w:p>
    <w:p w:rsidR="00853E45" w:rsidRPr="002E63FF" w:rsidP="00CE652B">
      <w:pPr>
        <w:pStyle w:val="Heading8"/>
        <w:tabs>
          <w:tab w:val="clear" w:pos="0"/>
        </w:tabs>
        <w:spacing w:line="360" w:lineRule="auto"/>
        <w:jc w:val="center"/>
        <w:rPr>
          <w:sz w:val="22"/>
          <w:szCs w:val="22"/>
        </w:rPr>
      </w:pPr>
      <w:r w:rsidRPr="002E63FF">
        <w:rPr>
          <w:sz w:val="22"/>
          <w:szCs w:val="22"/>
        </w:rPr>
        <w:t>PERSONAL PROFILE</w:t>
      </w:r>
    </w:p>
    <w:p w:rsidR="00853E45" w:rsidRPr="002E63FF" w:rsidP="00CE652B">
      <w:pPr>
        <w:spacing w:line="360" w:lineRule="auto"/>
        <w:jc w:val="both"/>
        <w:rPr>
          <w:rFonts w:ascii="Arial" w:hAnsi="Arial" w:cs="Arial"/>
          <w:sz w:val="22"/>
          <w:szCs w:val="22"/>
        </w:rPr>
      </w:pPr>
      <w:r w:rsidRPr="002E63FF">
        <w:rPr>
          <w:rFonts w:ascii="Arial" w:hAnsi="Arial" w:cs="Arial"/>
          <w:sz w:val="22"/>
          <w:szCs w:val="22"/>
        </w:rPr>
        <w:t>Date of Birth</w:t>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t>27-July-1978</w:t>
      </w:r>
    </w:p>
    <w:p w:rsidR="00853E45" w:rsidRPr="002E63FF" w:rsidP="00CE652B">
      <w:pPr>
        <w:spacing w:line="360" w:lineRule="auto"/>
        <w:jc w:val="both"/>
        <w:rPr>
          <w:rFonts w:ascii="Arial" w:hAnsi="Arial" w:cs="Arial"/>
          <w:sz w:val="22"/>
          <w:szCs w:val="22"/>
        </w:rPr>
      </w:pPr>
      <w:r w:rsidRPr="002E63FF">
        <w:rPr>
          <w:rFonts w:ascii="Arial" w:hAnsi="Arial" w:cs="Arial"/>
          <w:sz w:val="22"/>
          <w:szCs w:val="22"/>
        </w:rPr>
        <w:t>Marital Status</w:t>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t>Married</w:t>
      </w:r>
    </w:p>
    <w:p w:rsidR="00853E45" w:rsidRPr="002E63FF" w:rsidP="00CE652B">
      <w:pPr>
        <w:spacing w:line="360" w:lineRule="auto"/>
        <w:jc w:val="both"/>
        <w:rPr>
          <w:rFonts w:ascii="Arial" w:hAnsi="Arial" w:cs="Arial"/>
          <w:sz w:val="22"/>
          <w:szCs w:val="22"/>
        </w:rPr>
      </w:pPr>
      <w:r w:rsidRPr="002E63FF">
        <w:rPr>
          <w:rFonts w:ascii="Arial" w:hAnsi="Arial" w:cs="Arial"/>
          <w:sz w:val="22"/>
          <w:szCs w:val="22"/>
        </w:rPr>
        <w:t xml:space="preserve">Nationality </w:t>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t>Indian</w:t>
      </w:r>
    </w:p>
    <w:p w:rsidR="00853E45" w:rsidRPr="002E63FF" w:rsidP="00CE652B">
      <w:pPr>
        <w:spacing w:line="360" w:lineRule="auto"/>
        <w:jc w:val="both"/>
        <w:rPr>
          <w:rFonts w:ascii="Arial" w:hAnsi="Arial" w:cs="Arial"/>
          <w:sz w:val="22"/>
          <w:szCs w:val="22"/>
        </w:rPr>
      </w:pPr>
      <w:r w:rsidRPr="002E63FF">
        <w:rPr>
          <w:rFonts w:ascii="Arial" w:hAnsi="Arial" w:cs="Arial"/>
          <w:sz w:val="22"/>
          <w:szCs w:val="22"/>
        </w:rPr>
        <w:t>Place of Birth</w:t>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r>
      <w:r w:rsidRPr="002E63FF">
        <w:rPr>
          <w:rFonts w:ascii="Arial" w:hAnsi="Arial" w:cs="Arial"/>
          <w:sz w:val="22"/>
          <w:szCs w:val="22"/>
        </w:rPr>
        <w:tab/>
        <w:t>Delhi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6032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lbertus Medium">
    <w:altName w:val="Arial"/>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sz w:val="24"/>
        <w:lang w:val="en-US"/>
      </w:rPr>
    </w:lvl>
  </w:abstractNum>
  <w:abstractNum w:abstractNumId="2">
    <w:nsid w:val="00000004"/>
    <w:multiLevelType w:val="singleLevel"/>
    <w:tmpl w:val="00000004"/>
    <w:name w:val="WW8Num4"/>
    <w:lvl w:ilvl="0">
      <w:start w:val="1"/>
      <w:numFmt w:val="decimal"/>
      <w:lvlText w:val="%1."/>
      <w:lvlJc w:val="left"/>
      <w:pPr>
        <w:tabs>
          <w:tab w:val="num" w:pos="720"/>
        </w:tabs>
        <w:ind w:left="720" w:hanging="360"/>
      </w:p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cs="Wingdings"/>
      </w:rPr>
    </w:lvl>
  </w:abstractNum>
  <w:abstractNum w:abstractNumId="4">
    <w:nsid w:val="00000006"/>
    <w:multiLevelType w:val="singleLevel"/>
    <w:tmpl w:val="00000006"/>
    <w:name w:val="WW8Num6"/>
    <w:lvl w:ilvl="0">
      <w:start w:val="1"/>
      <w:numFmt w:val="bullet"/>
      <w:lvlText w:val=""/>
      <w:lvlJc w:val="left"/>
      <w:pPr>
        <w:tabs>
          <w:tab w:val="num" w:pos="720"/>
        </w:tabs>
        <w:ind w:left="720" w:hanging="360"/>
      </w:pPr>
      <w:rPr>
        <w:rFonts w:ascii="Symbol" w:hAnsi="Symbol" w:cs="Symbol"/>
        <w:lang w:val="en-US"/>
      </w:rPr>
    </w:lvl>
  </w:abstractNum>
  <w:abstractNum w:abstractNumId="5">
    <w:nsid w:val="00000007"/>
    <w:multiLevelType w:val="singleLevel"/>
    <w:tmpl w:val="00000007"/>
    <w:name w:val="WW8Num7"/>
    <w:lvl w:ilvl="0">
      <w:start w:val="1"/>
      <w:numFmt w:val="decimal"/>
      <w:lvlText w:val="%1."/>
      <w:lvlJc w:val="left"/>
      <w:pPr>
        <w:tabs>
          <w:tab w:val="num" w:pos="720"/>
        </w:tabs>
        <w:ind w:left="720" w:hanging="360"/>
      </w:pPr>
    </w:lvl>
  </w:abstractNum>
  <w:abstractNum w:abstractNumId="6">
    <w:nsid w:val="00000009"/>
    <w:multiLevelType w:val="singleLevel"/>
    <w:tmpl w:val="00000009"/>
    <w:name w:val="WW8Num9"/>
    <w:lvl w:ilvl="0">
      <w:start w:val="1"/>
      <w:numFmt w:val="decimal"/>
      <w:lvlText w:val="%1."/>
      <w:lvlJc w:val="left"/>
      <w:pPr>
        <w:tabs>
          <w:tab w:val="num" w:pos="720"/>
        </w:tabs>
        <w:ind w:left="720" w:hanging="360"/>
      </w:pPr>
    </w:lvl>
  </w:abstractNum>
  <w:abstractNum w:abstractNumId="7">
    <w:nsid w:val="0000000B"/>
    <w:multiLevelType w:val="singleLevel"/>
    <w:tmpl w:val="0000000B"/>
    <w:name w:val="WW8Num11"/>
    <w:lvl w:ilvl="0">
      <w:start w:val="1"/>
      <w:numFmt w:val="decimal"/>
      <w:lvlText w:val="%1."/>
      <w:lvlJc w:val="left"/>
      <w:pPr>
        <w:tabs>
          <w:tab w:val="num" w:pos="1080"/>
        </w:tabs>
        <w:ind w:left="1080" w:hanging="360"/>
      </w:pPr>
    </w:lvl>
  </w:abstractNum>
  <w:abstractNum w:abstractNumId="8">
    <w:nsid w:val="0000000D"/>
    <w:multiLevelType w:val="singleLevel"/>
    <w:tmpl w:val="0000000D"/>
    <w:name w:val="WW8Num14"/>
    <w:lvl w:ilvl="0">
      <w:start w:val="1"/>
      <w:numFmt w:val="decimal"/>
      <w:lvlText w:val="%1."/>
      <w:lvlJc w:val="left"/>
      <w:pPr>
        <w:tabs>
          <w:tab w:val="num" w:pos="720"/>
        </w:tabs>
        <w:ind w:left="720" w:hanging="360"/>
      </w:pPr>
    </w:lvl>
  </w:abstractNum>
  <w:abstractNum w:abstractNumId="9">
    <w:nsid w:val="0000000E"/>
    <w:multiLevelType w:val="singleLevel"/>
    <w:tmpl w:val="0000000E"/>
    <w:name w:val="WW8Num15"/>
    <w:lvl w:ilvl="0">
      <w:start w:val="1"/>
      <w:numFmt w:val="bullet"/>
      <w:lvlText w:val=""/>
      <w:lvlJc w:val="left"/>
      <w:pPr>
        <w:tabs>
          <w:tab w:val="num" w:pos="720"/>
        </w:tabs>
        <w:ind w:left="720" w:hanging="360"/>
      </w:pPr>
      <w:rPr>
        <w:rFonts w:ascii="Symbol" w:hAnsi="Symbol" w:cs="Symbol"/>
      </w:rPr>
    </w:lvl>
  </w:abstractNum>
  <w:abstractNum w:abstractNumId="10">
    <w:nsid w:val="097D4252"/>
    <w:multiLevelType w:val="multilevel"/>
    <w:tmpl w:val="2854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5059D4"/>
    <w:multiLevelType w:val="hybridMultilevel"/>
    <w:tmpl w:val="D346D87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19AB75F1"/>
    <w:multiLevelType w:val="multilevel"/>
    <w:tmpl w:val="EDF0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5C675B"/>
    <w:multiLevelType w:val="hybridMultilevel"/>
    <w:tmpl w:val="9588F8E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nsid w:val="23A40D6B"/>
    <w:multiLevelType w:val="multilevel"/>
    <w:tmpl w:val="B95CA6B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2A610857"/>
    <w:multiLevelType w:val="multilevel"/>
    <w:tmpl w:val="B95CA6B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324A0703"/>
    <w:multiLevelType w:val="hybridMultilevel"/>
    <w:tmpl w:val="6A383F3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47D4A85"/>
    <w:multiLevelType w:val="multilevel"/>
    <w:tmpl w:val="3B7C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792B88"/>
    <w:multiLevelType w:val="multilevel"/>
    <w:tmpl w:val="5762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8EE4FC5"/>
    <w:multiLevelType w:val="multilevel"/>
    <w:tmpl w:val="B95CA6BE"/>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3C913BBE"/>
    <w:multiLevelType w:val="multilevel"/>
    <w:tmpl w:val="4444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596EF9"/>
    <w:multiLevelType w:val="hybridMultilevel"/>
    <w:tmpl w:val="1DBE4924"/>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2">
    <w:nsid w:val="41E10907"/>
    <w:multiLevelType w:val="multilevel"/>
    <w:tmpl w:val="6A7EDAA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5611C5"/>
    <w:multiLevelType w:val="hybridMultilevel"/>
    <w:tmpl w:val="DB7A7EA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4">
    <w:nsid w:val="499F192D"/>
    <w:multiLevelType w:val="hybridMultilevel"/>
    <w:tmpl w:val="00749A0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5">
    <w:nsid w:val="4A6B41AB"/>
    <w:multiLevelType w:val="hybridMultilevel"/>
    <w:tmpl w:val="ED5689F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nsid w:val="4D173A0B"/>
    <w:multiLevelType w:val="hybridMultilevel"/>
    <w:tmpl w:val="00749A0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7">
    <w:nsid w:val="51614590"/>
    <w:multiLevelType w:val="multilevel"/>
    <w:tmpl w:val="BA2E1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5F42B67"/>
    <w:multiLevelType w:val="multilevel"/>
    <w:tmpl w:val="9874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6302AE3"/>
    <w:multiLevelType w:val="hybridMultilevel"/>
    <w:tmpl w:val="E90C2264"/>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0">
    <w:nsid w:val="56AF4550"/>
    <w:multiLevelType w:val="hybridMultilevel"/>
    <w:tmpl w:val="8A9A987E"/>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1">
    <w:nsid w:val="617507CB"/>
    <w:multiLevelType w:val="hybridMultilevel"/>
    <w:tmpl w:val="00749A0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2">
    <w:nsid w:val="634A5CAC"/>
    <w:multiLevelType w:val="hybridMultilevel"/>
    <w:tmpl w:val="ADF4E5C2"/>
    <w:lvl w:ilvl="0">
      <w:start w:val="1"/>
      <w:numFmt w:val="bullet"/>
      <w:lvlText w:val=""/>
      <w:lvlJc w:val="left"/>
      <w:pPr>
        <w:ind w:left="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33">
    <w:nsid w:val="64637C78"/>
    <w:multiLevelType w:val="hybridMultilevel"/>
    <w:tmpl w:val="C24C95D4"/>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4">
    <w:nsid w:val="68DF0A63"/>
    <w:multiLevelType w:val="hybridMultilevel"/>
    <w:tmpl w:val="6E58C0F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5">
    <w:nsid w:val="69F228EA"/>
    <w:multiLevelType w:val="hybridMultilevel"/>
    <w:tmpl w:val="BDDAC368"/>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6">
    <w:nsid w:val="6BD9292C"/>
    <w:multiLevelType w:val="multilevel"/>
    <w:tmpl w:val="934EA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DB16C3E"/>
    <w:multiLevelType w:val="hybridMultilevel"/>
    <w:tmpl w:val="8CC25800"/>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8">
    <w:nsid w:val="6F7779CD"/>
    <w:multiLevelType w:val="hybridMultilevel"/>
    <w:tmpl w:val="0B94B0B6"/>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9">
    <w:nsid w:val="70CE6DB4"/>
    <w:multiLevelType w:val="hybridMultilevel"/>
    <w:tmpl w:val="C4325A86"/>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0">
    <w:nsid w:val="71273F30"/>
    <w:multiLevelType w:val="hybridMultilevel"/>
    <w:tmpl w:val="CE38DEFA"/>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41">
    <w:nsid w:val="7337655C"/>
    <w:multiLevelType w:val="multilevel"/>
    <w:tmpl w:val="83083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40A7B95"/>
    <w:multiLevelType w:val="multilevel"/>
    <w:tmpl w:val="A97A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A16531"/>
    <w:multiLevelType w:val="multilevel"/>
    <w:tmpl w:val="8680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93E1503"/>
    <w:multiLevelType w:val="multilevel"/>
    <w:tmpl w:val="9D5E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95F008E"/>
    <w:multiLevelType w:val="multilevel"/>
    <w:tmpl w:val="D02E0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8"/>
  </w:num>
  <w:num w:numId="8">
    <w:abstractNumId w:val="9"/>
  </w:num>
  <w:num w:numId="9">
    <w:abstractNumId w:val="15"/>
  </w:num>
  <w:num w:numId="10">
    <w:abstractNumId w:val="14"/>
  </w:num>
  <w:num w:numId="11">
    <w:abstractNumId w:val="41"/>
  </w:num>
  <w:num w:numId="12">
    <w:abstractNumId w:val="11"/>
  </w:num>
  <w:num w:numId="13">
    <w:abstractNumId w:val="22"/>
  </w:num>
  <w:num w:numId="14">
    <w:abstractNumId w:val="45"/>
  </w:num>
  <w:num w:numId="15">
    <w:abstractNumId w:val="19"/>
  </w:num>
  <w:num w:numId="16">
    <w:abstractNumId w:val="43"/>
  </w:num>
  <w:num w:numId="17">
    <w:abstractNumId w:val="16"/>
  </w:num>
  <w:num w:numId="18">
    <w:abstractNumId w:val="44"/>
  </w:num>
  <w:num w:numId="19">
    <w:abstractNumId w:val="26"/>
  </w:num>
  <w:num w:numId="20">
    <w:abstractNumId w:val="34"/>
  </w:num>
  <w:num w:numId="21">
    <w:abstractNumId w:val="40"/>
  </w:num>
  <w:num w:numId="22">
    <w:abstractNumId w:val="30"/>
  </w:num>
  <w:num w:numId="23">
    <w:abstractNumId w:val="29"/>
  </w:num>
  <w:num w:numId="24">
    <w:abstractNumId w:val="37"/>
  </w:num>
  <w:num w:numId="25">
    <w:abstractNumId w:val="23"/>
  </w:num>
  <w:num w:numId="26">
    <w:abstractNumId w:val="33"/>
  </w:num>
  <w:num w:numId="27">
    <w:abstractNumId w:val="21"/>
  </w:num>
  <w:num w:numId="28">
    <w:abstractNumId w:val="13"/>
  </w:num>
  <w:num w:numId="29">
    <w:abstractNumId w:val="25"/>
  </w:num>
  <w:num w:numId="30">
    <w:abstractNumId w:val="38"/>
  </w:num>
  <w:num w:numId="31">
    <w:abstractNumId w:val="35"/>
  </w:num>
  <w:num w:numId="32">
    <w:abstractNumId w:val="42"/>
  </w:num>
  <w:num w:numId="33">
    <w:abstractNumId w:val="24"/>
  </w:num>
  <w:num w:numId="34">
    <w:abstractNumId w:val="31"/>
  </w:num>
  <w:num w:numId="35">
    <w:abstractNumId w:val="18"/>
  </w:num>
  <w:num w:numId="36">
    <w:abstractNumId w:val="17"/>
  </w:num>
  <w:num w:numId="37">
    <w:abstractNumId w:val="32"/>
  </w:num>
  <w:num w:numId="38">
    <w:abstractNumId w:val="28"/>
  </w:num>
  <w:num w:numId="39">
    <w:abstractNumId w:val="36"/>
  </w:num>
  <w:num w:numId="40">
    <w:abstractNumId w:val="12"/>
  </w:num>
  <w:num w:numId="41">
    <w:abstractNumId w:val="27"/>
  </w:num>
  <w:num w:numId="42">
    <w:abstractNumId w:val="10"/>
  </w:num>
  <w:num w:numId="43">
    <w:abstractNumId w:val="39"/>
  </w:num>
  <w:num w:numId="44">
    <w:abstractNumId w:val="20"/>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853E45"/>
    <w:rsid w:val="00001632"/>
    <w:rsid w:val="000041A1"/>
    <w:rsid w:val="0001098A"/>
    <w:rsid w:val="00013C2E"/>
    <w:rsid w:val="00015D27"/>
    <w:rsid w:val="00015F09"/>
    <w:rsid w:val="00016731"/>
    <w:rsid w:val="00017E21"/>
    <w:rsid w:val="00020C76"/>
    <w:rsid w:val="000229F5"/>
    <w:rsid w:val="000242F5"/>
    <w:rsid w:val="000254ED"/>
    <w:rsid w:val="00025D82"/>
    <w:rsid w:val="00026747"/>
    <w:rsid w:val="00026F1A"/>
    <w:rsid w:val="00034C9F"/>
    <w:rsid w:val="000366AC"/>
    <w:rsid w:val="00037446"/>
    <w:rsid w:val="00037662"/>
    <w:rsid w:val="00037D17"/>
    <w:rsid w:val="0004110F"/>
    <w:rsid w:val="0004431D"/>
    <w:rsid w:val="00044AB1"/>
    <w:rsid w:val="0004634F"/>
    <w:rsid w:val="00050269"/>
    <w:rsid w:val="00050ECF"/>
    <w:rsid w:val="00053C04"/>
    <w:rsid w:val="00053F46"/>
    <w:rsid w:val="00054277"/>
    <w:rsid w:val="00054854"/>
    <w:rsid w:val="0005595B"/>
    <w:rsid w:val="00056EB4"/>
    <w:rsid w:val="00060AD5"/>
    <w:rsid w:val="00061801"/>
    <w:rsid w:val="0006381A"/>
    <w:rsid w:val="00064A9B"/>
    <w:rsid w:val="00064DD1"/>
    <w:rsid w:val="00067ED1"/>
    <w:rsid w:val="000711F9"/>
    <w:rsid w:val="000717F7"/>
    <w:rsid w:val="00073E65"/>
    <w:rsid w:val="000765E8"/>
    <w:rsid w:val="0007736D"/>
    <w:rsid w:val="00081C2F"/>
    <w:rsid w:val="00082E32"/>
    <w:rsid w:val="00084CC1"/>
    <w:rsid w:val="0008597B"/>
    <w:rsid w:val="0008652D"/>
    <w:rsid w:val="00090E11"/>
    <w:rsid w:val="00091880"/>
    <w:rsid w:val="0009430E"/>
    <w:rsid w:val="00094C15"/>
    <w:rsid w:val="000A14E3"/>
    <w:rsid w:val="000A1A33"/>
    <w:rsid w:val="000A1E39"/>
    <w:rsid w:val="000A1FD7"/>
    <w:rsid w:val="000A2C8E"/>
    <w:rsid w:val="000A46C8"/>
    <w:rsid w:val="000A7328"/>
    <w:rsid w:val="000A77F6"/>
    <w:rsid w:val="000B2CEE"/>
    <w:rsid w:val="000B2FB1"/>
    <w:rsid w:val="000B31E6"/>
    <w:rsid w:val="000B413F"/>
    <w:rsid w:val="000B57C8"/>
    <w:rsid w:val="000B60C2"/>
    <w:rsid w:val="000B70D5"/>
    <w:rsid w:val="000B7A3C"/>
    <w:rsid w:val="000C178B"/>
    <w:rsid w:val="000C288F"/>
    <w:rsid w:val="000D05D4"/>
    <w:rsid w:val="000D0AEA"/>
    <w:rsid w:val="000D165F"/>
    <w:rsid w:val="000D1706"/>
    <w:rsid w:val="000D1BC7"/>
    <w:rsid w:val="000D2050"/>
    <w:rsid w:val="000D2148"/>
    <w:rsid w:val="000D2B62"/>
    <w:rsid w:val="000E1EF6"/>
    <w:rsid w:val="000E376C"/>
    <w:rsid w:val="000F177E"/>
    <w:rsid w:val="000F33E0"/>
    <w:rsid w:val="000F40D8"/>
    <w:rsid w:val="0010340E"/>
    <w:rsid w:val="001037B1"/>
    <w:rsid w:val="00106354"/>
    <w:rsid w:val="00107563"/>
    <w:rsid w:val="001077F1"/>
    <w:rsid w:val="00110BB7"/>
    <w:rsid w:val="00113859"/>
    <w:rsid w:val="00113A20"/>
    <w:rsid w:val="00113CD6"/>
    <w:rsid w:val="001146AC"/>
    <w:rsid w:val="00116C43"/>
    <w:rsid w:val="00116FB8"/>
    <w:rsid w:val="00120C5C"/>
    <w:rsid w:val="00122813"/>
    <w:rsid w:val="0012415F"/>
    <w:rsid w:val="0012553B"/>
    <w:rsid w:val="00126288"/>
    <w:rsid w:val="00127D39"/>
    <w:rsid w:val="00130E28"/>
    <w:rsid w:val="00136F6B"/>
    <w:rsid w:val="00140BBC"/>
    <w:rsid w:val="00143039"/>
    <w:rsid w:val="00145316"/>
    <w:rsid w:val="0014706E"/>
    <w:rsid w:val="00150BAA"/>
    <w:rsid w:val="00150FA1"/>
    <w:rsid w:val="0015194A"/>
    <w:rsid w:val="00151B20"/>
    <w:rsid w:val="00155052"/>
    <w:rsid w:val="00155A23"/>
    <w:rsid w:val="00157FFE"/>
    <w:rsid w:val="00161F36"/>
    <w:rsid w:val="0016591F"/>
    <w:rsid w:val="001705C7"/>
    <w:rsid w:val="00170AFE"/>
    <w:rsid w:val="00171067"/>
    <w:rsid w:val="001713EB"/>
    <w:rsid w:val="00171842"/>
    <w:rsid w:val="001743A7"/>
    <w:rsid w:val="001773B2"/>
    <w:rsid w:val="00177D5E"/>
    <w:rsid w:val="00181337"/>
    <w:rsid w:val="001814FB"/>
    <w:rsid w:val="00184032"/>
    <w:rsid w:val="00184DD4"/>
    <w:rsid w:val="00186542"/>
    <w:rsid w:val="00186E46"/>
    <w:rsid w:val="00187A51"/>
    <w:rsid w:val="00190261"/>
    <w:rsid w:val="00195170"/>
    <w:rsid w:val="001A046C"/>
    <w:rsid w:val="001A11DB"/>
    <w:rsid w:val="001A14B2"/>
    <w:rsid w:val="001A16CA"/>
    <w:rsid w:val="001A4A2F"/>
    <w:rsid w:val="001A5E62"/>
    <w:rsid w:val="001A6208"/>
    <w:rsid w:val="001B1068"/>
    <w:rsid w:val="001B3229"/>
    <w:rsid w:val="001C56FD"/>
    <w:rsid w:val="001D0764"/>
    <w:rsid w:val="001D310F"/>
    <w:rsid w:val="001D4D95"/>
    <w:rsid w:val="001E06DA"/>
    <w:rsid w:val="001E0B3C"/>
    <w:rsid w:val="001E31EE"/>
    <w:rsid w:val="001E361F"/>
    <w:rsid w:val="001E3CBA"/>
    <w:rsid w:val="001E4B54"/>
    <w:rsid w:val="001E4BA4"/>
    <w:rsid w:val="001E4D02"/>
    <w:rsid w:val="001E5357"/>
    <w:rsid w:val="001E5774"/>
    <w:rsid w:val="001F25D9"/>
    <w:rsid w:val="001F389D"/>
    <w:rsid w:val="001F56D1"/>
    <w:rsid w:val="001F78D2"/>
    <w:rsid w:val="0020368D"/>
    <w:rsid w:val="00204679"/>
    <w:rsid w:val="00205981"/>
    <w:rsid w:val="00207129"/>
    <w:rsid w:val="0020782C"/>
    <w:rsid w:val="002116F8"/>
    <w:rsid w:val="002124B1"/>
    <w:rsid w:val="00213D1C"/>
    <w:rsid w:val="002142CE"/>
    <w:rsid w:val="002150E1"/>
    <w:rsid w:val="002151D0"/>
    <w:rsid w:val="00216C99"/>
    <w:rsid w:val="00220BB6"/>
    <w:rsid w:val="00221712"/>
    <w:rsid w:val="00221F08"/>
    <w:rsid w:val="00225773"/>
    <w:rsid w:val="00226A55"/>
    <w:rsid w:val="00226DD6"/>
    <w:rsid w:val="0022784D"/>
    <w:rsid w:val="002305D8"/>
    <w:rsid w:val="0023206C"/>
    <w:rsid w:val="00232A34"/>
    <w:rsid w:val="00232E6F"/>
    <w:rsid w:val="00233123"/>
    <w:rsid w:val="0023330E"/>
    <w:rsid w:val="00233F8F"/>
    <w:rsid w:val="00235A0E"/>
    <w:rsid w:val="00240D16"/>
    <w:rsid w:val="002410A5"/>
    <w:rsid w:val="002430C8"/>
    <w:rsid w:val="002438CA"/>
    <w:rsid w:val="002455CA"/>
    <w:rsid w:val="00246925"/>
    <w:rsid w:val="002546FF"/>
    <w:rsid w:val="00255897"/>
    <w:rsid w:val="00257DD0"/>
    <w:rsid w:val="00262E15"/>
    <w:rsid w:val="002643F9"/>
    <w:rsid w:val="00271043"/>
    <w:rsid w:val="00271D90"/>
    <w:rsid w:val="00273028"/>
    <w:rsid w:val="00277181"/>
    <w:rsid w:val="002771A2"/>
    <w:rsid w:val="00282804"/>
    <w:rsid w:val="0028691D"/>
    <w:rsid w:val="00290E8C"/>
    <w:rsid w:val="00292502"/>
    <w:rsid w:val="00292A8B"/>
    <w:rsid w:val="00293644"/>
    <w:rsid w:val="002936FE"/>
    <w:rsid w:val="00293DD8"/>
    <w:rsid w:val="0029442B"/>
    <w:rsid w:val="002964AB"/>
    <w:rsid w:val="0029700A"/>
    <w:rsid w:val="002979AA"/>
    <w:rsid w:val="002A0E57"/>
    <w:rsid w:val="002A222B"/>
    <w:rsid w:val="002A231A"/>
    <w:rsid w:val="002A241C"/>
    <w:rsid w:val="002A3179"/>
    <w:rsid w:val="002A4E8F"/>
    <w:rsid w:val="002A5013"/>
    <w:rsid w:val="002A5EA8"/>
    <w:rsid w:val="002A6299"/>
    <w:rsid w:val="002B00EF"/>
    <w:rsid w:val="002B5008"/>
    <w:rsid w:val="002B659A"/>
    <w:rsid w:val="002C18BE"/>
    <w:rsid w:val="002C3702"/>
    <w:rsid w:val="002C3712"/>
    <w:rsid w:val="002C42CF"/>
    <w:rsid w:val="002C4BC8"/>
    <w:rsid w:val="002C56BB"/>
    <w:rsid w:val="002C5FC6"/>
    <w:rsid w:val="002C7891"/>
    <w:rsid w:val="002C7A46"/>
    <w:rsid w:val="002D340B"/>
    <w:rsid w:val="002D42FE"/>
    <w:rsid w:val="002D6076"/>
    <w:rsid w:val="002D7F8C"/>
    <w:rsid w:val="002D7FAF"/>
    <w:rsid w:val="002E0474"/>
    <w:rsid w:val="002E1E91"/>
    <w:rsid w:val="002E2195"/>
    <w:rsid w:val="002E2906"/>
    <w:rsid w:val="002E39C8"/>
    <w:rsid w:val="002E3D0A"/>
    <w:rsid w:val="002E5180"/>
    <w:rsid w:val="002E63FF"/>
    <w:rsid w:val="002E74F1"/>
    <w:rsid w:val="002E7731"/>
    <w:rsid w:val="002F164A"/>
    <w:rsid w:val="002F2E35"/>
    <w:rsid w:val="002F7893"/>
    <w:rsid w:val="002F7CE0"/>
    <w:rsid w:val="002F7D35"/>
    <w:rsid w:val="00301510"/>
    <w:rsid w:val="00304120"/>
    <w:rsid w:val="00304EE2"/>
    <w:rsid w:val="00305C03"/>
    <w:rsid w:val="00306B13"/>
    <w:rsid w:val="003077F0"/>
    <w:rsid w:val="00307D70"/>
    <w:rsid w:val="0031113F"/>
    <w:rsid w:val="003123A3"/>
    <w:rsid w:val="00312F4D"/>
    <w:rsid w:val="00313351"/>
    <w:rsid w:val="00314F58"/>
    <w:rsid w:val="003154B6"/>
    <w:rsid w:val="003158E6"/>
    <w:rsid w:val="00316670"/>
    <w:rsid w:val="003176BC"/>
    <w:rsid w:val="00320629"/>
    <w:rsid w:val="003224B4"/>
    <w:rsid w:val="0032499B"/>
    <w:rsid w:val="00325EF5"/>
    <w:rsid w:val="0032792F"/>
    <w:rsid w:val="003320E1"/>
    <w:rsid w:val="003353FE"/>
    <w:rsid w:val="00335EA7"/>
    <w:rsid w:val="00336EA9"/>
    <w:rsid w:val="003473A4"/>
    <w:rsid w:val="00347A17"/>
    <w:rsid w:val="00347D68"/>
    <w:rsid w:val="0035564A"/>
    <w:rsid w:val="003562DE"/>
    <w:rsid w:val="003574E9"/>
    <w:rsid w:val="00360472"/>
    <w:rsid w:val="00365D1C"/>
    <w:rsid w:val="00365F61"/>
    <w:rsid w:val="003666EE"/>
    <w:rsid w:val="00367F8F"/>
    <w:rsid w:val="00372320"/>
    <w:rsid w:val="0037321D"/>
    <w:rsid w:val="00376045"/>
    <w:rsid w:val="003777C2"/>
    <w:rsid w:val="00383310"/>
    <w:rsid w:val="00383A1E"/>
    <w:rsid w:val="00383A85"/>
    <w:rsid w:val="00390B78"/>
    <w:rsid w:val="003944D8"/>
    <w:rsid w:val="00397FAF"/>
    <w:rsid w:val="003A1BEC"/>
    <w:rsid w:val="003A1E3E"/>
    <w:rsid w:val="003A4685"/>
    <w:rsid w:val="003A70CF"/>
    <w:rsid w:val="003B0B1B"/>
    <w:rsid w:val="003B2044"/>
    <w:rsid w:val="003B2156"/>
    <w:rsid w:val="003B21FB"/>
    <w:rsid w:val="003B2EF1"/>
    <w:rsid w:val="003B4878"/>
    <w:rsid w:val="003B5437"/>
    <w:rsid w:val="003C30F8"/>
    <w:rsid w:val="003C4375"/>
    <w:rsid w:val="003C475C"/>
    <w:rsid w:val="003C57B9"/>
    <w:rsid w:val="003C5B0A"/>
    <w:rsid w:val="003C6DBD"/>
    <w:rsid w:val="003D0962"/>
    <w:rsid w:val="003D15AD"/>
    <w:rsid w:val="003D20E8"/>
    <w:rsid w:val="003D2DF1"/>
    <w:rsid w:val="003D3104"/>
    <w:rsid w:val="003D600A"/>
    <w:rsid w:val="003D7AEF"/>
    <w:rsid w:val="003E17C7"/>
    <w:rsid w:val="003E1942"/>
    <w:rsid w:val="003E3A6E"/>
    <w:rsid w:val="003E6453"/>
    <w:rsid w:val="003E71E1"/>
    <w:rsid w:val="003F79DC"/>
    <w:rsid w:val="00401375"/>
    <w:rsid w:val="0040223B"/>
    <w:rsid w:val="00403A83"/>
    <w:rsid w:val="00404646"/>
    <w:rsid w:val="00410281"/>
    <w:rsid w:val="004114FE"/>
    <w:rsid w:val="004125A8"/>
    <w:rsid w:val="00415910"/>
    <w:rsid w:val="00415D42"/>
    <w:rsid w:val="00422505"/>
    <w:rsid w:val="00423C75"/>
    <w:rsid w:val="00424766"/>
    <w:rsid w:val="00427187"/>
    <w:rsid w:val="004302B6"/>
    <w:rsid w:val="00430843"/>
    <w:rsid w:val="00432C0A"/>
    <w:rsid w:val="00432DBD"/>
    <w:rsid w:val="00434D14"/>
    <w:rsid w:val="0043693D"/>
    <w:rsid w:val="00440163"/>
    <w:rsid w:val="00441579"/>
    <w:rsid w:val="00442B4E"/>
    <w:rsid w:val="0044399A"/>
    <w:rsid w:val="00451AF4"/>
    <w:rsid w:val="00451C8F"/>
    <w:rsid w:val="00451D8B"/>
    <w:rsid w:val="00460102"/>
    <w:rsid w:val="00460CBB"/>
    <w:rsid w:val="00461FC6"/>
    <w:rsid w:val="0046271C"/>
    <w:rsid w:val="004660CB"/>
    <w:rsid w:val="004679EB"/>
    <w:rsid w:val="00470C7E"/>
    <w:rsid w:val="004714EC"/>
    <w:rsid w:val="004715EB"/>
    <w:rsid w:val="00472E7A"/>
    <w:rsid w:val="00472FD8"/>
    <w:rsid w:val="00473F51"/>
    <w:rsid w:val="00474858"/>
    <w:rsid w:val="004808ED"/>
    <w:rsid w:val="0048109E"/>
    <w:rsid w:val="00481A88"/>
    <w:rsid w:val="004845C2"/>
    <w:rsid w:val="00485D3A"/>
    <w:rsid w:val="00486B8C"/>
    <w:rsid w:val="00487CE0"/>
    <w:rsid w:val="00491320"/>
    <w:rsid w:val="00492C8E"/>
    <w:rsid w:val="004933F3"/>
    <w:rsid w:val="00494AB8"/>
    <w:rsid w:val="00497489"/>
    <w:rsid w:val="004A0CD5"/>
    <w:rsid w:val="004A10B7"/>
    <w:rsid w:val="004A1224"/>
    <w:rsid w:val="004A1442"/>
    <w:rsid w:val="004A38A0"/>
    <w:rsid w:val="004A59D2"/>
    <w:rsid w:val="004B0139"/>
    <w:rsid w:val="004B024B"/>
    <w:rsid w:val="004B6807"/>
    <w:rsid w:val="004C009B"/>
    <w:rsid w:val="004C1303"/>
    <w:rsid w:val="004C5A2D"/>
    <w:rsid w:val="004C631E"/>
    <w:rsid w:val="004C6C88"/>
    <w:rsid w:val="004C7623"/>
    <w:rsid w:val="004D070C"/>
    <w:rsid w:val="004D3CF2"/>
    <w:rsid w:val="004D7952"/>
    <w:rsid w:val="004E0C3E"/>
    <w:rsid w:val="004E1327"/>
    <w:rsid w:val="004E16DE"/>
    <w:rsid w:val="004E2E4F"/>
    <w:rsid w:val="004E3905"/>
    <w:rsid w:val="004E5CDE"/>
    <w:rsid w:val="004E6CD1"/>
    <w:rsid w:val="004F24B5"/>
    <w:rsid w:val="00501E89"/>
    <w:rsid w:val="0050422F"/>
    <w:rsid w:val="005043B2"/>
    <w:rsid w:val="00504869"/>
    <w:rsid w:val="00504DCB"/>
    <w:rsid w:val="005071ED"/>
    <w:rsid w:val="00510EC2"/>
    <w:rsid w:val="00511308"/>
    <w:rsid w:val="00513583"/>
    <w:rsid w:val="005137E1"/>
    <w:rsid w:val="00513F48"/>
    <w:rsid w:val="00514E8E"/>
    <w:rsid w:val="00516C70"/>
    <w:rsid w:val="00517711"/>
    <w:rsid w:val="005179C9"/>
    <w:rsid w:val="00520ACE"/>
    <w:rsid w:val="00520E3B"/>
    <w:rsid w:val="005218CB"/>
    <w:rsid w:val="00521C28"/>
    <w:rsid w:val="005232F6"/>
    <w:rsid w:val="00523A67"/>
    <w:rsid w:val="0052554B"/>
    <w:rsid w:val="005311BC"/>
    <w:rsid w:val="0053232A"/>
    <w:rsid w:val="0053483E"/>
    <w:rsid w:val="00535BDE"/>
    <w:rsid w:val="00544147"/>
    <w:rsid w:val="00547246"/>
    <w:rsid w:val="005500C2"/>
    <w:rsid w:val="00551BA9"/>
    <w:rsid w:val="005543D7"/>
    <w:rsid w:val="00555F84"/>
    <w:rsid w:val="005576EF"/>
    <w:rsid w:val="00557D9F"/>
    <w:rsid w:val="0056014F"/>
    <w:rsid w:val="0056072C"/>
    <w:rsid w:val="005607EB"/>
    <w:rsid w:val="00560966"/>
    <w:rsid w:val="005625E0"/>
    <w:rsid w:val="00564AFA"/>
    <w:rsid w:val="00564E60"/>
    <w:rsid w:val="00565023"/>
    <w:rsid w:val="005712FC"/>
    <w:rsid w:val="00571B85"/>
    <w:rsid w:val="00571CA2"/>
    <w:rsid w:val="00573D86"/>
    <w:rsid w:val="00577132"/>
    <w:rsid w:val="00577848"/>
    <w:rsid w:val="00577F67"/>
    <w:rsid w:val="0058195C"/>
    <w:rsid w:val="00582093"/>
    <w:rsid w:val="0058526A"/>
    <w:rsid w:val="00590321"/>
    <w:rsid w:val="005906CD"/>
    <w:rsid w:val="005929F4"/>
    <w:rsid w:val="00596C36"/>
    <w:rsid w:val="0059782D"/>
    <w:rsid w:val="00597961"/>
    <w:rsid w:val="005A1B71"/>
    <w:rsid w:val="005A20A0"/>
    <w:rsid w:val="005A2B7F"/>
    <w:rsid w:val="005A3E34"/>
    <w:rsid w:val="005A4D33"/>
    <w:rsid w:val="005A7252"/>
    <w:rsid w:val="005B018D"/>
    <w:rsid w:val="005B1866"/>
    <w:rsid w:val="005B2393"/>
    <w:rsid w:val="005B30A3"/>
    <w:rsid w:val="005B6CF3"/>
    <w:rsid w:val="005C0B49"/>
    <w:rsid w:val="005C4872"/>
    <w:rsid w:val="005C5E82"/>
    <w:rsid w:val="005C6D43"/>
    <w:rsid w:val="005D5BC9"/>
    <w:rsid w:val="005E0229"/>
    <w:rsid w:val="005E153C"/>
    <w:rsid w:val="005E216D"/>
    <w:rsid w:val="005E3310"/>
    <w:rsid w:val="005E6DFA"/>
    <w:rsid w:val="005E6E56"/>
    <w:rsid w:val="005F0D90"/>
    <w:rsid w:val="005F2F5E"/>
    <w:rsid w:val="005F76AE"/>
    <w:rsid w:val="00601350"/>
    <w:rsid w:val="00601DA3"/>
    <w:rsid w:val="00601E9E"/>
    <w:rsid w:val="00602818"/>
    <w:rsid w:val="00602B72"/>
    <w:rsid w:val="00603280"/>
    <w:rsid w:val="00611693"/>
    <w:rsid w:val="006131B1"/>
    <w:rsid w:val="00614728"/>
    <w:rsid w:val="00614925"/>
    <w:rsid w:val="006167B4"/>
    <w:rsid w:val="0062191D"/>
    <w:rsid w:val="00623CDF"/>
    <w:rsid w:val="00627610"/>
    <w:rsid w:val="0063503E"/>
    <w:rsid w:val="00640A02"/>
    <w:rsid w:val="006412CB"/>
    <w:rsid w:val="006455C0"/>
    <w:rsid w:val="00645C00"/>
    <w:rsid w:val="00645D46"/>
    <w:rsid w:val="00647848"/>
    <w:rsid w:val="00650CD3"/>
    <w:rsid w:val="00651474"/>
    <w:rsid w:val="00653EE1"/>
    <w:rsid w:val="006555C4"/>
    <w:rsid w:val="006572B6"/>
    <w:rsid w:val="006576EE"/>
    <w:rsid w:val="00657C86"/>
    <w:rsid w:val="00660635"/>
    <w:rsid w:val="00663469"/>
    <w:rsid w:val="0066347C"/>
    <w:rsid w:val="00663A0D"/>
    <w:rsid w:val="00664C00"/>
    <w:rsid w:val="00676CEC"/>
    <w:rsid w:val="006813BF"/>
    <w:rsid w:val="00686B2C"/>
    <w:rsid w:val="00687CD2"/>
    <w:rsid w:val="006917C0"/>
    <w:rsid w:val="00692D31"/>
    <w:rsid w:val="006930FE"/>
    <w:rsid w:val="00696722"/>
    <w:rsid w:val="00696AC8"/>
    <w:rsid w:val="0069731B"/>
    <w:rsid w:val="006A0681"/>
    <w:rsid w:val="006A0F35"/>
    <w:rsid w:val="006A177A"/>
    <w:rsid w:val="006A3559"/>
    <w:rsid w:val="006B1F61"/>
    <w:rsid w:val="006B296D"/>
    <w:rsid w:val="006B2DDE"/>
    <w:rsid w:val="006B30D2"/>
    <w:rsid w:val="006B3A69"/>
    <w:rsid w:val="006B42E6"/>
    <w:rsid w:val="006B4CA5"/>
    <w:rsid w:val="006B5D4D"/>
    <w:rsid w:val="006B7F5F"/>
    <w:rsid w:val="006C0125"/>
    <w:rsid w:val="006C0E37"/>
    <w:rsid w:val="006C2886"/>
    <w:rsid w:val="006C2CE8"/>
    <w:rsid w:val="006C43C4"/>
    <w:rsid w:val="006C53E7"/>
    <w:rsid w:val="006C7D9B"/>
    <w:rsid w:val="006D3446"/>
    <w:rsid w:val="006D4569"/>
    <w:rsid w:val="006E012B"/>
    <w:rsid w:val="006E0E55"/>
    <w:rsid w:val="006E459A"/>
    <w:rsid w:val="006E695B"/>
    <w:rsid w:val="006E73DF"/>
    <w:rsid w:val="006F04EB"/>
    <w:rsid w:val="006F6A16"/>
    <w:rsid w:val="007044F8"/>
    <w:rsid w:val="0070643C"/>
    <w:rsid w:val="00706C00"/>
    <w:rsid w:val="00713241"/>
    <w:rsid w:val="00714DA5"/>
    <w:rsid w:val="00716D79"/>
    <w:rsid w:val="00716E85"/>
    <w:rsid w:val="00722F88"/>
    <w:rsid w:val="007257A1"/>
    <w:rsid w:val="007270C2"/>
    <w:rsid w:val="00727A3B"/>
    <w:rsid w:val="00727FF3"/>
    <w:rsid w:val="00730D69"/>
    <w:rsid w:val="00735EF0"/>
    <w:rsid w:val="00736A4A"/>
    <w:rsid w:val="00741318"/>
    <w:rsid w:val="00743091"/>
    <w:rsid w:val="0074578A"/>
    <w:rsid w:val="00747CB2"/>
    <w:rsid w:val="0075011E"/>
    <w:rsid w:val="00750EA4"/>
    <w:rsid w:val="00752AC6"/>
    <w:rsid w:val="007534FA"/>
    <w:rsid w:val="0075486C"/>
    <w:rsid w:val="00756D7B"/>
    <w:rsid w:val="00766E9E"/>
    <w:rsid w:val="00767286"/>
    <w:rsid w:val="00771EEE"/>
    <w:rsid w:val="007722C3"/>
    <w:rsid w:val="0077276B"/>
    <w:rsid w:val="00772AB3"/>
    <w:rsid w:val="00774822"/>
    <w:rsid w:val="00775866"/>
    <w:rsid w:val="0078053E"/>
    <w:rsid w:val="00781A8A"/>
    <w:rsid w:val="007827DA"/>
    <w:rsid w:val="007838A9"/>
    <w:rsid w:val="00784254"/>
    <w:rsid w:val="00785774"/>
    <w:rsid w:val="00786A67"/>
    <w:rsid w:val="00786C1C"/>
    <w:rsid w:val="007901C9"/>
    <w:rsid w:val="00792552"/>
    <w:rsid w:val="00794F45"/>
    <w:rsid w:val="0079519E"/>
    <w:rsid w:val="00795D1E"/>
    <w:rsid w:val="007961DE"/>
    <w:rsid w:val="007A093A"/>
    <w:rsid w:val="007A1C8B"/>
    <w:rsid w:val="007A223E"/>
    <w:rsid w:val="007A2D3B"/>
    <w:rsid w:val="007A3325"/>
    <w:rsid w:val="007A3E14"/>
    <w:rsid w:val="007A5135"/>
    <w:rsid w:val="007A79F3"/>
    <w:rsid w:val="007B29FB"/>
    <w:rsid w:val="007B4C73"/>
    <w:rsid w:val="007B547A"/>
    <w:rsid w:val="007B63E8"/>
    <w:rsid w:val="007C299A"/>
    <w:rsid w:val="007C41D4"/>
    <w:rsid w:val="007C7DFD"/>
    <w:rsid w:val="007D1365"/>
    <w:rsid w:val="007D3233"/>
    <w:rsid w:val="007D33F5"/>
    <w:rsid w:val="007E25DE"/>
    <w:rsid w:val="007E3039"/>
    <w:rsid w:val="007E40AC"/>
    <w:rsid w:val="007E44F7"/>
    <w:rsid w:val="007E7764"/>
    <w:rsid w:val="007E7A12"/>
    <w:rsid w:val="007F069C"/>
    <w:rsid w:val="007F21CA"/>
    <w:rsid w:val="008005FD"/>
    <w:rsid w:val="008018B5"/>
    <w:rsid w:val="008040E5"/>
    <w:rsid w:val="008053A4"/>
    <w:rsid w:val="00806AAE"/>
    <w:rsid w:val="008110F1"/>
    <w:rsid w:val="0081243A"/>
    <w:rsid w:val="00816150"/>
    <w:rsid w:val="00821288"/>
    <w:rsid w:val="00821966"/>
    <w:rsid w:val="00822A1B"/>
    <w:rsid w:val="0082589C"/>
    <w:rsid w:val="00825B91"/>
    <w:rsid w:val="00831AB4"/>
    <w:rsid w:val="00834663"/>
    <w:rsid w:val="008351B5"/>
    <w:rsid w:val="00835575"/>
    <w:rsid w:val="00836A66"/>
    <w:rsid w:val="008438C0"/>
    <w:rsid w:val="0084580F"/>
    <w:rsid w:val="00846986"/>
    <w:rsid w:val="0085000D"/>
    <w:rsid w:val="008531B9"/>
    <w:rsid w:val="00853E45"/>
    <w:rsid w:val="00854CAC"/>
    <w:rsid w:val="0085590D"/>
    <w:rsid w:val="0085656B"/>
    <w:rsid w:val="00857A6E"/>
    <w:rsid w:val="00861BB2"/>
    <w:rsid w:val="00863923"/>
    <w:rsid w:val="00864017"/>
    <w:rsid w:val="008656CA"/>
    <w:rsid w:val="00866679"/>
    <w:rsid w:val="00874D0F"/>
    <w:rsid w:val="00884491"/>
    <w:rsid w:val="00885591"/>
    <w:rsid w:val="00885F6D"/>
    <w:rsid w:val="00890B74"/>
    <w:rsid w:val="008947AC"/>
    <w:rsid w:val="00897CD7"/>
    <w:rsid w:val="008A00C3"/>
    <w:rsid w:val="008A2BD4"/>
    <w:rsid w:val="008A3F9F"/>
    <w:rsid w:val="008A408A"/>
    <w:rsid w:val="008A4CEC"/>
    <w:rsid w:val="008A5E2C"/>
    <w:rsid w:val="008A79B1"/>
    <w:rsid w:val="008B475D"/>
    <w:rsid w:val="008B5BC6"/>
    <w:rsid w:val="008B6416"/>
    <w:rsid w:val="008B71E7"/>
    <w:rsid w:val="008B7B78"/>
    <w:rsid w:val="008D06DE"/>
    <w:rsid w:val="008D071B"/>
    <w:rsid w:val="008D2012"/>
    <w:rsid w:val="008D26BC"/>
    <w:rsid w:val="008D66E6"/>
    <w:rsid w:val="008D72B7"/>
    <w:rsid w:val="008D7C94"/>
    <w:rsid w:val="008E4EF0"/>
    <w:rsid w:val="008E4FB5"/>
    <w:rsid w:val="008E5B48"/>
    <w:rsid w:val="008E6306"/>
    <w:rsid w:val="008E65E6"/>
    <w:rsid w:val="008E6792"/>
    <w:rsid w:val="008F1BDA"/>
    <w:rsid w:val="008F318F"/>
    <w:rsid w:val="008F3584"/>
    <w:rsid w:val="008F4F4D"/>
    <w:rsid w:val="008F510D"/>
    <w:rsid w:val="009009DD"/>
    <w:rsid w:val="00903E3D"/>
    <w:rsid w:val="00903F7E"/>
    <w:rsid w:val="009066FE"/>
    <w:rsid w:val="00906F68"/>
    <w:rsid w:val="009078DC"/>
    <w:rsid w:val="00911297"/>
    <w:rsid w:val="0091271B"/>
    <w:rsid w:val="009128B3"/>
    <w:rsid w:val="00914136"/>
    <w:rsid w:val="00917EB6"/>
    <w:rsid w:val="00920E47"/>
    <w:rsid w:val="0092275B"/>
    <w:rsid w:val="009227E8"/>
    <w:rsid w:val="009270C5"/>
    <w:rsid w:val="009271F4"/>
    <w:rsid w:val="00927502"/>
    <w:rsid w:val="00930ACA"/>
    <w:rsid w:val="00931DFC"/>
    <w:rsid w:val="00933AE8"/>
    <w:rsid w:val="00934868"/>
    <w:rsid w:val="00934C91"/>
    <w:rsid w:val="00937244"/>
    <w:rsid w:val="00941812"/>
    <w:rsid w:val="00942EDD"/>
    <w:rsid w:val="00945976"/>
    <w:rsid w:val="00950E43"/>
    <w:rsid w:val="009574E0"/>
    <w:rsid w:val="00961DB1"/>
    <w:rsid w:val="00962678"/>
    <w:rsid w:val="00963287"/>
    <w:rsid w:val="009632F0"/>
    <w:rsid w:val="00964301"/>
    <w:rsid w:val="00964998"/>
    <w:rsid w:val="0096627E"/>
    <w:rsid w:val="0098184B"/>
    <w:rsid w:val="00985A22"/>
    <w:rsid w:val="00986421"/>
    <w:rsid w:val="009864CF"/>
    <w:rsid w:val="00987716"/>
    <w:rsid w:val="009879B7"/>
    <w:rsid w:val="00990CF2"/>
    <w:rsid w:val="00992C84"/>
    <w:rsid w:val="00995010"/>
    <w:rsid w:val="00995CE8"/>
    <w:rsid w:val="00996714"/>
    <w:rsid w:val="009A2DD7"/>
    <w:rsid w:val="009A399A"/>
    <w:rsid w:val="009A3D53"/>
    <w:rsid w:val="009A3F4F"/>
    <w:rsid w:val="009A6D36"/>
    <w:rsid w:val="009A731A"/>
    <w:rsid w:val="009A7745"/>
    <w:rsid w:val="009A776C"/>
    <w:rsid w:val="009B12D7"/>
    <w:rsid w:val="009B4478"/>
    <w:rsid w:val="009B5C65"/>
    <w:rsid w:val="009C10B3"/>
    <w:rsid w:val="009C1284"/>
    <w:rsid w:val="009C1F59"/>
    <w:rsid w:val="009C494B"/>
    <w:rsid w:val="009C508B"/>
    <w:rsid w:val="009C50CA"/>
    <w:rsid w:val="009C6447"/>
    <w:rsid w:val="009C715A"/>
    <w:rsid w:val="009D1583"/>
    <w:rsid w:val="009D2844"/>
    <w:rsid w:val="009D302D"/>
    <w:rsid w:val="009D4BBE"/>
    <w:rsid w:val="009D590C"/>
    <w:rsid w:val="009D65AB"/>
    <w:rsid w:val="009D6738"/>
    <w:rsid w:val="009D7A9F"/>
    <w:rsid w:val="009E0492"/>
    <w:rsid w:val="009E1285"/>
    <w:rsid w:val="009E2A0D"/>
    <w:rsid w:val="009E351E"/>
    <w:rsid w:val="009E64A1"/>
    <w:rsid w:val="009E706E"/>
    <w:rsid w:val="009E7317"/>
    <w:rsid w:val="009F1921"/>
    <w:rsid w:val="009F43C3"/>
    <w:rsid w:val="009F456B"/>
    <w:rsid w:val="009F5196"/>
    <w:rsid w:val="009F7375"/>
    <w:rsid w:val="00A00A45"/>
    <w:rsid w:val="00A0358D"/>
    <w:rsid w:val="00A050C1"/>
    <w:rsid w:val="00A051F2"/>
    <w:rsid w:val="00A10B9E"/>
    <w:rsid w:val="00A110B8"/>
    <w:rsid w:val="00A11392"/>
    <w:rsid w:val="00A133DF"/>
    <w:rsid w:val="00A14494"/>
    <w:rsid w:val="00A15FA8"/>
    <w:rsid w:val="00A17D0E"/>
    <w:rsid w:val="00A23867"/>
    <w:rsid w:val="00A24275"/>
    <w:rsid w:val="00A25078"/>
    <w:rsid w:val="00A26484"/>
    <w:rsid w:val="00A2658C"/>
    <w:rsid w:val="00A304E4"/>
    <w:rsid w:val="00A36A06"/>
    <w:rsid w:val="00A41AC6"/>
    <w:rsid w:val="00A4394B"/>
    <w:rsid w:val="00A4465C"/>
    <w:rsid w:val="00A4615C"/>
    <w:rsid w:val="00A46980"/>
    <w:rsid w:val="00A50147"/>
    <w:rsid w:val="00A5082E"/>
    <w:rsid w:val="00A5162D"/>
    <w:rsid w:val="00A52C1F"/>
    <w:rsid w:val="00A55C8D"/>
    <w:rsid w:val="00A566CE"/>
    <w:rsid w:val="00A56EBA"/>
    <w:rsid w:val="00A674C6"/>
    <w:rsid w:val="00A71F57"/>
    <w:rsid w:val="00A744BC"/>
    <w:rsid w:val="00A74A38"/>
    <w:rsid w:val="00A761EC"/>
    <w:rsid w:val="00A8376F"/>
    <w:rsid w:val="00A90129"/>
    <w:rsid w:val="00A921F5"/>
    <w:rsid w:val="00A92C15"/>
    <w:rsid w:val="00A92DCA"/>
    <w:rsid w:val="00A9369A"/>
    <w:rsid w:val="00A95B9E"/>
    <w:rsid w:val="00A979B5"/>
    <w:rsid w:val="00A97B72"/>
    <w:rsid w:val="00AA34EA"/>
    <w:rsid w:val="00AA37D7"/>
    <w:rsid w:val="00AA4818"/>
    <w:rsid w:val="00AA78DB"/>
    <w:rsid w:val="00AB093A"/>
    <w:rsid w:val="00AB2D3C"/>
    <w:rsid w:val="00AB3A0C"/>
    <w:rsid w:val="00AB480C"/>
    <w:rsid w:val="00AB495E"/>
    <w:rsid w:val="00AB61C5"/>
    <w:rsid w:val="00AC6EA0"/>
    <w:rsid w:val="00AD62CB"/>
    <w:rsid w:val="00AE0377"/>
    <w:rsid w:val="00AE4FD0"/>
    <w:rsid w:val="00AE74A4"/>
    <w:rsid w:val="00AF0366"/>
    <w:rsid w:val="00AF1F03"/>
    <w:rsid w:val="00AF2ED5"/>
    <w:rsid w:val="00AF55D6"/>
    <w:rsid w:val="00B0199C"/>
    <w:rsid w:val="00B0232F"/>
    <w:rsid w:val="00B02627"/>
    <w:rsid w:val="00B04180"/>
    <w:rsid w:val="00B06350"/>
    <w:rsid w:val="00B07666"/>
    <w:rsid w:val="00B07B2F"/>
    <w:rsid w:val="00B10155"/>
    <w:rsid w:val="00B10EE7"/>
    <w:rsid w:val="00B11DA2"/>
    <w:rsid w:val="00B11EB4"/>
    <w:rsid w:val="00B12360"/>
    <w:rsid w:val="00B1260C"/>
    <w:rsid w:val="00B13454"/>
    <w:rsid w:val="00B15D8D"/>
    <w:rsid w:val="00B17970"/>
    <w:rsid w:val="00B179ED"/>
    <w:rsid w:val="00B23DC4"/>
    <w:rsid w:val="00B25BF4"/>
    <w:rsid w:val="00B25F02"/>
    <w:rsid w:val="00B26803"/>
    <w:rsid w:val="00B30EB6"/>
    <w:rsid w:val="00B336F2"/>
    <w:rsid w:val="00B35FAA"/>
    <w:rsid w:val="00B36A03"/>
    <w:rsid w:val="00B36EE5"/>
    <w:rsid w:val="00B40193"/>
    <w:rsid w:val="00B420D5"/>
    <w:rsid w:val="00B42170"/>
    <w:rsid w:val="00B42433"/>
    <w:rsid w:val="00B44414"/>
    <w:rsid w:val="00B503BA"/>
    <w:rsid w:val="00B50930"/>
    <w:rsid w:val="00B50CE2"/>
    <w:rsid w:val="00B51E40"/>
    <w:rsid w:val="00B52E45"/>
    <w:rsid w:val="00B53750"/>
    <w:rsid w:val="00B53B6D"/>
    <w:rsid w:val="00B54558"/>
    <w:rsid w:val="00B6646D"/>
    <w:rsid w:val="00B719A0"/>
    <w:rsid w:val="00B71BE8"/>
    <w:rsid w:val="00B72047"/>
    <w:rsid w:val="00B726B3"/>
    <w:rsid w:val="00B7688F"/>
    <w:rsid w:val="00B76967"/>
    <w:rsid w:val="00B824AA"/>
    <w:rsid w:val="00B82F11"/>
    <w:rsid w:val="00B84FD1"/>
    <w:rsid w:val="00B857EB"/>
    <w:rsid w:val="00B9085C"/>
    <w:rsid w:val="00B90B9C"/>
    <w:rsid w:val="00B9103E"/>
    <w:rsid w:val="00BA1845"/>
    <w:rsid w:val="00BA427D"/>
    <w:rsid w:val="00BA766F"/>
    <w:rsid w:val="00BA7D45"/>
    <w:rsid w:val="00BA7F0B"/>
    <w:rsid w:val="00BB127F"/>
    <w:rsid w:val="00BB1EAE"/>
    <w:rsid w:val="00BB5211"/>
    <w:rsid w:val="00BB6032"/>
    <w:rsid w:val="00BB6FD3"/>
    <w:rsid w:val="00BC1664"/>
    <w:rsid w:val="00BC16E4"/>
    <w:rsid w:val="00BC2B27"/>
    <w:rsid w:val="00BC3C7C"/>
    <w:rsid w:val="00BC481A"/>
    <w:rsid w:val="00BC577F"/>
    <w:rsid w:val="00BC650C"/>
    <w:rsid w:val="00BC674E"/>
    <w:rsid w:val="00BC75C5"/>
    <w:rsid w:val="00BC7BA4"/>
    <w:rsid w:val="00BD0F21"/>
    <w:rsid w:val="00BD2980"/>
    <w:rsid w:val="00BD2B48"/>
    <w:rsid w:val="00BE3250"/>
    <w:rsid w:val="00BE350A"/>
    <w:rsid w:val="00BE76A8"/>
    <w:rsid w:val="00BE7F8F"/>
    <w:rsid w:val="00BF2B9A"/>
    <w:rsid w:val="00BF43E8"/>
    <w:rsid w:val="00C00A06"/>
    <w:rsid w:val="00C00A77"/>
    <w:rsid w:val="00C01C2E"/>
    <w:rsid w:val="00C03B6B"/>
    <w:rsid w:val="00C05235"/>
    <w:rsid w:val="00C06F40"/>
    <w:rsid w:val="00C141A6"/>
    <w:rsid w:val="00C16284"/>
    <w:rsid w:val="00C21CDC"/>
    <w:rsid w:val="00C233CA"/>
    <w:rsid w:val="00C23A09"/>
    <w:rsid w:val="00C264B6"/>
    <w:rsid w:val="00C27383"/>
    <w:rsid w:val="00C323C8"/>
    <w:rsid w:val="00C35505"/>
    <w:rsid w:val="00C37B41"/>
    <w:rsid w:val="00C434E8"/>
    <w:rsid w:val="00C436C0"/>
    <w:rsid w:val="00C43ED2"/>
    <w:rsid w:val="00C4518E"/>
    <w:rsid w:val="00C469CA"/>
    <w:rsid w:val="00C476CC"/>
    <w:rsid w:val="00C5255E"/>
    <w:rsid w:val="00C54DE3"/>
    <w:rsid w:val="00C608C1"/>
    <w:rsid w:val="00C60EAE"/>
    <w:rsid w:val="00C62166"/>
    <w:rsid w:val="00C621A9"/>
    <w:rsid w:val="00C6234A"/>
    <w:rsid w:val="00C643A0"/>
    <w:rsid w:val="00C668CC"/>
    <w:rsid w:val="00C74346"/>
    <w:rsid w:val="00C77ADB"/>
    <w:rsid w:val="00C77DF0"/>
    <w:rsid w:val="00C80016"/>
    <w:rsid w:val="00C815B6"/>
    <w:rsid w:val="00C83A03"/>
    <w:rsid w:val="00C84E38"/>
    <w:rsid w:val="00C86BC9"/>
    <w:rsid w:val="00C91D22"/>
    <w:rsid w:val="00C92090"/>
    <w:rsid w:val="00C92DE3"/>
    <w:rsid w:val="00C94DF8"/>
    <w:rsid w:val="00CA0FE3"/>
    <w:rsid w:val="00CA138E"/>
    <w:rsid w:val="00CB1C5E"/>
    <w:rsid w:val="00CB2142"/>
    <w:rsid w:val="00CB477C"/>
    <w:rsid w:val="00CB52B9"/>
    <w:rsid w:val="00CB5E78"/>
    <w:rsid w:val="00CB784D"/>
    <w:rsid w:val="00CC09D3"/>
    <w:rsid w:val="00CC1D42"/>
    <w:rsid w:val="00CC3546"/>
    <w:rsid w:val="00CC436B"/>
    <w:rsid w:val="00CC791E"/>
    <w:rsid w:val="00CD040B"/>
    <w:rsid w:val="00CD1E49"/>
    <w:rsid w:val="00CD215D"/>
    <w:rsid w:val="00CD3279"/>
    <w:rsid w:val="00CE0B26"/>
    <w:rsid w:val="00CE165B"/>
    <w:rsid w:val="00CE3894"/>
    <w:rsid w:val="00CE4F48"/>
    <w:rsid w:val="00CE652B"/>
    <w:rsid w:val="00CE6DE6"/>
    <w:rsid w:val="00CF0674"/>
    <w:rsid w:val="00CF0E7B"/>
    <w:rsid w:val="00CF409C"/>
    <w:rsid w:val="00CF4BF1"/>
    <w:rsid w:val="00CF6B73"/>
    <w:rsid w:val="00CF72FE"/>
    <w:rsid w:val="00D00005"/>
    <w:rsid w:val="00D0135B"/>
    <w:rsid w:val="00D034F5"/>
    <w:rsid w:val="00D05E64"/>
    <w:rsid w:val="00D1202E"/>
    <w:rsid w:val="00D13FAE"/>
    <w:rsid w:val="00D17061"/>
    <w:rsid w:val="00D17901"/>
    <w:rsid w:val="00D23381"/>
    <w:rsid w:val="00D234D0"/>
    <w:rsid w:val="00D23A40"/>
    <w:rsid w:val="00D261E6"/>
    <w:rsid w:val="00D26239"/>
    <w:rsid w:val="00D26CC1"/>
    <w:rsid w:val="00D325FE"/>
    <w:rsid w:val="00D32C0A"/>
    <w:rsid w:val="00D32EBF"/>
    <w:rsid w:val="00D35765"/>
    <w:rsid w:val="00D36354"/>
    <w:rsid w:val="00D374BE"/>
    <w:rsid w:val="00D37575"/>
    <w:rsid w:val="00D43AD1"/>
    <w:rsid w:val="00D46CAB"/>
    <w:rsid w:val="00D46EC2"/>
    <w:rsid w:val="00D47AA7"/>
    <w:rsid w:val="00D47DAC"/>
    <w:rsid w:val="00D529EF"/>
    <w:rsid w:val="00D54E7B"/>
    <w:rsid w:val="00D556D6"/>
    <w:rsid w:val="00D557EB"/>
    <w:rsid w:val="00D60AB2"/>
    <w:rsid w:val="00D63D2D"/>
    <w:rsid w:val="00D6501E"/>
    <w:rsid w:val="00D650BE"/>
    <w:rsid w:val="00D70B94"/>
    <w:rsid w:val="00D70BA9"/>
    <w:rsid w:val="00D82104"/>
    <w:rsid w:val="00D826E5"/>
    <w:rsid w:val="00D83F8C"/>
    <w:rsid w:val="00D84892"/>
    <w:rsid w:val="00D85884"/>
    <w:rsid w:val="00D860FB"/>
    <w:rsid w:val="00D93EF2"/>
    <w:rsid w:val="00D96971"/>
    <w:rsid w:val="00DA14E9"/>
    <w:rsid w:val="00DA397F"/>
    <w:rsid w:val="00DA54F7"/>
    <w:rsid w:val="00DA5876"/>
    <w:rsid w:val="00DA58D8"/>
    <w:rsid w:val="00DB075E"/>
    <w:rsid w:val="00DB1587"/>
    <w:rsid w:val="00DB396C"/>
    <w:rsid w:val="00DB3B69"/>
    <w:rsid w:val="00DB4FA2"/>
    <w:rsid w:val="00DB5E76"/>
    <w:rsid w:val="00DC1BED"/>
    <w:rsid w:val="00DD1F9F"/>
    <w:rsid w:val="00DD1FFC"/>
    <w:rsid w:val="00DD53AB"/>
    <w:rsid w:val="00DD5BB8"/>
    <w:rsid w:val="00DD5C5A"/>
    <w:rsid w:val="00DD5D05"/>
    <w:rsid w:val="00DD5E3C"/>
    <w:rsid w:val="00DE0299"/>
    <w:rsid w:val="00DE0814"/>
    <w:rsid w:val="00DE0FB3"/>
    <w:rsid w:val="00DE2A43"/>
    <w:rsid w:val="00DE3457"/>
    <w:rsid w:val="00DE3F4F"/>
    <w:rsid w:val="00DF21C2"/>
    <w:rsid w:val="00DF3EC4"/>
    <w:rsid w:val="00DF5E29"/>
    <w:rsid w:val="00DF70A0"/>
    <w:rsid w:val="00E02C66"/>
    <w:rsid w:val="00E03505"/>
    <w:rsid w:val="00E04F9D"/>
    <w:rsid w:val="00E05C9F"/>
    <w:rsid w:val="00E0674E"/>
    <w:rsid w:val="00E11BBC"/>
    <w:rsid w:val="00E11E3D"/>
    <w:rsid w:val="00E14638"/>
    <w:rsid w:val="00E14DB4"/>
    <w:rsid w:val="00E16B5D"/>
    <w:rsid w:val="00E170D0"/>
    <w:rsid w:val="00E175F2"/>
    <w:rsid w:val="00E21C59"/>
    <w:rsid w:val="00E278A3"/>
    <w:rsid w:val="00E31AB4"/>
    <w:rsid w:val="00E33000"/>
    <w:rsid w:val="00E34A14"/>
    <w:rsid w:val="00E44392"/>
    <w:rsid w:val="00E44CA7"/>
    <w:rsid w:val="00E50D2F"/>
    <w:rsid w:val="00E524D5"/>
    <w:rsid w:val="00E52EB0"/>
    <w:rsid w:val="00E53CC1"/>
    <w:rsid w:val="00E628F5"/>
    <w:rsid w:val="00E67988"/>
    <w:rsid w:val="00E67C55"/>
    <w:rsid w:val="00E713C4"/>
    <w:rsid w:val="00E726E1"/>
    <w:rsid w:val="00E756FB"/>
    <w:rsid w:val="00E763A9"/>
    <w:rsid w:val="00E776C1"/>
    <w:rsid w:val="00E80BA3"/>
    <w:rsid w:val="00E82066"/>
    <w:rsid w:val="00E86721"/>
    <w:rsid w:val="00E86DB8"/>
    <w:rsid w:val="00E903DA"/>
    <w:rsid w:val="00E95A1F"/>
    <w:rsid w:val="00E96F91"/>
    <w:rsid w:val="00EA003F"/>
    <w:rsid w:val="00EA3409"/>
    <w:rsid w:val="00EA4244"/>
    <w:rsid w:val="00EA474F"/>
    <w:rsid w:val="00EA510B"/>
    <w:rsid w:val="00EA5753"/>
    <w:rsid w:val="00EA71F9"/>
    <w:rsid w:val="00EA7595"/>
    <w:rsid w:val="00EB0587"/>
    <w:rsid w:val="00EB3830"/>
    <w:rsid w:val="00EB4C8B"/>
    <w:rsid w:val="00EB630B"/>
    <w:rsid w:val="00EB674C"/>
    <w:rsid w:val="00EB7DF7"/>
    <w:rsid w:val="00EC2127"/>
    <w:rsid w:val="00EC6ADC"/>
    <w:rsid w:val="00ED003D"/>
    <w:rsid w:val="00ED0A52"/>
    <w:rsid w:val="00ED53CD"/>
    <w:rsid w:val="00ED5AE3"/>
    <w:rsid w:val="00ED6357"/>
    <w:rsid w:val="00ED67F7"/>
    <w:rsid w:val="00EE47B7"/>
    <w:rsid w:val="00EE4E65"/>
    <w:rsid w:val="00EE7AB4"/>
    <w:rsid w:val="00EF080A"/>
    <w:rsid w:val="00EF0BA2"/>
    <w:rsid w:val="00EF1AE0"/>
    <w:rsid w:val="00EF3647"/>
    <w:rsid w:val="00EF423B"/>
    <w:rsid w:val="00EF6FB4"/>
    <w:rsid w:val="00F00D6C"/>
    <w:rsid w:val="00F016CA"/>
    <w:rsid w:val="00F04498"/>
    <w:rsid w:val="00F06710"/>
    <w:rsid w:val="00F0674F"/>
    <w:rsid w:val="00F06815"/>
    <w:rsid w:val="00F12707"/>
    <w:rsid w:val="00F15752"/>
    <w:rsid w:val="00F17E66"/>
    <w:rsid w:val="00F17F6F"/>
    <w:rsid w:val="00F20F93"/>
    <w:rsid w:val="00F254BB"/>
    <w:rsid w:val="00F259BB"/>
    <w:rsid w:val="00F26C1F"/>
    <w:rsid w:val="00F27C54"/>
    <w:rsid w:val="00F3069D"/>
    <w:rsid w:val="00F31683"/>
    <w:rsid w:val="00F34F96"/>
    <w:rsid w:val="00F36993"/>
    <w:rsid w:val="00F42831"/>
    <w:rsid w:val="00F459BC"/>
    <w:rsid w:val="00F45D9E"/>
    <w:rsid w:val="00F46D45"/>
    <w:rsid w:val="00F55712"/>
    <w:rsid w:val="00F62BD1"/>
    <w:rsid w:val="00F64995"/>
    <w:rsid w:val="00F70912"/>
    <w:rsid w:val="00F71428"/>
    <w:rsid w:val="00F74648"/>
    <w:rsid w:val="00F74AE1"/>
    <w:rsid w:val="00F76874"/>
    <w:rsid w:val="00F81460"/>
    <w:rsid w:val="00F81EAE"/>
    <w:rsid w:val="00F856C6"/>
    <w:rsid w:val="00F85CCC"/>
    <w:rsid w:val="00F85CEB"/>
    <w:rsid w:val="00F91335"/>
    <w:rsid w:val="00F96CB1"/>
    <w:rsid w:val="00FA0963"/>
    <w:rsid w:val="00FA41A6"/>
    <w:rsid w:val="00FA616C"/>
    <w:rsid w:val="00FB1156"/>
    <w:rsid w:val="00FB280D"/>
    <w:rsid w:val="00FB391D"/>
    <w:rsid w:val="00FB4405"/>
    <w:rsid w:val="00FB5896"/>
    <w:rsid w:val="00FC0B77"/>
    <w:rsid w:val="00FC1FDF"/>
    <w:rsid w:val="00FC3B19"/>
    <w:rsid w:val="00FC6F1B"/>
    <w:rsid w:val="00FD163D"/>
    <w:rsid w:val="00FD40C6"/>
    <w:rsid w:val="00FD47E4"/>
    <w:rsid w:val="00FD7284"/>
    <w:rsid w:val="00FD7B9C"/>
    <w:rsid w:val="00FE0BE1"/>
    <w:rsid w:val="00FE18E8"/>
    <w:rsid w:val="00FE2D73"/>
    <w:rsid w:val="00FE3A26"/>
    <w:rsid w:val="00FE56E3"/>
    <w:rsid w:val="00FE7A93"/>
    <w:rsid w:val="00FE7E69"/>
    <w:rsid w:val="00FE7FD9"/>
    <w:rsid w:val="00FF05E6"/>
    <w:rsid w:val="00FF24ED"/>
    <w:rsid w:val="00FF403D"/>
    <w:rsid w:val="00FF6A2C"/>
    <w:rsid w:val="00FF700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E45"/>
    <w:pPr>
      <w:suppressAutoHyphens/>
      <w:spacing w:after="0" w:line="240" w:lineRule="auto"/>
    </w:pPr>
    <w:rPr>
      <w:rFonts w:ascii="Times New Roman" w:eastAsia="Times New Roman" w:hAnsi="Times New Roman" w:cs="Times New Roman"/>
      <w:sz w:val="20"/>
      <w:szCs w:val="20"/>
      <w:lang w:eastAsia="ar-SA"/>
    </w:rPr>
  </w:style>
  <w:style w:type="paragraph" w:styleId="Heading1">
    <w:name w:val="heading 1"/>
    <w:basedOn w:val="Normal"/>
    <w:next w:val="Normal"/>
    <w:link w:val="Heading1Char"/>
    <w:qFormat/>
    <w:rsid w:val="00853E45"/>
    <w:pPr>
      <w:keepNext/>
      <w:tabs>
        <w:tab w:val="num" w:pos="0"/>
      </w:tabs>
      <w:outlineLvl w:val="0"/>
    </w:pPr>
    <w:rPr>
      <w:rFonts w:ascii="Albertus Medium" w:hAnsi="Albertus Medium" w:cs="Albertus Medium"/>
      <w:sz w:val="24"/>
    </w:rPr>
  </w:style>
  <w:style w:type="paragraph" w:styleId="Heading2">
    <w:name w:val="heading 2"/>
    <w:basedOn w:val="Normal"/>
    <w:next w:val="Normal"/>
    <w:link w:val="Heading2Char"/>
    <w:qFormat/>
    <w:rsid w:val="00853E45"/>
    <w:pPr>
      <w:keepNext/>
      <w:tabs>
        <w:tab w:val="num" w:pos="0"/>
      </w:tabs>
      <w:jc w:val="both"/>
      <w:outlineLvl w:val="1"/>
    </w:pPr>
    <w:rPr>
      <w:rFonts w:ascii="Arial" w:hAnsi="Arial" w:cs="Arial"/>
      <w:b/>
      <w:sz w:val="22"/>
    </w:rPr>
  </w:style>
  <w:style w:type="paragraph" w:styleId="Heading3">
    <w:name w:val="heading 3"/>
    <w:basedOn w:val="Normal"/>
    <w:next w:val="Normal"/>
    <w:link w:val="Heading3Char"/>
    <w:qFormat/>
    <w:rsid w:val="00853E45"/>
    <w:pPr>
      <w:keepNext/>
      <w:tabs>
        <w:tab w:val="num" w:pos="0"/>
      </w:tabs>
      <w:jc w:val="center"/>
      <w:outlineLvl w:val="2"/>
    </w:pPr>
    <w:rPr>
      <w:rFonts w:ascii="Arial" w:hAnsi="Arial" w:cs="Arial"/>
      <w:b/>
      <w:sz w:val="22"/>
    </w:rPr>
  </w:style>
  <w:style w:type="paragraph" w:styleId="Heading4">
    <w:name w:val="heading 4"/>
    <w:basedOn w:val="Normal"/>
    <w:next w:val="Normal"/>
    <w:link w:val="Heading4Char"/>
    <w:uiPriority w:val="9"/>
    <w:semiHidden/>
    <w:unhideWhenUsed/>
    <w:qFormat/>
    <w:rsid w:val="00EC212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qFormat/>
    <w:rsid w:val="00853E45"/>
    <w:pPr>
      <w:keepNext/>
      <w:tabs>
        <w:tab w:val="num" w:pos="0"/>
      </w:tabs>
      <w:jc w:val="both"/>
      <w:outlineLvl w:val="6"/>
    </w:pPr>
    <w:rPr>
      <w:rFonts w:ascii="Arial" w:hAnsi="Arial" w:cs="Arial"/>
      <w:b/>
      <w:sz w:val="22"/>
    </w:rPr>
  </w:style>
  <w:style w:type="paragraph" w:styleId="Heading8">
    <w:name w:val="heading 8"/>
    <w:basedOn w:val="Normal"/>
    <w:next w:val="Normal"/>
    <w:link w:val="Heading8Char"/>
    <w:qFormat/>
    <w:rsid w:val="00853E45"/>
    <w:pPr>
      <w:keepNext/>
      <w:tabs>
        <w:tab w:val="num" w:pos="0"/>
      </w:tabs>
      <w:jc w:val="both"/>
      <w:outlineLvl w:val="7"/>
    </w:pPr>
    <w:rPr>
      <w:rFonts w:ascii="Arial" w:hAnsi="Arial" w:cs="Arial"/>
      <w:b/>
      <w:sz w:val="28"/>
    </w:rPr>
  </w:style>
  <w:style w:type="paragraph" w:styleId="Heading9">
    <w:name w:val="heading 9"/>
    <w:basedOn w:val="Normal"/>
    <w:next w:val="Normal"/>
    <w:link w:val="Heading9Char"/>
    <w:qFormat/>
    <w:rsid w:val="00853E45"/>
    <w:pPr>
      <w:keepNext/>
      <w:tabs>
        <w:tab w:val="num" w:pos="0"/>
      </w:tabs>
      <w:jc w:val="both"/>
      <w:outlineLvl w:val="8"/>
    </w:pPr>
    <w:rPr>
      <w:rFonts w:ascii="Arial" w:hAnsi="Arial" w:cs="Arial"/>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E45"/>
    <w:rPr>
      <w:rFonts w:ascii="Albertus Medium" w:eastAsia="Times New Roman" w:hAnsi="Albertus Medium" w:cs="Albertus Medium"/>
      <w:sz w:val="24"/>
      <w:szCs w:val="20"/>
      <w:lang w:eastAsia="ar-SA"/>
    </w:rPr>
  </w:style>
  <w:style w:type="character" w:customStyle="1" w:styleId="Heading2Char">
    <w:name w:val="Heading 2 Char"/>
    <w:basedOn w:val="DefaultParagraphFont"/>
    <w:link w:val="Heading2"/>
    <w:rsid w:val="00853E45"/>
    <w:rPr>
      <w:rFonts w:ascii="Arial" w:eastAsia="Times New Roman" w:hAnsi="Arial" w:cs="Arial"/>
      <w:b/>
      <w:szCs w:val="20"/>
      <w:lang w:eastAsia="ar-SA"/>
    </w:rPr>
  </w:style>
  <w:style w:type="character" w:customStyle="1" w:styleId="Heading3Char">
    <w:name w:val="Heading 3 Char"/>
    <w:basedOn w:val="DefaultParagraphFont"/>
    <w:link w:val="Heading3"/>
    <w:rsid w:val="00853E45"/>
    <w:rPr>
      <w:rFonts w:ascii="Arial" w:eastAsia="Times New Roman" w:hAnsi="Arial" w:cs="Arial"/>
      <w:b/>
      <w:szCs w:val="20"/>
      <w:lang w:eastAsia="ar-SA"/>
    </w:rPr>
  </w:style>
  <w:style w:type="character" w:customStyle="1" w:styleId="Heading7Char">
    <w:name w:val="Heading 7 Char"/>
    <w:basedOn w:val="DefaultParagraphFont"/>
    <w:link w:val="Heading7"/>
    <w:rsid w:val="00853E45"/>
    <w:rPr>
      <w:rFonts w:ascii="Arial" w:eastAsia="Times New Roman" w:hAnsi="Arial" w:cs="Arial"/>
      <w:b/>
      <w:szCs w:val="20"/>
      <w:lang w:eastAsia="ar-SA"/>
    </w:rPr>
  </w:style>
  <w:style w:type="character" w:customStyle="1" w:styleId="Heading8Char">
    <w:name w:val="Heading 8 Char"/>
    <w:basedOn w:val="DefaultParagraphFont"/>
    <w:link w:val="Heading8"/>
    <w:rsid w:val="00853E45"/>
    <w:rPr>
      <w:rFonts w:ascii="Arial" w:eastAsia="Times New Roman" w:hAnsi="Arial" w:cs="Arial"/>
      <w:b/>
      <w:sz w:val="28"/>
      <w:szCs w:val="20"/>
      <w:lang w:eastAsia="ar-SA"/>
    </w:rPr>
  </w:style>
  <w:style w:type="character" w:customStyle="1" w:styleId="Heading9Char">
    <w:name w:val="Heading 9 Char"/>
    <w:basedOn w:val="DefaultParagraphFont"/>
    <w:link w:val="Heading9"/>
    <w:rsid w:val="00853E45"/>
    <w:rPr>
      <w:rFonts w:ascii="Arial" w:eastAsia="Times New Roman" w:hAnsi="Arial" w:cs="Arial"/>
      <w:b/>
      <w:sz w:val="24"/>
      <w:szCs w:val="20"/>
      <w:u w:val="single"/>
      <w:lang w:eastAsia="ar-SA"/>
    </w:rPr>
  </w:style>
  <w:style w:type="character" w:customStyle="1" w:styleId="apple-style-span">
    <w:name w:val="apple-style-span"/>
    <w:basedOn w:val="DefaultParagraphFont"/>
    <w:rsid w:val="00853E45"/>
  </w:style>
  <w:style w:type="character" w:customStyle="1" w:styleId="apple-converted-space">
    <w:name w:val="apple-converted-space"/>
    <w:basedOn w:val="DefaultParagraphFont"/>
    <w:rsid w:val="00853E45"/>
  </w:style>
  <w:style w:type="character" w:customStyle="1" w:styleId="il">
    <w:name w:val="il"/>
    <w:basedOn w:val="DefaultParagraphFont"/>
    <w:rsid w:val="00853E45"/>
  </w:style>
  <w:style w:type="character" w:styleId="Strong">
    <w:name w:val="Strong"/>
    <w:basedOn w:val="DefaultParagraphFont"/>
    <w:uiPriority w:val="22"/>
    <w:qFormat/>
    <w:rsid w:val="00853E45"/>
    <w:rPr>
      <w:b/>
      <w:bCs/>
    </w:rPr>
  </w:style>
  <w:style w:type="character" w:customStyle="1" w:styleId="gd">
    <w:name w:val="gd"/>
    <w:basedOn w:val="DefaultParagraphFont"/>
    <w:rsid w:val="00853E45"/>
  </w:style>
  <w:style w:type="paragraph" w:customStyle="1" w:styleId="WW-BodyText2">
    <w:name w:val="WW-Body Text 2"/>
    <w:basedOn w:val="Normal"/>
    <w:rsid w:val="00853E45"/>
    <w:pPr>
      <w:jc w:val="both"/>
    </w:pPr>
    <w:rPr>
      <w:rFonts w:ascii="Arial" w:hAnsi="Arial" w:cs="Arial"/>
      <w:sz w:val="24"/>
    </w:rPr>
  </w:style>
  <w:style w:type="paragraph" w:styleId="ListParagraph">
    <w:name w:val="List Paragraph"/>
    <w:basedOn w:val="Normal"/>
    <w:qFormat/>
    <w:rsid w:val="00853E45"/>
    <w:pPr>
      <w:ind w:left="720"/>
    </w:pPr>
  </w:style>
  <w:style w:type="paragraph" w:styleId="NormalWeb">
    <w:name w:val="Normal (Web)"/>
    <w:basedOn w:val="Normal"/>
    <w:uiPriority w:val="99"/>
    <w:rsid w:val="00853E45"/>
    <w:pPr>
      <w:suppressAutoHyphens w:val="0"/>
      <w:spacing w:before="100" w:after="100"/>
    </w:pPr>
    <w:rPr>
      <w:sz w:val="24"/>
      <w:szCs w:val="24"/>
    </w:rPr>
  </w:style>
  <w:style w:type="paragraph" w:styleId="BalloonText">
    <w:name w:val="Balloon Text"/>
    <w:basedOn w:val="Normal"/>
    <w:link w:val="BalloonTextChar"/>
    <w:uiPriority w:val="99"/>
    <w:semiHidden/>
    <w:unhideWhenUsed/>
    <w:rsid w:val="00EA71F9"/>
    <w:rPr>
      <w:rFonts w:ascii="Tahoma" w:hAnsi="Tahoma" w:cs="Tahoma"/>
      <w:sz w:val="16"/>
      <w:szCs w:val="16"/>
    </w:rPr>
  </w:style>
  <w:style w:type="character" w:customStyle="1" w:styleId="BalloonTextChar">
    <w:name w:val="Balloon Text Char"/>
    <w:basedOn w:val="DefaultParagraphFont"/>
    <w:link w:val="BalloonText"/>
    <w:uiPriority w:val="99"/>
    <w:semiHidden/>
    <w:rsid w:val="00EA71F9"/>
    <w:rPr>
      <w:rFonts w:ascii="Tahoma" w:eastAsia="Times New Roman" w:hAnsi="Tahoma" w:cs="Tahoma"/>
      <w:sz w:val="16"/>
      <w:szCs w:val="16"/>
      <w:lang w:eastAsia="ar-SA"/>
    </w:rPr>
  </w:style>
  <w:style w:type="character" w:styleId="Hyperlink">
    <w:name w:val="Hyperlink"/>
    <w:basedOn w:val="DefaultParagraphFont"/>
    <w:uiPriority w:val="99"/>
    <w:unhideWhenUsed/>
    <w:rsid w:val="00663A0D"/>
    <w:rPr>
      <w:color w:val="0000FF" w:themeColor="hyperlink"/>
      <w:u w:val="single"/>
    </w:rPr>
  </w:style>
  <w:style w:type="character" w:customStyle="1" w:styleId="Heading4Char">
    <w:name w:val="Heading 4 Char"/>
    <w:basedOn w:val="DefaultParagraphFont"/>
    <w:link w:val="Heading4"/>
    <w:uiPriority w:val="9"/>
    <w:semiHidden/>
    <w:rsid w:val="00EC2127"/>
    <w:rPr>
      <w:rFonts w:asciiTheme="majorHAnsi" w:eastAsiaTheme="majorEastAsia" w:hAnsiTheme="majorHAnsi" w:cstheme="majorBidi"/>
      <w:i/>
      <w:iCs/>
      <w:color w:val="365F91" w:themeColor="accent1" w:themeShade="BF"/>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0029938ed4460da6f907da77e6fffac134f4b0419514c4847440321091b5b58120b1501134958590f435601514841481f0f2b561358191b195115495d0c00584e4209430247460c590858184508105042445b0c0f054e4108120211474a411b02154e49405d58380c4f03434912001305035d4a07560329465c4a5653380c4f034348150a120b18455d4f1543094a5d03090346585d00594a1509150b030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Pages>5</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kumargaurav</dc:creator>
  <cp:lastModifiedBy>kumargaurav</cp:lastModifiedBy>
  <cp:revision>3191</cp:revision>
  <dcterms:created xsi:type="dcterms:W3CDTF">2016-06-14T10:57:00Z</dcterms:created>
  <dcterms:modified xsi:type="dcterms:W3CDTF">2024-06-23T16:44:00Z</dcterms:modified>
</cp:coreProperties>
</file>